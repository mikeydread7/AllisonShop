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25D6" w:rsidRPr="00F73A1C" w:rsidRDefault="007F25D6" w:rsidP="007F25D6">
      <w:pPr>
        <w:rPr>
          <w:rFonts w:asciiTheme="minorHAnsi" w:hAnsiTheme="minorHAnsi" w:cstheme="minorHAnsi"/>
          <w:b/>
          <w:sz w:val="26"/>
          <w:szCs w:val="26"/>
        </w:rPr>
      </w:pPr>
      <w:bookmarkStart w:id="0" w:name="_GoBack"/>
      <w:bookmarkEnd w:id="0"/>
      <w:r w:rsidRPr="00F73A1C">
        <w:rPr>
          <w:rFonts w:asciiTheme="minorHAnsi" w:hAnsiTheme="minorHAnsi" w:cstheme="minorHAnsi"/>
          <w:b/>
          <w:sz w:val="26"/>
          <w:szCs w:val="26"/>
        </w:rPr>
        <w:t xml:space="preserve">MICHAEL </w:t>
      </w:r>
      <w:r w:rsidR="00045F78" w:rsidRPr="00F73A1C">
        <w:rPr>
          <w:rFonts w:asciiTheme="minorHAnsi" w:hAnsiTheme="minorHAnsi" w:cstheme="minorHAnsi"/>
          <w:b/>
          <w:sz w:val="26"/>
          <w:szCs w:val="26"/>
        </w:rPr>
        <w:t xml:space="preserve">W. </w:t>
      </w:r>
      <w:r w:rsidRPr="00F73A1C">
        <w:rPr>
          <w:rFonts w:asciiTheme="minorHAnsi" w:hAnsiTheme="minorHAnsi" w:cstheme="minorHAnsi"/>
          <w:b/>
          <w:sz w:val="26"/>
          <w:szCs w:val="26"/>
        </w:rPr>
        <w:t>SOMERS</w:t>
      </w:r>
    </w:p>
    <w:p w:rsidR="00AA63F2" w:rsidRPr="00F73A1C" w:rsidRDefault="008F74DE" w:rsidP="007F25D6">
      <w:pPr>
        <w:rPr>
          <w:rFonts w:asciiTheme="minorHAnsi" w:hAnsiTheme="minorHAnsi" w:cstheme="minorHAnsi"/>
          <w:sz w:val="22"/>
          <w:szCs w:val="22"/>
        </w:rPr>
      </w:pPr>
      <w:r w:rsidRPr="00F73A1C">
        <w:rPr>
          <w:rFonts w:asciiTheme="minorHAnsi" w:hAnsiTheme="minorHAnsi" w:cstheme="minorHAnsi"/>
          <w:sz w:val="21"/>
          <w:szCs w:val="21"/>
        </w:rPr>
        <w:t xml:space="preserve">Lewis Center, OH </w:t>
      </w:r>
      <w:r w:rsidR="008C4BB5" w:rsidRPr="00F73A1C">
        <w:rPr>
          <w:rFonts w:asciiTheme="minorHAnsi" w:hAnsiTheme="minorHAnsi" w:cstheme="minorHAnsi"/>
          <w:sz w:val="21"/>
          <w:szCs w:val="21"/>
        </w:rPr>
        <w:t>4303</w:t>
      </w:r>
      <w:r w:rsidR="0020065D" w:rsidRPr="00F73A1C">
        <w:rPr>
          <w:rFonts w:asciiTheme="minorHAnsi" w:hAnsiTheme="minorHAnsi" w:cstheme="minorHAnsi"/>
          <w:sz w:val="21"/>
          <w:szCs w:val="21"/>
        </w:rPr>
        <w:t>5 |</w:t>
      </w:r>
      <w:r w:rsidR="007F25D6" w:rsidRPr="00F73A1C">
        <w:rPr>
          <w:rFonts w:asciiTheme="minorHAnsi" w:hAnsiTheme="minorHAnsi" w:cstheme="minorHAnsi"/>
          <w:sz w:val="21"/>
          <w:szCs w:val="21"/>
        </w:rPr>
        <w:t>6</w:t>
      </w:r>
      <w:r w:rsidR="00C56D6B" w:rsidRPr="00F73A1C">
        <w:rPr>
          <w:rFonts w:asciiTheme="minorHAnsi" w:hAnsiTheme="minorHAnsi" w:cstheme="minorHAnsi"/>
          <w:sz w:val="21"/>
          <w:szCs w:val="21"/>
        </w:rPr>
        <w:t>14</w:t>
      </w:r>
      <w:r w:rsidR="007F25D6" w:rsidRPr="00F73A1C">
        <w:rPr>
          <w:rFonts w:asciiTheme="minorHAnsi" w:hAnsiTheme="minorHAnsi" w:cstheme="minorHAnsi"/>
          <w:sz w:val="21"/>
          <w:szCs w:val="21"/>
        </w:rPr>
        <w:t>.</w:t>
      </w:r>
      <w:r w:rsidR="00C56D6B" w:rsidRPr="00F73A1C">
        <w:rPr>
          <w:rFonts w:asciiTheme="minorHAnsi" w:hAnsiTheme="minorHAnsi" w:cstheme="minorHAnsi"/>
          <w:sz w:val="21"/>
          <w:szCs w:val="21"/>
        </w:rPr>
        <w:t>507</w:t>
      </w:r>
      <w:r w:rsidR="007F25D6" w:rsidRPr="00F73A1C">
        <w:rPr>
          <w:rFonts w:asciiTheme="minorHAnsi" w:hAnsiTheme="minorHAnsi" w:cstheme="minorHAnsi"/>
          <w:sz w:val="21"/>
          <w:szCs w:val="21"/>
        </w:rPr>
        <w:t>.</w:t>
      </w:r>
      <w:r w:rsidR="00C56D6B" w:rsidRPr="00F73A1C">
        <w:rPr>
          <w:rFonts w:asciiTheme="minorHAnsi" w:hAnsiTheme="minorHAnsi" w:cstheme="minorHAnsi"/>
          <w:sz w:val="21"/>
          <w:szCs w:val="21"/>
        </w:rPr>
        <w:t>1743</w:t>
      </w:r>
      <w:r w:rsidR="007F25D6" w:rsidRPr="00F73A1C">
        <w:rPr>
          <w:rFonts w:asciiTheme="minorHAnsi" w:hAnsiTheme="minorHAnsi" w:cstheme="minorHAnsi"/>
          <w:sz w:val="21"/>
          <w:szCs w:val="21"/>
        </w:rPr>
        <w:t>|</w:t>
      </w:r>
      <w:hyperlink r:id="rId8" w:history="1">
        <w:r w:rsidR="007F25D6" w:rsidRPr="00F73A1C">
          <w:rPr>
            <w:rStyle w:val="Hyperlink"/>
            <w:rFonts w:asciiTheme="minorHAnsi" w:hAnsiTheme="minorHAnsi" w:cstheme="minorHAnsi"/>
            <w:sz w:val="21"/>
            <w:szCs w:val="21"/>
          </w:rPr>
          <w:t>mike1somers@gmail.com</w:t>
        </w:r>
      </w:hyperlink>
      <w:r w:rsidR="0020065D" w:rsidRPr="00F73A1C">
        <w:rPr>
          <w:rFonts w:asciiTheme="minorHAnsi" w:hAnsiTheme="minorHAnsi" w:cstheme="minorHAnsi"/>
          <w:sz w:val="21"/>
          <w:szCs w:val="21"/>
        </w:rPr>
        <w:t xml:space="preserve"> |</w:t>
      </w:r>
      <w:r w:rsidR="007C0F28" w:rsidRPr="00F73A1C">
        <w:rPr>
          <w:rFonts w:asciiTheme="minorHAnsi" w:hAnsiTheme="minorHAnsi" w:cstheme="minorHAnsi"/>
          <w:sz w:val="21"/>
          <w:szCs w:val="21"/>
        </w:rPr>
        <w:t xml:space="preserve"> www.linkedin.com/in/</w:t>
      </w:r>
      <w:r w:rsidR="00897948" w:rsidRPr="00F73A1C">
        <w:rPr>
          <w:rFonts w:asciiTheme="minorHAnsi" w:hAnsiTheme="minorHAnsi" w:cstheme="minorHAnsi"/>
          <w:sz w:val="21"/>
          <w:szCs w:val="21"/>
        </w:rPr>
        <w:t>michaelw</w:t>
      </w:r>
      <w:r w:rsidR="007C0F28" w:rsidRPr="00F73A1C">
        <w:rPr>
          <w:rFonts w:asciiTheme="minorHAnsi" w:hAnsiTheme="minorHAnsi" w:cstheme="minorHAnsi"/>
          <w:sz w:val="21"/>
          <w:szCs w:val="21"/>
        </w:rPr>
        <w:t>somers</w:t>
      </w:r>
      <w:r w:rsidR="009F2E1F" w:rsidRPr="009F2E1F">
        <w:rPr>
          <w:rFonts w:asciiTheme="minorHAnsi" w:hAnsiTheme="minorHAnsi" w:cstheme="minorHAnsi"/>
          <w:sz w:val="10"/>
          <w:szCs w:val="10"/>
        </w:rPr>
        <w:pict>
          <v:rect id="_x0000_i1025" style="width:0;height:1.5pt" o:hralign="center" o:hrstd="t" o:hr="t" fillcolor="#a0a0a0" stroked="f"/>
        </w:pict>
      </w:r>
    </w:p>
    <w:p w:rsidR="000317EB" w:rsidRPr="00F73A1C" w:rsidRDefault="000317EB" w:rsidP="007F25D6">
      <w:pPr>
        <w:rPr>
          <w:rFonts w:asciiTheme="minorHAnsi" w:hAnsiTheme="minorHAnsi" w:cstheme="minorHAnsi"/>
          <w:b/>
          <w:sz w:val="8"/>
          <w:szCs w:val="8"/>
        </w:rPr>
      </w:pPr>
    </w:p>
    <w:p w:rsidR="00790D84" w:rsidRPr="00F73A1C" w:rsidRDefault="0020065D" w:rsidP="007F25D6">
      <w:pPr>
        <w:rPr>
          <w:rFonts w:asciiTheme="minorHAnsi" w:hAnsiTheme="minorHAnsi" w:cstheme="minorHAnsi"/>
          <w:b/>
        </w:rPr>
      </w:pPr>
      <w:r w:rsidRPr="00F73A1C">
        <w:rPr>
          <w:rFonts w:asciiTheme="minorHAnsi" w:hAnsiTheme="minorHAnsi" w:cstheme="minorHAnsi"/>
          <w:b/>
        </w:rPr>
        <w:t>SOFTWARE APPLICATION DEVELOPER</w:t>
      </w:r>
      <w:r w:rsidR="00790D84" w:rsidRPr="00F73A1C">
        <w:rPr>
          <w:rFonts w:asciiTheme="minorHAnsi" w:hAnsiTheme="minorHAnsi" w:cstheme="minorHAnsi"/>
          <w:b/>
        </w:rPr>
        <w:t xml:space="preserve"> | </w:t>
      </w:r>
      <w:r w:rsidR="00F43CA0" w:rsidRPr="00F73A1C">
        <w:rPr>
          <w:rFonts w:asciiTheme="minorHAnsi" w:hAnsiTheme="minorHAnsi" w:cstheme="minorHAnsi"/>
          <w:b/>
          <w:color w:val="000000"/>
        </w:rPr>
        <w:t>APPLICATION SECURITY CHAMPION</w:t>
      </w:r>
    </w:p>
    <w:p w:rsidR="00790D84" w:rsidRPr="00F73A1C" w:rsidRDefault="00790D84" w:rsidP="007F25D6">
      <w:pPr>
        <w:rPr>
          <w:rFonts w:asciiTheme="minorHAnsi" w:hAnsiTheme="minorHAnsi" w:cstheme="minorHAnsi"/>
          <w:b/>
          <w:sz w:val="10"/>
          <w:szCs w:val="10"/>
        </w:rPr>
      </w:pPr>
    </w:p>
    <w:p w:rsidR="00AA63F2" w:rsidRPr="00F73A1C" w:rsidRDefault="00AA63F2" w:rsidP="007F25D6">
      <w:pPr>
        <w:rPr>
          <w:rFonts w:asciiTheme="minorHAnsi" w:hAnsiTheme="minorHAnsi" w:cstheme="minorHAnsi"/>
          <w:b/>
        </w:rPr>
      </w:pPr>
      <w:r w:rsidRPr="00F73A1C">
        <w:rPr>
          <w:rFonts w:asciiTheme="minorHAnsi" w:hAnsiTheme="minorHAnsi" w:cstheme="minorHAnsi"/>
          <w:b/>
        </w:rPr>
        <w:t>TECHNICAL SKILLS</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Languages</w:t>
      </w:r>
      <w:r w:rsidRPr="00F73A1C">
        <w:rPr>
          <w:rFonts w:asciiTheme="minorHAnsi" w:hAnsiTheme="minorHAnsi" w:cstheme="minorHAnsi"/>
          <w:sz w:val="19"/>
          <w:szCs w:val="19"/>
        </w:rPr>
        <w:tab/>
      </w:r>
      <w:r w:rsidRPr="00F73A1C">
        <w:rPr>
          <w:rFonts w:asciiTheme="minorHAnsi" w:hAnsiTheme="minorHAnsi" w:cstheme="minorHAnsi"/>
          <w:sz w:val="19"/>
          <w:szCs w:val="19"/>
        </w:rPr>
        <w:tab/>
      </w:r>
      <w:r w:rsidRPr="00F73A1C">
        <w:rPr>
          <w:rFonts w:asciiTheme="minorHAnsi" w:hAnsiTheme="minorHAnsi" w:cstheme="minorHAnsi"/>
          <w:sz w:val="19"/>
          <w:szCs w:val="19"/>
        </w:rPr>
        <w:tab/>
        <w:t>Java, C, C++, Perl, PHP</w:t>
      </w:r>
      <w:r w:rsidR="00F30CFE" w:rsidRPr="00F73A1C">
        <w:rPr>
          <w:rFonts w:asciiTheme="minorHAnsi" w:hAnsiTheme="minorHAnsi" w:cstheme="minorHAnsi"/>
          <w:sz w:val="19"/>
          <w:szCs w:val="19"/>
        </w:rPr>
        <w:t>, JyThon</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 xml:space="preserve">J2EE Technologies           </w:t>
      </w:r>
      <w:r w:rsidRPr="00F73A1C">
        <w:rPr>
          <w:rFonts w:asciiTheme="minorHAnsi" w:hAnsiTheme="minorHAnsi" w:cstheme="minorHAnsi"/>
          <w:sz w:val="19"/>
          <w:szCs w:val="19"/>
        </w:rPr>
        <w:tab/>
      </w:r>
      <w:r w:rsidRPr="00F73A1C">
        <w:rPr>
          <w:rFonts w:asciiTheme="minorHAnsi" w:hAnsiTheme="minorHAnsi" w:cstheme="minorHAnsi"/>
          <w:sz w:val="19"/>
          <w:szCs w:val="19"/>
        </w:rPr>
        <w:tab/>
        <w:t>JSPs, Servlets, JMS, JDBC, JNDI, JTA, AJAX</w:t>
      </w:r>
      <w:r w:rsidR="00920E15" w:rsidRPr="00F73A1C">
        <w:rPr>
          <w:rFonts w:asciiTheme="minorHAnsi" w:hAnsiTheme="minorHAnsi" w:cstheme="minorHAnsi"/>
          <w:sz w:val="19"/>
          <w:szCs w:val="19"/>
        </w:rPr>
        <w:t>, JDBI</w:t>
      </w:r>
    </w:p>
    <w:p w:rsidR="002E7EA1" w:rsidRPr="00F73A1C" w:rsidRDefault="00F30CFE" w:rsidP="002E7EA1">
      <w:pPr>
        <w:rPr>
          <w:rFonts w:asciiTheme="minorHAnsi" w:hAnsiTheme="minorHAnsi" w:cstheme="minorHAnsi"/>
          <w:sz w:val="19"/>
          <w:szCs w:val="19"/>
        </w:rPr>
      </w:pPr>
      <w:r w:rsidRPr="00F73A1C">
        <w:rPr>
          <w:rFonts w:asciiTheme="minorHAnsi" w:hAnsiTheme="minorHAnsi" w:cstheme="minorHAnsi"/>
          <w:sz w:val="19"/>
          <w:szCs w:val="19"/>
        </w:rPr>
        <w:t>Testing Frameworks</w:t>
      </w:r>
      <w:r w:rsidRPr="00F73A1C">
        <w:rPr>
          <w:rFonts w:asciiTheme="minorHAnsi" w:hAnsiTheme="minorHAnsi" w:cstheme="minorHAnsi"/>
          <w:sz w:val="19"/>
          <w:szCs w:val="19"/>
        </w:rPr>
        <w:tab/>
      </w:r>
      <w:r w:rsidRPr="00F73A1C">
        <w:rPr>
          <w:rFonts w:asciiTheme="minorHAnsi" w:hAnsiTheme="minorHAnsi" w:cstheme="minorHAnsi"/>
          <w:sz w:val="19"/>
          <w:szCs w:val="19"/>
        </w:rPr>
        <w:tab/>
        <w:t xml:space="preserve">Mockito, </w:t>
      </w:r>
      <w:r w:rsidR="009F5F7A" w:rsidRPr="00F73A1C">
        <w:rPr>
          <w:rFonts w:asciiTheme="minorHAnsi" w:hAnsiTheme="minorHAnsi" w:cstheme="minorHAnsi"/>
          <w:sz w:val="19"/>
          <w:szCs w:val="19"/>
        </w:rPr>
        <w:t>JUnit,</w:t>
      </w:r>
      <w:r w:rsidRPr="00F73A1C">
        <w:rPr>
          <w:rFonts w:asciiTheme="minorHAnsi" w:hAnsiTheme="minorHAnsi" w:cstheme="minorHAnsi"/>
          <w:sz w:val="19"/>
          <w:szCs w:val="19"/>
        </w:rPr>
        <w:t xml:space="preserve"> </w:t>
      </w:r>
      <w:r w:rsidR="002E7EA1" w:rsidRPr="00F73A1C">
        <w:rPr>
          <w:rFonts w:asciiTheme="minorHAnsi" w:hAnsiTheme="minorHAnsi" w:cstheme="minorHAnsi"/>
          <w:sz w:val="19"/>
          <w:szCs w:val="19"/>
        </w:rPr>
        <w:t>Protractor, Jasmine, Cucumber, Selenium</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WebService Technologies</w:t>
      </w:r>
      <w:r w:rsidRPr="00F73A1C">
        <w:rPr>
          <w:rFonts w:asciiTheme="minorHAnsi" w:hAnsiTheme="minorHAnsi" w:cstheme="minorHAnsi"/>
          <w:sz w:val="19"/>
          <w:szCs w:val="19"/>
        </w:rPr>
        <w:tab/>
      </w:r>
      <w:r w:rsidRPr="00F73A1C">
        <w:rPr>
          <w:rFonts w:asciiTheme="minorHAnsi" w:hAnsiTheme="minorHAnsi" w:cstheme="minorHAnsi"/>
          <w:sz w:val="19"/>
          <w:szCs w:val="19"/>
        </w:rPr>
        <w:tab/>
        <w:t>JAX-WS SOAP, JAX-RS REST, Spring-WS</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Web Application Frameworks</w:t>
      </w:r>
      <w:r w:rsidRPr="00F73A1C">
        <w:rPr>
          <w:rFonts w:asciiTheme="minorHAnsi" w:hAnsiTheme="minorHAnsi" w:cstheme="minorHAnsi"/>
          <w:sz w:val="19"/>
          <w:szCs w:val="19"/>
        </w:rPr>
        <w:tab/>
        <w:t xml:space="preserve">Struts, Spring Framework </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Markup Language</w:t>
      </w:r>
      <w:r w:rsidRPr="00F73A1C">
        <w:rPr>
          <w:rFonts w:asciiTheme="minorHAnsi" w:hAnsiTheme="minorHAnsi" w:cstheme="minorHAnsi"/>
          <w:sz w:val="19"/>
          <w:szCs w:val="19"/>
        </w:rPr>
        <w:tab/>
        <w:t>s</w:t>
      </w:r>
      <w:r w:rsidRPr="00F73A1C">
        <w:rPr>
          <w:rFonts w:asciiTheme="minorHAnsi" w:hAnsiTheme="minorHAnsi" w:cstheme="minorHAnsi"/>
          <w:sz w:val="19"/>
          <w:szCs w:val="19"/>
        </w:rPr>
        <w:tab/>
      </w:r>
      <w:r w:rsidRPr="00F73A1C">
        <w:rPr>
          <w:rFonts w:asciiTheme="minorHAnsi" w:hAnsiTheme="minorHAnsi" w:cstheme="minorHAnsi"/>
          <w:sz w:val="19"/>
          <w:szCs w:val="19"/>
        </w:rPr>
        <w:tab/>
        <w:t>XML, XSLT, HTML, DHTML, JavaScript, CSS</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JavaScript Frameworks</w:t>
      </w:r>
      <w:r w:rsidRPr="00F73A1C">
        <w:rPr>
          <w:rFonts w:asciiTheme="minorHAnsi" w:hAnsiTheme="minorHAnsi" w:cstheme="minorHAnsi"/>
          <w:sz w:val="19"/>
          <w:szCs w:val="19"/>
        </w:rPr>
        <w:tab/>
      </w:r>
      <w:r w:rsidRPr="00F73A1C">
        <w:rPr>
          <w:rFonts w:asciiTheme="minorHAnsi" w:hAnsiTheme="minorHAnsi" w:cstheme="minorHAnsi"/>
          <w:sz w:val="19"/>
          <w:szCs w:val="19"/>
        </w:rPr>
        <w:tab/>
        <w:t>ExtJS, jQuery, YUI, AngularJS, Typescript, Node.js, ReactJS</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IDEs</w:t>
      </w:r>
      <w:r w:rsidRPr="00F73A1C">
        <w:rPr>
          <w:rFonts w:asciiTheme="minorHAnsi" w:hAnsiTheme="minorHAnsi" w:cstheme="minorHAnsi"/>
          <w:sz w:val="19"/>
          <w:szCs w:val="19"/>
        </w:rPr>
        <w:tab/>
      </w:r>
      <w:r w:rsidRPr="00F73A1C">
        <w:rPr>
          <w:rFonts w:asciiTheme="minorHAnsi" w:hAnsiTheme="minorHAnsi" w:cstheme="minorHAnsi"/>
          <w:sz w:val="19"/>
          <w:szCs w:val="19"/>
        </w:rPr>
        <w:tab/>
      </w:r>
      <w:r w:rsidRPr="00F73A1C">
        <w:rPr>
          <w:rFonts w:asciiTheme="minorHAnsi" w:hAnsiTheme="minorHAnsi" w:cstheme="minorHAnsi"/>
          <w:sz w:val="19"/>
          <w:szCs w:val="19"/>
        </w:rPr>
        <w:tab/>
      </w:r>
      <w:r w:rsidRPr="00F73A1C">
        <w:rPr>
          <w:rFonts w:asciiTheme="minorHAnsi" w:hAnsiTheme="minorHAnsi" w:cstheme="minorHAnsi"/>
          <w:sz w:val="19"/>
          <w:szCs w:val="19"/>
        </w:rPr>
        <w:tab/>
        <w:t>Eclipse, NetBeans, IBM Rational Application developer, IntelliJ, VSCODE</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Databases</w:t>
      </w:r>
      <w:r w:rsidRPr="00F73A1C">
        <w:rPr>
          <w:rFonts w:asciiTheme="minorHAnsi" w:hAnsiTheme="minorHAnsi" w:cstheme="minorHAnsi"/>
          <w:sz w:val="19"/>
          <w:szCs w:val="19"/>
        </w:rPr>
        <w:tab/>
      </w:r>
      <w:r w:rsidRPr="00F73A1C">
        <w:rPr>
          <w:rFonts w:asciiTheme="minorHAnsi" w:hAnsiTheme="minorHAnsi" w:cstheme="minorHAnsi"/>
          <w:sz w:val="19"/>
          <w:szCs w:val="19"/>
        </w:rPr>
        <w:tab/>
      </w:r>
      <w:r w:rsidRPr="00F73A1C">
        <w:rPr>
          <w:rFonts w:asciiTheme="minorHAnsi" w:hAnsiTheme="minorHAnsi" w:cstheme="minorHAnsi"/>
          <w:sz w:val="19"/>
          <w:szCs w:val="19"/>
        </w:rPr>
        <w:tab/>
        <w:t>Oracle, Sybase, MySQL, Neo4j, Cassandra, DB2</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ORMs</w:t>
      </w:r>
      <w:r w:rsidR="00D45854" w:rsidRPr="00F73A1C">
        <w:rPr>
          <w:rFonts w:asciiTheme="minorHAnsi" w:hAnsiTheme="minorHAnsi" w:cstheme="minorHAnsi"/>
          <w:sz w:val="19"/>
          <w:szCs w:val="19"/>
        </w:rPr>
        <w:t xml:space="preserve"> and Persistent Frameworks</w:t>
      </w:r>
      <w:r w:rsidR="00D45854" w:rsidRPr="00F73A1C">
        <w:rPr>
          <w:rFonts w:asciiTheme="minorHAnsi" w:hAnsiTheme="minorHAnsi" w:cstheme="minorHAnsi"/>
          <w:sz w:val="19"/>
          <w:szCs w:val="19"/>
        </w:rPr>
        <w:tab/>
      </w:r>
      <w:r w:rsidRPr="00F73A1C">
        <w:rPr>
          <w:rFonts w:asciiTheme="minorHAnsi" w:hAnsiTheme="minorHAnsi" w:cstheme="minorHAnsi"/>
          <w:sz w:val="19"/>
          <w:szCs w:val="19"/>
        </w:rPr>
        <w:t>Hibernate, JPA</w:t>
      </w:r>
      <w:r w:rsidR="00D45854" w:rsidRPr="00F73A1C">
        <w:rPr>
          <w:rFonts w:asciiTheme="minorHAnsi" w:hAnsiTheme="minorHAnsi" w:cstheme="minorHAnsi"/>
          <w:sz w:val="19"/>
          <w:szCs w:val="19"/>
        </w:rPr>
        <w:t>, MyBatis</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Application Servers</w:t>
      </w:r>
      <w:r w:rsidRPr="00F73A1C">
        <w:rPr>
          <w:rFonts w:asciiTheme="minorHAnsi" w:hAnsiTheme="minorHAnsi" w:cstheme="minorHAnsi"/>
          <w:sz w:val="19"/>
          <w:szCs w:val="19"/>
        </w:rPr>
        <w:tab/>
      </w:r>
      <w:r w:rsidRPr="00F73A1C">
        <w:rPr>
          <w:rFonts w:asciiTheme="minorHAnsi" w:hAnsiTheme="minorHAnsi" w:cstheme="minorHAnsi"/>
          <w:sz w:val="19"/>
          <w:szCs w:val="19"/>
        </w:rPr>
        <w:tab/>
        <w:t>IBM WebSphere, Tomcat, Jetty</w:t>
      </w:r>
    </w:p>
    <w:p w:rsidR="002E7EA1" w:rsidRPr="00F73A1C" w:rsidRDefault="002E7EA1" w:rsidP="002E7EA1">
      <w:pPr>
        <w:rPr>
          <w:rFonts w:asciiTheme="minorHAnsi" w:hAnsiTheme="minorHAnsi" w:cstheme="minorHAnsi"/>
          <w:sz w:val="19"/>
          <w:szCs w:val="19"/>
        </w:rPr>
      </w:pPr>
      <w:r w:rsidRPr="00F73A1C">
        <w:rPr>
          <w:rFonts w:asciiTheme="minorHAnsi" w:hAnsiTheme="minorHAnsi" w:cstheme="minorHAnsi"/>
          <w:sz w:val="19"/>
          <w:szCs w:val="19"/>
        </w:rPr>
        <w:t xml:space="preserve">Application Security Tools    </w:t>
      </w:r>
      <w:r w:rsidRPr="00F73A1C">
        <w:rPr>
          <w:rFonts w:asciiTheme="minorHAnsi" w:hAnsiTheme="minorHAnsi" w:cstheme="minorHAnsi"/>
          <w:sz w:val="19"/>
          <w:szCs w:val="19"/>
        </w:rPr>
        <w:tab/>
        <w:t xml:space="preserve">HP Fortify Audit Workbench, Microsoft Threat Modeling Tool, SecureAssist </w:t>
      </w:r>
    </w:p>
    <w:p w:rsidR="002E7EA1" w:rsidRPr="00F73A1C" w:rsidRDefault="00D45854" w:rsidP="002E7EA1">
      <w:pPr>
        <w:rPr>
          <w:rFonts w:asciiTheme="minorHAnsi" w:hAnsiTheme="minorHAnsi" w:cstheme="minorHAnsi"/>
          <w:sz w:val="19"/>
          <w:szCs w:val="19"/>
        </w:rPr>
      </w:pPr>
      <w:r w:rsidRPr="00F73A1C">
        <w:rPr>
          <w:rFonts w:asciiTheme="minorHAnsi" w:hAnsiTheme="minorHAnsi" w:cstheme="minorHAnsi"/>
          <w:sz w:val="19"/>
          <w:szCs w:val="19"/>
        </w:rPr>
        <w:t>Version Control Tools</w:t>
      </w:r>
      <w:r w:rsidRPr="00F73A1C">
        <w:rPr>
          <w:rFonts w:asciiTheme="minorHAnsi" w:hAnsiTheme="minorHAnsi" w:cstheme="minorHAnsi"/>
          <w:sz w:val="19"/>
          <w:szCs w:val="19"/>
        </w:rPr>
        <w:tab/>
      </w:r>
      <w:r w:rsidRPr="00F73A1C">
        <w:rPr>
          <w:rFonts w:asciiTheme="minorHAnsi" w:hAnsiTheme="minorHAnsi" w:cstheme="minorHAnsi"/>
          <w:sz w:val="19"/>
          <w:szCs w:val="19"/>
        </w:rPr>
        <w:tab/>
      </w:r>
      <w:r w:rsidR="002E7EA1" w:rsidRPr="00F73A1C">
        <w:rPr>
          <w:rFonts w:asciiTheme="minorHAnsi" w:hAnsiTheme="minorHAnsi" w:cstheme="minorHAnsi"/>
          <w:sz w:val="19"/>
          <w:szCs w:val="19"/>
        </w:rPr>
        <w:t>Bitbucket, GIT, SVN, ClearCase</w:t>
      </w:r>
    </w:p>
    <w:p w:rsidR="00357E68" w:rsidRPr="00F73A1C" w:rsidRDefault="00357E68" w:rsidP="007F25D6">
      <w:pPr>
        <w:rPr>
          <w:rFonts w:asciiTheme="minorHAnsi" w:hAnsiTheme="minorHAnsi" w:cstheme="minorHAnsi"/>
          <w:sz w:val="10"/>
          <w:szCs w:val="10"/>
        </w:rPr>
      </w:pPr>
    </w:p>
    <w:p w:rsidR="00653901" w:rsidRPr="00F73A1C" w:rsidRDefault="00653901" w:rsidP="00653901">
      <w:pPr>
        <w:rPr>
          <w:rFonts w:asciiTheme="minorHAnsi" w:hAnsiTheme="minorHAnsi" w:cstheme="minorHAnsi"/>
          <w:b/>
        </w:rPr>
      </w:pPr>
      <w:r w:rsidRPr="00F73A1C">
        <w:rPr>
          <w:rFonts w:asciiTheme="minorHAnsi" w:hAnsiTheme="minorHAnsi" w:cstheme="minorHAnsi"/>
          <w:b/>
        </w:rPr>
        <w:t>PROFESSIONAL CERTIFICATIONS/ TRAINING</w:t>
      </w:r>
      <w:r w:rsidR="00CC7843" w:rsidRPr="00F73A1C">
        <w:rPr>
          <w:rFonts w:asciiTheme="minorHAnsi" w:hAnsiTheme="minorHAnsi" w:cstheme="minorHAnsi"/>
          <w:b/>
        </w:rPr>
        <w:t xml:space="preserve"> / EDUCATION</w:t>
      </w:r>
    </w:p>
    <w:p w:rsidR="00653901" w:rsidRPr="00F73A1C" w:rsidRDefault="00653901" w:rsidP="00653901">
      <w:pPr>
        <w:rPr>
          <w:rFonts w:asciiTheme="minorHAnsi" w:hAnsiTheme="minorHAnsi" w:cstheme="minorHAnsi"/>
          <w:sz w:val="8"/>
          <w:szCs w:val="8"/>
        </w:rPr>
      </w:pPr>
    </w:p>
    <w:p w:rsidR="00653901" w:rsidRPr="00F73A1C" w:rsidRDefault="00653901" w:rsidP="00653901">
      <w:pPr>
        <w:rPr>
          <w:rFonts w:asciiTheme="minorHAnsi" w:hAnsiTheme="minorHAnsi" w:cstheme="minorHAnsi"/>
          <w:b/>
          <w:sz w:val="21"/>
          <w:szCs w:val="21"/>
        </w:rPr>
      </w:pPr>
      <w:r w:rsidRPr="00F73A1C">
        <w:rPr>
          <w:rFonts w:asciiTheme="minorHAnsi" w:hAnsiTheme="minorHAnsi" w:cstheme="minorHAnsi"/>
          <w:b/>
          <w:sz w:val="21"/>
          <w:szCs w:val="21"/>
        </w:rPr>
        <w:t>Application Security Champion</w:t>
      </w:r>
      <w:r w:rsidR="009F5F7A">
        <w:rPr>
          <w:rFonts w:asciiTheme="minorHAnsi" w:hAnsiTheme="minorHAnsi" w:cstheme="minorHAnsi"/>
          <w:b/>
          <w:sz w:val="21"/>
          <w:szCs w:val="21"/>
        </w:rPr>
        <w:tab/>
      </w:r>
      <w:r w:rsidRPr="00F73A1C">
        <w:rPr>
          <w:rFonts w:asciiTheme="minorHAnsi" w:hAnsiTheme="minorHAnsi" w:cstheme="minorHAnsi"/>
          <w:b/>
          <w:sz w:val="21"/>
          <w:szCs w:val="21"/>
        </w:rPr>
        <w:t>Conflict Resolution Management</w:t>
      </w:r>
      <w:r w:rsidR="009F5F7A">
        <w:rPr>
          <w:rFonts w:asciiTheme="minorHAnsi" w:hAnsiTheme="minorHAnsi" w:cstheme="minorHAnsi"/>
          <w:b/>
          <w:sz w:val="21"/>
          <w:szCs w:val="21"/>
        </w:rPr>
        <w:tab/>
      </w:r>
      <w:r w:rsidRPr="00F73A1C">
        <w:rPr>
          <w:rFonts w:asciiTheme="minorHAnsi" w:hAnsiTheme="minorHAnsi" w:cstheme="minorHAnsi"/>
          <w:b/>
          <w:sz w:val="21"/>
          <w:szCs w:val="21"/>
        </w:rPr>
        <w:t>Leadership Academy</w:t>
      </w:r>
      <w:r w:rsidR="00920E15" w:rsidRPr="00F73A1C">
        <w:rPr>
          <w:rFonts w:asciiTheme="minorHAnsi" w:hAnsiTheme="minorHAnsi" w:cstheme="minorHAnsi"/>
          <w:b/>
          <w:sz w:val="21"/>
          <w:szCs w:val="21"/>
        </w:rPr>
        <w:tab/>
      </w:r>
    </w:p>
    <w:p w:rsidR="00907BAA" w:rsidRPr="00F73A1C" w:rsidRDefault="00907BAA" w:rsidP="00653901">
      <w:pPr>
        <w:rPr>
          <w:rFonts w:asciiTheme="minorHAnsi" w:hAnsiTheme="minorHAnsi" w:cstheme="minorHAnsi"/>
          <w:b/>
          <w:sz w:val="21"/>
          <w:szCs w:val="21"/>
        </w:rPr>
      </w:pPr>
      <w:r w:rsidRPr="00F73A1C">
        <w:rPr>
          <w:rFonts w:asciiTheme="minorHAnsi" w:hAnsiTheme="minorHAnsi" w:cstheme="minorHAnsi"/>
          <w:b/>
          <w:sz w:val="21"/>
          <w:szCs w:val="21"/>
        </w:rPr>
        <w:t>Bachelor of Science in Electrical and Computer Engineering, The Ohio State University</w:t>
      </w:r>
      <w:r w:rsidR="00F1578D" w:rsidRPr="00F73A1C">
        <w:rPr>
          <w:rFonts w:asciiTheme="minorHAnsi" w:hAnsiTheme="minorHAnsi" w:cstheme="minorHAnsi"/>
          <w:b/>
          <w:sz w:val="21"/>
          <w:szCs w:val="21"/>
        </w:rPr>
        <w:t>, Columbus, Ohio</w:t>
      </w:r>
    </w:p>
    <w:p w:rsidR="00653901" w:rsidRPr="00F73A1C" w:rsidRDefault="009F2E1F" w:rsidP="007F25D6">
      <w:pPr>
        <w:rPr>
          <w:rFonts w:asciiTheme="minorHAnsi" w:hAnsiTheme="minorHAnsi" w:cstheme="minorHAnsi"/>
          <w:sz w:val="16"/>
          <w:szCs w:val="16"/>
        </w:rPr>
      </w:pPr>
      <w:r w:rsidRPr="009F2E1F">
        <w:rPr>
          <w:rFonts w:asciiTheme="minorHAnsi" w:hAnsiTheme="minorHAnsi" w:cstheme="minorHAnsi"/>
          <w:sz w:val="10"/>
          <w:szCs w:val="10"/>
        </w:rPr>
        <w:pict>
          <v:rect id="_x0000_i1026" style="width:0;height:1.5pt" o:hralign="center" o:hrstd="t" o:hr="t" fillcolor="#a0a0a0" stroked="f"/>
        </w:pict>
      </w:r>
    </w:p>
    <w:p w:rsidR="008D1300" w:rsidRPr="00F73A1C" w:rsidRDefault="008D1300" w:rsidP="008D1300">
      <w:pPr>
        <w:rPr>
          <w:rFonts w:asciiTheme="minorHAnsi" w:hAnsiTheme="minorHAnsi" w:cstheme="minorHAnsi"/>
          <w:b/>
          <w:sz w:val="21"/>
          <w:szCs w:val="21"/>
        </w:rPr>
      </w:pPr>
      <w:r w:rsidRPr="00F73A1C">
        <w:rPr>
          <w:rFonts w:asciiTheme="minorHAnsi" w:hAnsiTheme="minorHAnsi" w:cstheme="minorHAnsi"/>
          <w:b/>
          <w:sz w:val="21"/>
          <w:szCs w:val="21"/>
        </w:rPr>
        <w:t>PROFESSIONAL EXPERIENCE</w:t>
      </w:r>
    </w:p>
    <w:p w:rsidR="00F95AF2" w:rsidRPr="00F73A1C" w:rsidRDefault="00F95AF2" w:rsidP="008D1300">
      <w:pPr>
        <w:rPr>
          <w:rFonts w:asciiTheme="minorHAnsi" w:hAnsiTheme="minorHAnsi" w:cstheme="minorHAnsi"/>
          <w:sz w:val="10"/>
          <w:szCs w:val="10"/>
        </w:rPr>
      </w:pPr>
    </w:p>
    <w:p w:rsidR="008D1300" w:rsidRPr="00F73A1C" w:rsidRDefault="008D1300" w:rsidP="008D1300">
      <w:pPr>
        <w:rPr>
          <w:rFonts w:asciiTheme="minorHAnsi" w:hAnsiTheme="minorHAnsi" w:cstheme="minorHAnsi"/>
          <w:b/>
          <w:sz w:val="21"/>
          <w:szCs w:val="21"/>
        </w:rPr>
      </w:pPr>
      <w:r w:rsidRPr="00F73A1C">
        <w:rPr>
          <w:rFonts w:asciiTheme="minorHAnsi" w:hAnsiTheme="minorHAnsi" w:cstheme="minorHAnsi"/>
          <w:b/>
          <w:sz w:val="21"/>
          <w:szCs w:val="21"/>
        </w:rPr>
        <w:t>JPMorgan Chase, Columbus, Ohio</w:t>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t>2018 – Present</w:t>
      </w:r>
    </w:p>
    <w:p w:rsidR="008D1300" w:rsidRPr="00F73A1C" w:rsidRDefault="000C2F12" w:rsidP="007830FF">
      <w:pPr>
        <w:ind w:firstLine="709"/>
        <w:rPr>
          <w:rFonts w:asciiTheme="minorHAnsi" w:hAnsiTheme="minorHAnsi" w:cstheme="minorHAnsi"/>
          <w:b/>
          <w:sz w:val="21"/>
          <w:szCs w:val="21"/>
        </w:rPr>
      </w:pPr>
      <w:r>
        <w:rPr>
          <w:rFonts w:asciiTheme="minorHAnsi" w:hAnsiTheme="minorHAnsi" w:cstheme="minorHAnsi"/>
          <w:b/>
          <w:sz w:val="22"/>
          <w:szCs w:val="22"/>
        </w:rPr>
        <w:t xml:space="preserve">Contractor </w:t>
      </w:r>
      <w:r w:rsidR="008D1300" w:rsidRPr="00F73A1C">
        <w:rPr>
          <w:rFonts w:asciiTheme="minorHAnsi" w:hAnsiTheme="minorHAnsi" w:cstheme="minorHAnsi"/>
          <w:b/>
          <w:sz w:val="21"/>
          <w:szCs w:val="21"/>
        </w:rPr>
        <w:t>JEE Application Developer</w:t>
      </w:r>
    </w:p>
    <w:p w:rsidR="007D0D50" w:rsidRDefault="007D0D50" w:rsidP="007D0D50">
      <w:pPr>
        <w:rPr>
          <w:rFonts w:asciiTheme="minorHAnsi" w:hAnsiTheme="minorHAnsi" w:cstheme="minorHAnsi"/>
          <w:sz w:val="21"/>
          <w:szCs w:val="21"/>
        </w:rPr>
      </w:pPr>
      <w:r w:rsidRPr="00F279B1">
        <w:rPr>
          <w:rFonts w:asciiTheme="minorHAnsi" w:hAnsiTheme="minorHAnsi" w:cstheme="minorHAnsi"/>
          <w:sz w:val="21"/>
          <w:szCs w:val="21"/>
        </w:rPr>
        <w:t>Participate in end-to-end development lifecyc</w:t>
      </w:r>
      <w:r w:rsidR="008E31AD">
        <w:rPr>
          <w:rFonts w:asciiTheme="minorHAnsi" w:hAnsiTheme="minorHAnsi" w:cstheme="minorHAnsi"/>
          <w:sz w:val="21"/>
          <w:szCs w:val="21"/>
        </w:rPr>
        <w:t>le activities</w:t>
      </w:r>
      <w:r w:rsidRPr="00F279B1">
        <w:rPr>
          <w:rFonts w:asciiTheme="minorHAnsi" w:hAnsiTheme="minorHAnsi" w:cstheme="minorHAnsi"/>
          <w:sz w:val="21"/>
          <w:szCs w:val="21"/>
        </w:rPr>
        <w:t>, including design, coding, testing and deployment activities. Develop SOAP/REST based web services to expose core payment functionality to</w:t>
      </w:r>
      <w:r w:rsidR="00657F8A">
        <w:rPr>
          <w:rFonts w:asciiTheme="minorHAnsi" w:hAnsiTheme="minorHAnsi" w:cstheme="minorHAnsi"/>
          <w:sz w:val="21"/>
          <w:szCs w:val="21"/>
        </w:rPr>
        <w:t xml:space="preserve"> JP Morgan</w:t>
      </w:r>
      <w:r w:rsidRPr="00F279B1">
        <w:rPr>
          <w:rFonts w:asciiTheme="minorHAnsi" w:hAnsiTheme="minorHAnsi" w:cstheme="minorHAnsi"/>
          <w:sz w:val="21"/>
          <w:szCs w:val="21"/>
        </w:rPr>
        <w:t xml:space="preserve"> Chase consumers in a high-volume, high availabi</w:t>
      </w:r>
      <w:r w:rsidR="008E31AD">
        <w:rPr>
          <w:rFonts w:asciiTheme="minorHAnsi" w:hAnsiTheme="minorHAnsi" w:cstheme="minorHAnsi"/>
          <w:sz w:val="21"/>
          <w:szCs w:val="21"/>
        </w:rPr>
        <w:t xml:space="preserve">lity application of consumer business </w:t>
      </w:r>
      <w:r w:rsidRPr="00F279B1">
        <w:rPr>
          <w:rFonts w:asciiTheme="minorHAnsi" w:hAnsiTheme="minorHAnsi" w:cstheme="minorHAnsi"/>
          <w:sz w:val="21"/>
          <w:szCs w:val="21"/>
        </w:rPr>
        <w:t>banking</w:t>
      </w:r>
      <w:r w:rsidR="00386F09">
        <w:rPr>
          <w:rFonts w:asciiTheme="minorHAnsi" w:hAnsiTheme="minorHAnsi" w:cstheme="minorHAnsi"/>
          <w:sz w:val="21"/>
          <w:szCs w:val="21"/>
        </w:rPr>
        <w:t>.</w:t>
      </w:r>
      <w:r w:rsidR="009C69AA">
        <w:rPr>
          <w:rFonts w:asciiTheme="minorHAnsi" w:hAnsiTheme="minorHAnsi" w:cstheme="minorHAnsi"/>
          <w:sz w:val="21"/>
          <w:szCs w:val="21"/>
        </w:rPr>
        <w:t xml:space="preserve"> </w:t>
      </w:r>
      <w:r w:rsidR="009C69AA" w:rsidRPr="009C69AA">
        <w:rPr>
          <w:rFonts w:asciiTheme="minorHAnsi" w:hAnsiTheme="minorHAnsi" w:cstheme="minorHAnsi"/>
          <w:sz w:val="21"/>
          <w:szCs w:val="21"/>
        </w:rPr>
        <w:t>Deliver project milestones on time and within budget.</w:t>
      </w:r>
    </w:p>
    <w:p w:rsidR="001F582F" w:rsidRPr="00F73A1C" w:rsidRDefault="001F582F" w:rsidP="007D0D50">
      <w:pPr>
        <w:rPr>
          <w:rFonts w:asciiTheme="minorHAnsi" w:hAnsiTheme="minorHAnsi" w:cstheme="minorHAnsi"/>
          <w:sz w:val="12"/>
          <w:szCs w:val="12"/>
        </w:rPr>
      </w:pPr>
    </w:p>
    <w:p w:rsidR="007D0D50" w:rsidRPr="00F73A1C" w:rsidRDefault="007D0D50" w:rsidP="007D0D50">
      <w:pPr>
        <w:rPr>
          <w:rFonts w:asciiTheme="minorHAnsi" w:hAnsiTheme="minorHAnsi" w:cstheme="minorHAnsi"/>
          <w:b/>
          <w:sz w:val="21"/>
          <w:szCs w:val="21"/>
        </w:rPr>
      </w:pPr>
      <w:r w:rsidRPr="00F73A1C">
        <w:rPr>
          <w:rFonts w:asciiTheme="minorHAnsi" w:hAnsiTheme="minorHAnsi" w:cstheme="minorHAnsi"/>
          <w:b/>
          <w:sz w:val="21"/>
          <w:szCs w:val="21"/>
        </w:rPr>
        <w:t>PROJECTS:</w:t>
      </w:r>
    </w:p>
    <w:p w:rsidR="007D0D50" w:rsidRPr="00F73A1C" w:rsidRDefault="00920E15" w:rsidP="007D0D50">
      <w:pPr>
        <w:rPr>
          <w:rFonts w:asciiTheme="minorHAnsi" w:hAnsiTheme="minorHAnsi" w:cstheme="minorHAnsi"/>
          <w:b/>
          <w:sz w:val="20"/>
          <w:szCs w:val="20"/>
        </w:rPr>
      </w:pPr>
      <w:r w:rsidRPr="00F73A1C">
        <w:rPr>
          <w:rFonts w:asciiTheme="minorHAnsi" w:hAnsiTheme="minorHAnsi" w:cstheme="minorHAnsi"/>
          <w:b/>
          <w:sz w:val="20"/>
          <w:szCs w:val="20"/>
        </w:rPr>
        <w:t>MMS – Money Movement in (BC</w:t>
      </w:r>
      <w:r w:rsidR="004210C9" w:rsidRPr="00F73A1C">
        <w:rPr>
          <w:rFonts w:asciiTheme="minorHAnsi" w:hAnsiTheme="minorHAnsi" w:cstheme="minorHAnsi"/>
          <w:b/>
          <w:sz w:val="20"/>
          <w:szCs w:val="20"/>
        </w:rPr>
        <w:t>B) Business and Commercial Services</w:t>
      </w:r>
    </w:p>
    <w:p w:rsidR="00901F8E" w:rsidRDefault="008330D7" w:rsidP="007D0D50">
      <w:pPr>
        <w:rPr>
          <w:rFonts w:asciiTheme="minorHAnsi" w:hAnsiTheme="minorHAnsi" w:cstheme="minorHAnsi"/>
          <w:sz w:val="21"/>
          <w:szCs w:val="21"/>
        </w:rPr>
      </w:pPr>
      <w:r w:rsidRPr="00F73A1C">
        <w:rPr>
          <w:rFonts w:asciiTheme="minorHAnsi" w:hAnsiTheme="minorHAnsi" w:cstheme="minorHAnsi"/>
          <w:sz w:val="21"/>
          <w:szCs w:val="21"/>
        </w:rPr>
        <w:t>I design</w:t>
      </w:r>
      <w:r w:rsidR="00872BEC">
        <w:rPr>
          <w:rFonts w:asciiTheme="minorHAnsi" w:hAnsiTheme="minorHAnsi" w:cstheme="minorHAnsi"/>
          <w:sz w:val="21"/>
          <w:szCs w:val="21"/>
        </w:rPr>
        <w:t>ed</w:t>
      </w:r>
      <w:r w:rsidRPr="00F73A1C">
        <w:rPr>
          <w:rFonts w:asciiTheme="minorHAnsi" w:hAnsiTheme="minorHAnsi" w:cstheme="minorHAnsi"/>
          <w:sz w:val="21"/>
          <w:szCs w:val="21"/>
        </w:rPr>
        <w:t>, developed j</w:t>
      </w:r>
      <w:r w:rsidR="004210C9" w:rsidRPr="00F73A1C">
        <w:rPr>
          <w:rFonts w:asciiTheme="minorHAnsi" w:hAnsiTheme="minorHAnsi" w:cstheme="minorHAnsi"/>
          <w:sz w:val="21"/>
          <w:szCs w:val="21"/>
        </w:rPr>
        <w:t>ava API</w:t>
      </w:r>
      <w:r w:rsidRPr="00F73A1C">
        <w:rPr>
          <w:rFonts w:asciiTheme="minorHAnsi" w:hAnsiTheme="minorHAnsi" w:cstheme="minorHAnsi"/>
          <w:sz w:val="21"/>
          <w:szCs w:val="21"/>
        </w:rPr>
        <w:t>s</w:t>
      </w:r>
      <w:r w:rsidR="004210C9" w:rsidRPr="00F73A1C">
        <w:rPr>
          <w:rFonts w:asciiTheme="minorHAnsi" w:hAnsiTheme="minorHAnsi" w:cstheme="minorHAnsi"/>
          <w:sz w:val="21"/>
          <w:szCs w:val="21"/>
        </w:rPr>
        <w:t xml:space="preserve"> </w:t>
      </w:r>
      <w:r w:rsidR="00D5730D" w:rsidRPr="00F73A1C">
        <w:rPr>
          <w:rFonts w:asciiTheme="minorHAnsi" w:hAnsiTheme="minorHAnsi" w:cstheme="minorHAnsi"/>
          <w:sz w:val="21"/>
          <w:szCs w:val="21"/>
        </w:rPr>
        <w:t>a</w:t>
      </w:r>
      <w:r w:rsidRPr="00F73A1C">
        <w:rPr>
          <w:rFonts w:asciiTheme="minorHAnsi" w:hAnsiTheme="minorHAnsi" w:cstheme="minorHAnsi"/>
          <w:sz w:val="21"/>
          <w:szCs w:val="21"/>
        </w:rPr>
        <w:t>nd</w:t>
      </w:r>
      <w:r w:rsidR="00876A7F" w:rsidRPr="00F73A1C">
        <w:rPr>
          <w:rFonts w:asciiTheme="minorHAnsi" w:hAnsiTheme="minorHAnsi" w:cstheme="minorHAnsi"/>
          <w:sz w:val="21"/>
          <w:szCs w:val="21"/>
        </w:rPr>
        <w:t>,</w:t>
      </w:r>
      <w:r w:rsidRPr="00F73A1C">
        <w:rPr>
          <w:rFonts w:asciiTheme="minorHAnsi" w:hAnsiTheme="minorHAnsi" w:cstheme="minorHAnsi"/>
          <w:sz w:val="21"/>
          <w:szCs w:val="21"/>
        </w:rPr>
        <w:t xml:space="preserve"> support</w:t>
      </w:r>
      <w:r w:rsidR="004210C9" w:rsidRPr="00F73A1C">
        <w:rPr>
          <w:rFonts w:asciiTheme="minorHAnsi" w:hAnsiTheme="minorHAnsi" w:cstheme="minorHAnsi"/>
          <w:sz w:val="21"/>
          <w:szCs w:val="21"/>
        </w:rPr>
        <w:t xml:space="preserve"> </w:t>
      </w:r>
      <w:r w:rsidR="00D5730D" w:rsidRPr="00F73A1C">
        <w:rPr>
          <w:rFonts w:asciiTheme="minorHAnsi" w:hAnsiTheme="minorHAnsi" w:cstheme="minorHAnsi"/>
          <w:sz w:val="21"/>
          <w:szCs w:val="21"/>
        </w:rPr>
        <w:t>financ</w:t>
      </w:r>
      <w:r w:rsidR="004210C9" w:rsidRPr="00F73A1C">
        <w:rPr>
          <w:rFonts w:asciiTheme="minorHAnsi" w:hAnsiTheme="minorHAnsi" w:cstheme="minorHAnsi"/>
          <w:sz w:val="21"/>
          <w:szCs w:val="21"/>
        </w:rPr>
        <w:t>ial applications</w:t>
      </w:r>
      <w:r w:rsidR="00726336">
        <w:rPr>
          <w:rFonts w:asciiTheme="minorHAnsi" w:hAnsiTheme="minorHAnsi" w:cstheme="minorHAnsi"/>
          <w:sz w:val="21"/>
          <w:szCs w:val="21"/>
        </w:rPr>
        <w:t xml:space="preserve"> that executes jobs</w:t>
      </w:r>
      <w:r w:rsidR="00EC2DD8">
        <w:rPr>
          <w:rFonts w:asciiTheme="minorHAnsi" w:hAnsiTheme="minorHAnsi" w:cstheme="minorHAnsi"/>
          <w:sz w:val="21"/>
          <w:szCs w:val="21"/>
        </w:rPr>
        <w:t>,</w:t>
      </w:r>
      <w:r w:rsidR="00726336">
        <w:rPr>
          <w:rFonts w:asciiTheme="minorHAnsi" w:hAnsiTheme="minorHAnsi" w:cstheme="minorHAnsi"/>
          <w:sz w:val="21"/>
          <w:szCs w:val="21"/>
        </w:rPr>
        <w:t xml:space="preserve"> displaying</w:t>
      </w:r>
      <w:r w:rsidR="00386F09">
        <w:rPr>
          <w:rFonts w:asciiTheme="minorHAnsi" w:hAnsiTheme="minorHAnsi" w:cstheme="minorHAnsi"/>
          <w:sz w:val="21"/>
          <w:szCs w:val="21"/>
        </w:rPr>
        <w:t xml:space="preserve"> and exposing</w:t>
      </w:r>
      <w:r w:rsidR="00403AC1">
        <w:rPr>
          <w:rFonts w:asciiTheme="minorHAnsi" w:hAnsiTheme="minorHAnsi" w:cstheme="minorHAnsi"/>
          <w:sz w:val="21"/>
          <w:szCs w:val="21"/>
        </w:rPr>
        <w:t xml:space="preserve"> secured </w:t>
      </w:r>
      <w:r w:rsidR="006526D3">
        <w:rPr>
          <w:rFonts w:asciiTheme="minorHAnsi" w:hAnsiTheme="minorHAnsi" w:cstheme="minorHAnsi"/>
          <w:sz w:val="21"/>
          <w:szCs w:val="21"/>
        </w:rPr>
        <w:t>access to</w:t>
      </w:r>
      <w:r w:rsidR="00872BEC">
        <w:rPr>
          <w:rFonts w:asciiTheme="minorHAnsi" w:hAnsiTheme="minorHAnsi" w:cstheme="minorHAnsi"/>
          <w:sz w:val="21"/>
          <w:szCs w:val="21"/>
        </w:rPr>
        <w:t xml:space="preserve"> </w:t>
      </w:r>
      <w:r w:rsidR="006526D3">
        <w:rPr>
          <w:rFonts w:asciiTheme="minorHAnsi" w:hAnsiTheme="minorHAnsi" w:cstheme="minorHAnsi"/>
          <w:sz w:val="21"/>
          <w:szCs w:val="21"/>
        </w:rPr>
        <w:t>a profile</w:t>
      </w:r>
      <w:r w:rsidR="0025513D">
        <w:rPr>
          <w:rFonts w:asciiTheme="minorHAnsi" w:hAnsiTheme="minorHAnsi" w:cstheme="minorHAnsi"/>
          <w:sz w:val="21"/>
          <w:szCs w:val="21"/>
        </w:rPr>
        <w:t xml:space="preserve"> within </w:t>
      </w:r>
      <w:r w:rsidR="00386F09">
        <w:rPr>
          <w:rFonts w:asciiTheme="minorHAnsi" w:hAnsiTheme="minorHAnsi" w:cstheme="minorHAnsi"/>
          <w:sz w:val="21"/>
          <w:szCs w:val="21"/>
        </w:rPr>
        <w:t xml:space="preserve">the </w:t>
      </w:r>
      <w:r w:rsidR="00872BEC" w:rsidRPr="00F73A1C">
        <w:rPr>
          <w:rFonts w:asciiTheme="minorHAnsi" w:hAnsiTheme="minorHAnsi" w:cstheme="minorHAnsi"/>
          <w:sz w:val="21"/>
          <w:szCs w:val="21"/>
        </w:rPr>
        <w:t>BCB</w:t>
      </w:r>
      <w:r w:rsidR="00872BEC">
        <w:rPr>
          <w:rFonts w:asciiTheme="minorHAnsi" w:hAnsiTheme="minorHAnsi" w:cstheme="minorHAnsi"/>
          <w:sz w:val="21"/>
          <w:szCs w:val="21"/>
        </w:rPr>
        <w:t xml:space="preserve"> LOB M</w:t>
      </w:r>
      <w:r w:rsidR="00D5730D" w:rsidRPr="00F73A1C">
        <w:rPr>
          <w:rFonts w:asciiTheme="minorHAnsi" w:hAnsiTheme="minorHAnsi" w:cstheme="minorHAnsi"/>
          <w:sz w:val="21"/>
          <w:szCs w:val="21"/>
        </w:rPr>
        <w:t xml:space="preserve">oney </w:t>
      </w:r>
      <w:r w:rsidR="00872BEC">
        <w:rPr>
          <w:rFonts w:asciiTheme="minorHAnsi" w:hAnsiTheme="minorHAnsi" w:cstheme="minorHAnsi"/>
          <w:sz w:val="21"/>
          <w:szCs w:val="21"/>
        </w:rPr>
        <w:t>M</w:t>
      </w:r>
      <w:r w:rsidR="00D5730D" w:rsidRPr="00F73A1C">
        <w:rPr>
          <w:rFonts w:asciiTheme="minorHAnsi" w:hAnsiTheme="minorHAnsi" w:cstheme="minorHAnsi"/>
          <w:sz w:val="21"/>
          <w:szCs w:val="21"/>
        </w:rPr>
        <w:t>ovement</w:t>
      </w:r>
      <w:r w:rsidR="00462E18">
        <w:rPr>
          <w:rFonts w:asciiTheme="minorHAnsi" w:hAnsiTheme="minorHAnsi" w:cstheme="minorHAnsi"/>
          <w:sz w:val="21"/>
          <w:szCs w:val="21"/>
        </w:rPr>
        <w:t xml:space="preserve"> S</w:t>
      </w:r>
      <w:r w:rsidR="00386F09">
        <w:rPr>
          <w:rFonts w:asciiTheme="minorHAnsi" w:hAnsiTheme="minorHAnsi" w:cstheme="minorHAnsi"/>
          <w:sz w:val="21"/>
          <w:szCs w:val="21"/>
        </w:rPr>
        <w:t>ervices</w:t>
      </w:r>
      <w:r w:rsidR="00F279B1" w:rsidRPr="00F73A1C">
        <w:rPr>
          <w:rFonts w:asciiTheme="minorHAnsi" w:hAnsiTheme="minorHAnsi" w:cstheme="minorHAnsi"/>
          <w:sz w:val="21"/>
          <w:szCs w:val="21"/>
        </w:rPr>
        <w:t xml:space="preserve">. </w:t>
      </w:r>
      <w:r w:rsidR="00872BEC">
        <w:rPr>
          <w:rFonts w:asciiTheme="minorHAnsi" w:hAnsiTheme="minorHAnsi" w:cstheme="minorHAnsi"/>
          <w:sz w:val="21"/>
          <w:szCs w:val="21"/>
        </w:rPr>
        <w:t xml:space="preserve">I </w:t>
      </w:r>
      <w:r w:rsidR="00695E0D">
        <w:rPr>
          <w:rFonts w:asciiTheme="minorHAnsi" w:hAnsiTheme="minorHAnsi" w:cstheme="minorHAnsi"/>
          <w:sz w:val="21"/>
          <w:szCs w:val="21"/>
        </w:rPr>
        <w:t>wrote</w:t>
      </w:r>
      <w:r w:rsidR="00386F09">
        <w:rPr>
          <w:rFonts w:asciiTheme="minorHAnsi" w:hAnsiTheme="minorHAnsi" w:cstheme="minorHAnsi"/>
          <w:sz w:val="21"/>
          <w:szCs w:val="21"/>
        </w:rPr>
        <w:t xml:space="preserve"> java code,</w:t>
      </w:r>
      <w:r w:rsidR="00695E0D">
        <w:rPr>
          <w:rFonts w:asciiTheme="minorHAnsi" w:hAnsiTheme="minorHAnsi" w:cstheme="minorHAnsi"/>
          <w:sz w:val="21"/>
          <w:szCs w:val="21"/>
        </w:rPr>
        <w:t xml:space="preserve"> </w:t>
      </w:r>
      <w:r w:rsidR="009F3AB4" w:rsidRPr="00F73A1C">
        <w:rPr>
          <w:rFonts w:asciiTheme="minorHAnsi" w:hAnsiTheme="minorHAnsi" w:cstheme="minorHAnsi"/>
          <w:sz w:val="21"/>
          <w:szCs w:val="21"/>
        </w:rPr>
        <w:t>stored procedures,</w:t>
      </w:r>
      <w:r w:rsidR="00146A15" w:rsidRPr="00F73A1C">
        <w:rPr>
          <w:rFonts w:asciiTheme="minorHAnsi" w:hAnsiTheme="minorHAnsi" w:cstheme="minorHAnsi"/>
          <w:sz w:val="21"/>
          <w:szCs w:val="21"/>
        </w:rPr>
        <w:t xml:space="preserve"> </w:t>
      </w:r>
      <w:r w:rsidR="008E31AD" w:rsidRPr="00F73A1C">
        <w:rPr>
          <w:rFonts w:asciiTheme="minorHAnsi" w:hAnsiTheme="minorHAnsi" w:cstheme="minorHAnsi"/>
          <w:sz w:val="21"/>
          <w:szCs w:val="21"/>
        </w:rPr>
        <w:t>and cucumber</w:t>
      </w:r>
      <w:r w:rsidR="00695E0D">
        <w:rPr>
          <w:rFonts w:asciiTheme="minorHAnsi" w:hAnsiTheme="minorHAnsi" w:cstheme="minorHAnsi"/>
          <w:sz w:val="21"/>
          <w:szCs w:val="21"/>
        </w:rPr>
        <w:t xml:space="preserve"> JUnit test</w:t>
      </w:r>
      <w:r w:rsidR="00386F09">
        <w:rPr>
          <w:rFonts w:asciiTheme="minorHAnsi" w:hAnsiTheme="minorHAnsi" w:cstheme="minorHAnsi"/>
          <w:sz w:val="21"/>
          <w:szCs w:val="21"/>
        </w:rPr>
        <w:t xml:space="preserve"> cases</w:t>
      </w:r>
      <w:r w:rsidR="00226A47">
        <w:rPr>
          <w:rFonts w:asciiTheme="minorHAnsi" w:hAnsiTheme="minorHAnsi" w:cstheme="minorHAnsi"/>
          <w:sz w:val="21"/>
          <w:szCs w:val="21"/>
        </w:rPr>
        <w:t xml:space="preserve"> in each of our two</w:t>
      </w:r>
      <w:r w:rsidR="00146A15" w:rsidRPr="00F73A1C">
        <w:rPr>
          <w:rFonts w:asciiTheme="minorHAnsi" w:hAnsiTheme="minorHAnsi" w:cstheme="minorHAnsi"/>
          <w:sz w:val="21"/>
          <w:szCs w:val="21"/>
        </w:rPr>
        <w:t xml:space="preserve"> weeks agile sprint</w:t>
      </w:r>
      <w:r w:rsidR="0082060B">
        <w:rPr>
          <w:rFonts w:asciiTheme="minorHAnsi" w:hAnsiTheme="minorHAnsi" w:cstheme="minorHAnsi"/>
          <w:sz w:val="21"/>
          <w:szCs w:val="21"/>
        </w:rPr>
        <w:t>s</w:t>
      </w:r>
      <w:r w:rsidR="00146A15" w:rsidRPr="00F73A1C">
        <w:rPr>
          <w:rFonts w:asciiTheme="minorHAnsi" w:hAnsiTheme="minorHAnsi" w:cstheme="minorHAnsi"/>
          <w:sz w:val="21"/>
          <w:szCs w:val="21"/>
        </w:rPr>
        <w:t>.</w:t>
      </w:r>
      <w:r w:rsidR="009634B1">
        <w:rPr>
          <w:rFonts w:asciiTheme="minorHAnsi" w:hAnsiTheme="minorHAnsi" w:cstheme="minorHAnsi"/>
          <w:sz w:val="21"/>
          <w:szCs w:val="21"/>
        </w:rPr>
        <w:t xml:space="preserve"> I contributed</w:t>
      </w:r>
      <w:r w:rsidR="0082060B">
        <w:rPr>
          <w:rFonts w:asciiTheme="minorHAnsi" w:hAnsiTheme="minorHAnsi" w:cstheme="minorHAnsi"/>
          <w:sz w:val="21"/>
          <w:szCs w:val="21"/>
        </w:rPr>
        <w:t xml:space="preserve"> new tooling</w:t>
      </w:r>
      <w:r w:rsidR="00DA5950">
        <w:rPr>
          <w:rFonts w:asciiTheme="minorHAnsi" w:hAnsiTheme="minorHAnsi" w:cstheme="minorHAnsi"/>
          <w:sz w:val="21"/>
          <w:szCs w:val="21"/>
        </w:rPr>
        <w:t xml:space="preserve"> &amp;</w:t>
      </w:r>
      <w:r w:rsidR="0082060B">
        <w:rPr>
          <w:rFonts w:asciiTheme="minorHAnsi" w:hAnsiTheme="minorHAnsi" w:cstheme="minorHAnsi"/>
          <w:sz w:val="21"/>
          <w:szCs w:val="21"/>
        </w:rPr>
        <w:t xml:space="preserve"> configuration</w:t>
      </w:r>
      <w:r w:rsidR="009634B1">
        <w:rPr>
          <w:rFonts w:asciiTheme="minorHAnsi" w:hAnsiTheme="minorHAnsi" w:cstheme="minorHAnsi"/>
          <w:sz w:val="21"/>
          <w:szCs w:val="21"/>
        </w:rPr>
        <w:t>s</w:t>
      </w:r>
      <w:r w:rsidR="00DA5950">
        <w:rPr>
          <w:rFonts w:asciiTheme="minorHAnsi" w:hAnsiTheme="minorHAnsi" w:cstheme="minorHAnsi"/>
          <w:sz w:val="21"/>
          <w:szCs w:val="21"/>
        </w:rPr>
        <w:t>, deprecating SoapUI for Postman</w:t>
      </w:r>
      <w:r w:rsidR="00EE5A82">
        <w:rPr>
          <w:rFonts w:asciiTheme="minorHAnsi" w:hAnsiTheme="minorHAnsi" w:cstheme="minorHAnsi"/>
          <w:sz w:val="21"/>
          <w:szCs w:val="21"/>
        </w:rPr>
        <w:t xml:space="preserve"> usage</w:t>
      </w:r>
      <w:r w:rsidR="00DA5950">
        <w:rPr>
          <w:rFonts w:asciiTheme="minorHAnsi" w:hAnsiTheme="minorHAnsi" w:cstheme="minorHAnsi"/>
          <w:sz w:val="21"/>
          <w:szCs w:val="21"/>
        </w:rPr>
        <w:t>.</w:t>
      </w:r>
    </w:p>
    <w:p w:rsidR="001B5E64" w:rsidRPr="001B5E64" w:rsidRDefault="001B5E64" w:rsidP="007D0D50">
      <w:pPr>
        <w:rPr>
          <w:rFonts w:asciiTheme="minorHAnsi" w:hAnsiTheme="minorHAnsi" w:cstheme="minorHAnsi"/>
          <w:sz w:val="18"/>
          <w:szCs w:val="18"/>
        </w:rPr>
      </w:pPr>
    </w:p>
    <w:p w:rsidR="00901F8E" w:rsidRPr="001B5E64" w:rsidRDefault="00E62ECA" w:rsidP="007D0D50">
      <w:pPr>
        <w:rPr>
          <w:rFonts w:asciiTheme="minorHAnsi" w:hAnsiTheme="minorHAnsi" w:cstheme="minorHAnsi"/>
          <w:b/>
          <w:sz w:val="21"/>
          <w:szCs w:val="21"/>
        </w:rPr>
      </w:pPr>
      <w:r w:rsidRPr="001B5E64">
        <w:rPr>
          <w:rFonts w:asciiTheme="minorHAnsi" w:hAnsiTheme="minorHAnsi" w:cstheme="minorHAnsi"/>
          <w:b/>
          <w:sz w:val="21"/>
          <w:szCs w:val="21"/>
        </w:rPr>
        <w:t>ACH</w:t>
      </w:r>
      <w:r w:rsidR="001B5E64" w:rsidRPr="001B5E64">
        <w:rPr>
          <w:rFonts w:asciiTheme="minorHAnsi" w:hAnsiTheme="minorHAnsi" w:cstheme="minorHAnsi"/>
          <w:b/>
          <w:sz w:val="21"/>
          <w:szCs w:val="21"/>
        </w:rPr>
        <w:t xml:space="preserve"> </w:t>
      </w:r>
      <w:r w:rsidRPr="001B5E64">
        <w:rPr>
          <w:rFonts w:asciiTheme="minorHAnsi" w:hAnsiTheme="minorHAnsi" w:cstheme="minorHAnsi"/>
          <w:b/>
          <w:sz w:val="21"/>
          <w:szCs w:val="21"/>
        </w:rPr>
        <w:t>Batch</w:t>
      </w:r>
      <w:r w:rsidR="001B5E64">
        <w:rPr>
          <w:rFonts w:asciiTheme="minorHAnsi" w:hAnsiTheme="minorHAnsi" w:cstheme="minorHAnsi"/>
          <w:b/>
          <w:sz w:val="21"/>
          <w:szCs w:val="21"/>
        </w:rPr>
        <w:t xml:space="preserve"> </w:t>
      </w:r>
      <w:r w:rsidRPr="001B5E64">
        <w:rPr>
          <w:rFonts w:asciiTheme="minorHAnsi" w:hAnsiTheme="minorHAnsi" w:cstheme="minorHAnsi"/>
          <w:b/>
          <w:sz w:val="21"/>
          <w:szCs w:val="21"/>
        </w:rPr>
        <w:t>Type</w:t>
      </w:r>
      <w:r w:rsidR="001B5E64" w:rsidRPr="001B5E64">
        <w:rPr>
          <w:rFonts w:asciiTheme="minorHAnsi" w:hAnsiTheme="minorHAnsi" w:cstheme="minorHAnsi"/>
          <w:b/>
          <w:sz w:val="21"/>
          <w:szCs w:val="21"/>
        </w:rPr>
        <w:t xml:space="preserve"> Transactions</w:t>
      </w:r>
    </w:p>
    <w:p w:rsidR="00F805AA" w:rsidRDefault="00EC2DD8" w:rsidP="00F805AA">
      <w:pPr>
        <w:rPr>
          <w:rFonts w:asciiTheme="minorHAnsi" w:hAnsiTheme="minorHAnsi" w:cstheme="minorHAnsi"/>
          <w:sz w:val="21"/>
          <w:szCs w:val="21"/>
        </w:rPr>
      </w:pPr>
      <w:r>
        <w:rPr>
          <w:rFonts w:asciiTheme="minorHAnsi" w:hAnsiTheme="minorHAnsi" w:cstheme="minorHAnsi"/>
          <w:sz w:val="21"/>
          <w:szCs w:val="21"/>
        </w:rPr>
        <w:t>As a Senior J</w:t>
      </w:r>
      <w:r w:rsidR="00726336">
        <w:rPr>
          <w:rFonts w:asciiTheme="minorHAnsi" w:hAnsiTheme="minorHAnsi" w:cstheme="minorHAnsi"/>
          <w:sz w:val="21"/>
          <w:szCs w:val="21"/>
        </w:rPr>
        <w:t>ava Developer</w:t>
      </w:r>
      <w:r>
        <w:rPr>
          <w:rFonts w:asciiTheme="minorHAnsi" w:hAnsiTheme="minorHAnsi" w:cstheme="minorHAnsi"/>
          <w:sz w:val="21"/>
          <w:szCs w:val="21"/>
        </w:rPr>
        <w:t>,</w:t>
      </w:r>
      <w:r w:rsidR="00726336">
        <w:rPr>
          <w:rFonts w:asciiTheme="minorHAnsi" w:hAnsiTheme="minorHAnsi" w:cstheme="minorHAnsi"/>
          <w:sz w:val="21"/>
          <w:szCs w:val="21"/>
        </w:rPr>
        <w:t xml:space="preserve"> I</w:t>
      </w:r>
      <w:r w:rsidR="00E62ECA">
        <w:rPr>
          <w:rFonts w:asciiTheme="minorHAnsi" w:hAnsiTheme="minorHAnsi" w:cstheme="minorHAnsi"/>
          <w:sz w:val="21"/>
          <w:szCs w:val="21"/>
        </w:rPr>
        <w:t xml:space="preserve"> refactored</w:t>
      </w:r>
      <w:r w:rsidR="00403AC1">
        <w:rPr>
          <w:rFonts w:asciiTheme="minorHAnsi" w:hAnsiTheme="minorHAnsi" w:cstheme="minorHAnsi"/>
          <w:sz w:val="21"/>
          <w:szCs w:val="21"/>
        </w:rPr>
        <w:t xml:space="preserve"> components of</w:t>
      </w:r>
      <w:r>
        <w:rPr>
          <w:rFonts w:asciiTheme="minorHAnsi" w:hAnsiTheme="minorHAnsi" w:cstheme="minorHAnsi"/>
          <w:sz w:val="21"/>
          <w:szCs w:val="21"/>
        </w:rPr>
        <w:t xml:space="preserve"> a </w:t>
      </w:r>
      <w:r w:rsidR="00413051">
        <w:rPr>
          <w:rFonts w:asciiTheme="minorHAnsi" w:hAnsiTheme="minorHAnsi" w:cstheme="minorHAnsi"/>
          <w:sz w:val="21"/>
          <w:szCs w:val="21"/>
        </w:rPr>
        <w:t>Multi Billion a</w:t>
      </w:r>
      <w:r w:rsidR="000C2F12">
        <w:rPr>
          <w:rFonts w:asciiTheme="minorHAnsi" w:hAnsiTheme="minorHAnsi" w:cstheme="minorHAnsi"/>
          <w:sz w:val="21"/>
          <w:szCs w:val="21"/>
        </w:rPr>
        <w:t>pplication</w:t>
      </w:r>
      <w:r w:rsidR="00262847">
        <w:rPr>
          <w:rFonts w:asciiTheme="minorHAnsi" w:hAnsiTheme="minorHAnsi" w:cstheme="minorHAnsi"/>
          <w:sz w:val="21"/>
          <w:szCs w:val="21"/>
        </w:rPr>
        <w:t xml:space="preserve"> that schedules’ Employe</w:t>
      </w:r>
      <w:r w:rsidR="00664EAA">
        <w:rPr>
          <w:rFonts w:asciiTheme="minorHAnsi" w:hAnsiTheme="minorHAnsi" w:cstheme="minorHAnsi"/>
          <w:sz w:val="21"/>
          <w:szCs w:val="21"/>
        </w:rPr>
        <w:t>e payrolls, ACH vendor payments and</w:t>
      </w:r>
      <w:r w:rsidR="00262847">
        <w:rPr>
          <w:rFonts w:asciiTheme="minorHAnsi" w:hAnsiTheme="minorHAnsi" w:cstheme="minorHAnsi"/>
          <w:sz w:val="21"/>
          <w:szCs w:val="21"/>
        </w:rPr>
        <w:t xml:space="preserve"> Reversals</w:t>
      </w:r>
      <w:r>
        <w:rPr>
          <w:rFonts w:asciiTheme="minorHAnsi" w:hAnsiTheme="minorHAnsi" w:cstheme="minorHAnsi"/>
          <w:sz w:val="21"/>
          <w:szCs w:val="21"/>
        </w:rPr>
        <w:t>. I</w:t>
      </w:r>
      <w:r w:rsidR="0025513D">
        <w:rPr>
          <w:rFonts w:asciiTheme="minorHAnsi" w:hAnsiTheme="minorHAnsi" w:cstheme="minorHAnsi"/>
          <w:sz w:val="21"/>
          <w:szCs w:val="21"/>
        </w:rPr>
        <w:t xml:space="preserve"> </w:t>
      </w:r>
      <w:r w:rsidR="003E1005">
        <w:rPr>
          <w:rFonts w:asciiTheme="minorHAnsi" w:hAnsiTheme="minorHAnsi" w:cstheme="minorHAnsi"/>
          <w:sz w:val="21"/>
          <w:szCs w:val="21"/>
        </w:rPr>
        <w:t xml:space="preserve">wrote and </w:t>
      </w:r>
      <w:r w:rsidR="00664EAA">
        <w:rPr>
          <w:rFonts w:asciiTheme="minorHAnsi" w:hAnsiTheme="minorHAnsi" w:cstheme="minorHAnsi"/>
          <w:sz w:val="21"/>
          <w:szCs w:val="21"/>
        </w:rPr>
        <w:t>executed</w:t>
      </w:r>
      <w:r w:rsidR="00262847" w:rsidRPr="00262847">
        <w:rPr>
          <w:rFonts w:asciiTheme="minorHAnsi" w:hAnsiTheme="minorHAnsi" w:cstheme="minorHAnsi"/>
          <w:sz w:val="21"/>
          <w:szCs w:val="21"/>
        </w:rPr>
        <w:t xml:space="preserve"> </w:t>
      </w:r>
      <w:r w:rsidR="00664EAA">
        <w:rPr>
          <w:rFonts w:asciiTheme="minorHAnsi" w:hAnsiTheme="minorHAnsi" w:cstheme="minorHAnsi"/>
          <w:sz w:val="21"/>
          <w:szCs w:val="21"/>
        </w:rPr>
        <w:t>hands on implementations, backend java coding</w:t>
      </w:r>
      <w:r w:rsidR="001E603E">
        <w:rPr>
          <w:rFonts w:asciiTheme="minorHAnsi" w:hAnsiTheme="minorHAnsi" w:cstheme="minorHAnsi"/>
          <w:sz w:val="21"/>
          <w:szCs w:val="21"/>
        </w:rPr>
        <w:t>, a</w:t>
      </w:r>
      <w:r w:rsidR="00664EAA">
        <w:rPr>
          <w:rFonts w:asciiTheme="minorHAnsi" w:hAnsiTheme="minorHAnsi" w:cstheme="minorHAnsi"/>
          <w:sz w:val="21"/>
          <w:szCs w:val="21"/>
        </w:rPr>
        <w:t>n</w:t>
      </w:r>
      <w:r w:rsidR="003E1005">
        <w:rPr>
          <w:rFonts w:asciiTheme="minorHAnsi" w:hAnsiTheme="minorHAnsi" w:cstheme="minorHAnsi"/>
          <w:sz w:val="21"/>
          <w:szCs w:val="21"/>
        </w:rPr>
        <w:t xml:space="preserve"> enhancement and,</w:t>
      </w:r>
      <w:r w:rsidR="000C2F12">
        <w:rPr>
          <w:rFonts w:asciiTheme="minorHAnsi" w:hAnsiTheme="minorHAnsi" w:cstheme="minorHAnsi"/>
          <w:sz w:val="21"/>
          <w:szCs w:val="21"/>
        </w:rPr>
        <w:t xml:space="preserve"> new</w:t>
      </w:r>
      <w:r w:rsidR="00726336">
        <w:rPr>
          <w:rFonts w:asciiTheme="minorHAnsi" w:hAnsiTheme="minorHAnsi" w:cstheme="minorHAnsi"/>
          <w:sz w:val="21"/>
          <w:szCs w:val="21"/>
        </w:rPr>
        <w:t xml:space="preserve"> </w:t>
      </w:r>
      <w:r w:rsidR="003E1005">
        <w:rPr>
          <w:rFonts w:asciiTheme="minorHAnsi" w:hAnsiTheme="minorHAnsi" w:cstheme="minorHAnsi"/>
          <w:sz w:val="21"/>
          <w:szCs w:val="21"/>
        </w:rPr>
        <w:t xml:space="preserve">ACH batch Type </w:t>
      </w:r>
      <w:r w:rsidR="00403AC1">
        <w:rPr>
          <w:rFonts w:asciiTheme="minorHAnsi" w:hAnsiTheme="minorHAnsi" w:cstheme="minorHAnsi"/>
          <w:sz w:val="21"/>
          <w:szCs w:val="21"/>
        </w:rPr>
        <w:t>scheduler</w:t>
      </w:r>
      <w:r w:rsidR="003E1005">
        <w:rPr>
          <w:rFonts w:asciiTheme="minorHAnsi" w:hAnsiTheme="minorHAnsi" w:cstheme="minorHAnsi"/>
          <w:sz w:val="21"/>
          <w:szCs w:val="21"/>
        </w:rPr>
        <w:t>,</w:t>
      </w:r>
      <w:r w:rsidR="00664EAA">
        <w:rPr>
          <w:rFonts w:asciiTheme="minorHAnsi" w:hAnsiTheme="minorHAnsi" w:cstheme="minorHAnsi"/>
          <w:sz w:val="21"/>
          <w:szCs w:val="21"/>
        </w:rPr>
        <w:t xml:space="preserve"> </w:t>
      </w:r>
      <w:r w:rsidR="001B5E64">
        <w:rPr>
          <w:rFonts w:asciiTheme="minorHAnsi" w:hAnsiTheme="minorHAnsi" w:cstheme="minorHAnsi"/>
          <w:sz w:val="21"/>
          <w:szCs w:val="21"/>
        </w:rPr>
        <w:t>scheduling</w:t>
      </w:r>
      <w:r w:rsidR="00262847">
        <w:rPr>
          <w:rFonts w:asciiTheme="minorHAnsi" w:hAnsiTheme="minorHAnsi" w:cstheme="minorHAnsi"/>
          <w:sz w:val="21"/>
          <w:szCs w:val="21"/>
        </w:rPr>
        <w:t xml:space="preserve"> </w:t>
      </w:r>
      <w:r w:rsidR="003203B3">
        <w:rPr>
          <w:rFonts w:asciiTheme="minorHAnsi" w:hAnsiTheme="minorHAnsi" w:cstheme="minorHAnsi"/>
          <w:sz w:val="21"/>
          <w:szCs w:val="21"/>
        </w:rPr>
        <w:t xml:space="preserve">the </w:t>
      </w:r>
      <w:r w:rsidR="00CF211E">
        <w:rPr>
          <w:rFonts w:asciiTheme="minorHAnsi" w:hAnsiTheme="minorHAnsi" w:cstheme="minorHAnsi"/>
          <w:sz w:val="21"/>
          <w:szCs w:val="21"/>
        </w:rPr>
        <w:t>new C</w:t>
      </w:r>
      <w:r w:rsidR="00262847">
        <w:rPr>
          <w:rFonts w:asciiTheme="minorHAnsi" w:hAnsiTheme="minorHAnsi" w:cstheme="minorHAnsi"/>
          <w:sz w:val="21"/>
          <w:szCs w:val="21"/>
        </w:rPr>
        <w:t>ollection services</w:t>
      </w:r>
      <w:r w:rsidR="001B5E64">
        <w:rPr>
          <w:rFonts w:asciiTheme="minorHAnsi" w:hAnsiTheme="minorHAnsi" w:cstheme="minorHAnsi"/>
          <w:sz w:val="21"/>
          <w:szCs w:val="21"/>
        </w:rPr>
        <w:t>.</w:t>
      </w:r>
      <w:r w:rsidR="00E62ECA">
        <w:rPr>
          <w:rFonts w:asciiTheme="minorHAnsi" w:hAnsiTheme="minorHAnsi" w:cstheme="minorHAnsi"/>
          <w:sz w:val="21"/>
          <w:szCs w:val="21"/>
        </w:rPr>
        <w:t xml:space="preserve"> </w:t>
      </w:r>
      <w:r w:rsidR="00A93E7E">
        <w:rPr>
          <w:rFonts w:asciiTheme="minorHAnsi" w:hAnsiTheme="minorHAnsi" w:cstheme="minorHAnsi"/>
          <w:sz w:val="21"/>
          <w:szCs w:val="21"/>
        </w:rPr>
        <w:t>This</w:t>
      </w:r>
      <w:r w:rsidR="001B5E64">
        <w:rPr>
          <w:rFonts w:asciiTheme="minorHAnsi" w:hAnsiTheme="minorHAnsi" w:cstheme="minorHAnsi"/>
          <w:sz w:val="21"/>
          <w:szCs w:val="21"/>
        </w:rPr>
        <w:t xml:space="preserve"> asynchronous scheduler is backed by MQ</w:t>
      </w:r>
      <w:r w:rsidR="00CF211E">
        <w:rPr>
          <w:rFonts w:asciiTheme="minorHAnsi" w:hAnsiTheme="minorHAnsi" w:cstheme="minorHAnsi"/>
          <w:sz w:val="21"/>
          <w:szCs w:val="21"/>
        </w:rPr>
        <w:t>M</w:t>
      </w:r>
      <w:r w:rsidR="00403AC1">
        <w:rPr>
          <w:rFonts w:asciiTheme="minorHAnsi" w:hAnsiTheme="minorHAnsi" w:cstheme="minorHAnsi"/>
          <w:sz w:val="21"/>
          <w:szCs w:val="21"/>
        </w:rPr>
        <w:t>,</w:t>
      </w:r>
      <w:r w:rsidR="001B5E64">
        <w:rPr>
          <w:rFonts w:asciiTheme="minorHAnsi" w:hAnsiTheme="minorHAnsi" w:cstheme="minorHAnsi"/>
          <w:sz w:val="21"/>
          <w:szCs w:val="21"/>
        </w:rPr>
        <w:t xml:space="preserve"> </w:t>
      </w:r>
      <w:proofErr w:type="gramStart"/>
      <w:r w:rsidR="001B5E64">
        <w:rPr>
          <w:rFonts w:asciiTheme="minorHAnsi" w:hAnsiTheme="minorHAnsi" w:cstheme="minorHAnsi"/>
          <w:sz w:val="21"/>
          <w:szCs w:val="21"/>
        </w:rPr>
        <w:t>Spring</w:t>
      </w:r>
      <w:proofErr w:type="gramEnd"/>
      <w:r w:rsidR="001B5E64">
        <w:rPr>
          <w:rFonts w:asciiTheme="minorHAnsi" w:hAnsiTheme="minorHAnsi" w:cstheme="minorHAnsi"/>
          <w:sz w:val="21"/>
          <w:szCs w:val="21"/>
        </w:rPr>
        <w:t xml:space="preserve"> framework</w:t>
      </w:r>
      <w:r w:rsidR="0025513D">
        <w:rPr>
          <w:rFonts w:asciiTheme="minorHAnsi" w:hAnsiTheme="minorHAnsi" w:cstheme="minorHAnsi"/>
          <w:sz w:val="21"/>
          <w:szCs w:val="21"/>
        </w:rPr>
        <w:t xml:space="preserve"> and various enterprise</w:t>
      </w:r>
      <w:r w:rsidR="000E61A2">
        <w:rPr>
          <w:rFonts w:asciiTheme="minorHAnsi" w:hAnsiTheme="minorHAnsi" w:cstheme="minorHAnsi"/>
          <w:sz w:val="21"/>
          <w:szCs w:val="21"/>
        </w:rPr>
        <w:t xml:space="preserve"> processes</w:t>
      </w:r>
      <w:r w:rsidR="00C42D09">
        <w:rPr>
          <w:rFonts w:asciiTheme="minorHAnsi" w:hAnsiTheme="minorHAnsi" w:cstheme="minorHAnsi"/>
          <w:sz w:val="21"/>
          <w:szCs w:val="21"/>
        </w:rPr>
        <w:t>,</w:t>
      </w:r>
      <w:r w:rsidR="001B5E64">
        <w:rPr>
          <w:rFonts w:asciiTheme="minorHAnsi" w:hAnsiTheme="minorHAnsi" w:cstheme="minorHAnsi"/>
          <w:sz w:val="21"/>
          <w:szCs w:val="21"/>
        </w:rPr>
        <w:t xml:space="preserve"> </w:t>
      </w:r>
      <w:r w:rsidR="00A93E7E">
        <w:rPr>
          <w:rFonts w:asciiTheme="minorHAnsi" w:hAnsiTheme="minorHAnsi" w:cstheme="minorHAnsi"/>
          <w:sz w:val="21"/>
          <w:szCs w:val="21"/>
        </w:rPr>
        <w:t>executed</w:t>
      </w:r>
      <w:r w:rsidR="001B5E64">
        <w:rPr>
          <w:rFonts w:asciiTheme="minorHAnsi" w:hAnsiTheme="minorHAnsi" w:cstheme="minorHAnsi"/>
          <w:sz w:val="21"/>
          <w:szCs w:val="21"/>
        </w:rPr>
        <w:t xml:space="preserve"> from </w:t>
      </w:r>
      <w:r w:rsidR="00CF211E">
        <w:rPr>
          <w:rFonts w:asciiTheme="minorHAnsi" w:hAnsiTheme="minorHAnsi" w:cstheme="minorHAnsi"/>
          <w:sz w:val="21"/>
          <w:szCs w:val="21"/>
        </w:rPr>
        <w:t>RESTful</w:t>
      </w:r>
      <w:r w:rsidR="001B5E64">
        <w:rPr>
          <w:rFonts w:asciiTheme="minorHAnsi" w:hAnsiTheme="minorHAnsi" w:cstheme="minorHAnsi"/>
          <w:sz w:val="21"/>
          <w:szCs w:val="21"/>
        </w:rPr>
        <w:t xml:space="preserve"> </w:t>
      </w:r>
      <w:r w:rsidR="003203B3">
        <w:rPr>
          <w:rFonts w:asciiTheme="minorHAnsi" w:hAnsiTheme="minorHAnsi" w:cstheme="minorHAnsi"/>
          <w:sz w:val="21"/>
          <w:szCs w:val="21"/>
        </w:rPr>
        <w:t>WebService</w:t>
      </w:r>
      <w:r w:rsidR="00403AC1">
        <w:rPr>
          <w:rFonts w:asciiTheme="minorHAnsi" w:hAnsiTheme="minorHAnsi" w:cstheme="minorHAnsi"/>
          <w:sz w:val="21"/>
          <w:szCs w:val="21"/>
        </w:rPr>
        <w:t xml:space="preserve"> </w:t>
      </w:r>
      <w:r w:rsidR="00A93E7E">
        <w:rPr>
          <w:rFonts w:asciiTheme="minorHAnsi" w:hAnsiTheme="minorHAnsi" w:cstheme="minorHAnsi"/>
          <w:sz w:val="21"/>
          <w:szCs w:val="21"/>
        </w:rPr>
        <w:t>service calls</w:t>
      </w:r>
      <w:r w:rsidR="00C42D09">
        <w:rPr>
          <w:rFonts w:asciiTheme="minorHAnsi" w:hAnsiTheme="minorHAnsi" w:cstheme="minorHAnsi"/>
          <w:sz w:val="21"/>
          <w:szCs w:val="21"/>
        </w:rPr>
        <w:t>. The</w:t>
      </w:r>
      <w:r w:rsidR="00CF211E">
        <w:rPr>
          <w:rFonts w:asciiTheme="minorHAnsi" w:hAnsiTheme="minorHAnsi" w:cstheme="minorHAnsi"/>
          <w:sz w:val="21"/>
          <w:szCs w:val="21"/>
        </w:rPr>
        <w:t xml:space="preserve"> </w:t>
      </w:r>
      <w:r w:rsidR="00A93E7E">
        <w:rPr>
          <w:rFonts w:asciiTheme="minorHAnsi" w:hAnsiTheme="minorHAnsi" w:cstheme="minorHAnsi"/>
          <w:sz w:val="21"/>
          <w:szCs w:val="21"/>
        </w:rPr>
        <w:t>exposed</w:t>
      </w:r>
      <w:r w:rsidR="002F06DD">
        <w:rPr>
          <w:rFonts w:asciiTheme="minorHAnsi" w:hAnsiTheme="minorHAnsi" w:cstheme="minorHAnsi"/>
          <w:sz w:val="21"/>
          <w:szCs w:val="21"/>
        </w:rPr>
        <w:t xml:space="preserve"> endpoints for </w:t>
      </w:r>
      <w:r w:rsidR="00CF211E">
        <w:rPr>
          <w:rFonts w:asciiTheme="minorHAnsi" w:hAnsiTheme="minorHAnsi" w:cstheme="minorHAnsi"/>
          <w:sz w:val="21"/>
          <w:szCs w:val="21"/>
        </w:rPr>
        <w:t>both</w:t>
      </w:r>
      <w:r w:rsidR="00F70F84">
        <w:rPr>
          <w:rFonts w:asciiTheme="minorHAnsi" w:hAnsiTheme="minorHAnsi" w:cstheme="minorHAnsi"/>
          <w:sz w:val="21"/>
          <w:szCs w:val="21"/>
        </w:rPr>
        <w:t xml:space="preserve"> the</w:t>
      </w:r>
      <w:r w:rsidR="00CF211E">
        <w:rPr>
          <w:rFonts w:asciiTheme="minorHAnsi" w:hAnsiTheme="minorHAnsi" w:cstheme="minorHAnsi"/>
          <w:sz w:val="21"/>
          <w:szCs w:val="21"/>
        </w:rPr>
        <w:t xml:space="preserve"> batch files</w:t>
      </w:r>
      <w:r w:rsidR="00262847">
        <w:rPr>
          <w:rFonts w:asciiTheme="minorHAnsi" w:hAnsiTheme="minorHAnsi" w:cstheme="minorHAnsi"/>
          <w:sz w:val="21"/>
          <w:szCs w:val="21"/>
        </w:rPr>
        <w:t xml:space="preserve"> </w:t>
      </w:r>
      <w:r w:rsidR="002F06DD">
        <w:rPr>
          <w:rFonts w:asciiTheme="minorHAnsi" w:hAnsiTheme="minorHAnsi" w:cstheme="minorHAnsi"/>
          <w:sz w:val="21"/>
          <w:szCs w:val="21"/>
        </w:rPr>
        <w:t>upload</w:t>
      </w:r>
      <w:r w:rsidR="00C42D09">
        <w:rPr>
          <w:rFonts w:asciiTheme="minorHAnsi" w:hAnsiTheme="minorHAnsi" w:cstheme="minorHAnsi"/>
          <w:sz w:val="21"/>
          <w:szCs w:val="21"/>
        </w:rPr>
        <w:t>ed</w:t>
      </w:r>
      <w:r w:rsidR="002F06DD">
        <w:rPr>
          <w:rFonts w:asciiTheme="minorHAnsi" w:hAnsiTheme="minorHAnsi" w:cstheme="minorHAnsi"/>
          <w:sz w:val="21"/>
          <w:szCs w:val="21"/>
        </w:rPr>
        <w:t xml:space="preserve"> and</w:t>
      </w:r>
      <w:r w:rsidR="000C2F12">
        <w:rPr>
          <w:rFonts w:asciiTheme="minorHAnsi" w:hAnsiTheme="minorHAnsi" w:cstheme="minorHAnsi"/>
          <w:sz w:val="21"/>
          <w:szCs w:val="21"/>
        </w:rPr>
        <w:t>,</w:t>
      </w:r>
      <w:r w:rsidR="00262847">
        <w:rPr>
          <w:rFonts w:asciiTheme="minorHAnsi" w:hAnsiTheme="minorHAnsi" w:cstheme="minorHAnsi"/>
          <w:sz w:val="21"/>
          <w:szCs w:val="21"/>
        </w:rPr>
        <w:t xml:space="preserve"> the</w:t>
      </w:r>
      <w:r w:rsidR="002F06DD">
        <w:rPr>
          <w:rFonts w:asciiTheme="minorHAnsi" w:hAnsiTheme="minorHAnsi" w:cstheme="minorHAnsi"/>
          <w:sz w:val="21"/>
          <w:szCs w:val="21"/>
        </w:rPr>
        <w:t xml:space="preserve"> online request</w:t>
      </w:r>
      <w:r w:rsidR="00F279B1">
        <w:rPr>
          <w:rFonts w:asciiTheme="minorHAnsi" w:hAnsiTheme="minorHAnsi" w:cstheme="minorHAnsi"/>
          <w:sz w:val="21"/>
          <w:szCs w:val="21"/>
        </w:rPr>
        <w:t xml:space="preserve"> are</w:t>
      </w:r>
      <w:r w:rsidR="000C2F12">
        <w:rPr>
          <w:rFonts w:asciiTheme="minorHAnsi" w:hAnsiTheme="minorHAnsi" w:cstheme="minorHAnsi"/>
          <w:sz w:val="21"/>
          <w:szCs w:val="21"/>
        </w:rPr>
        <w:t>,</w:t>
      </w:r>
      <w:r w:rsidR="00F279B1">
        <w:rPr>
          <w:rFonts w:asciiTheme="minorHAnsi" w:hAnsiTheme="minorHAnsi" w:cstheme="minorHAnsi"/>
          <w:sz w:val="21"/>
          <w:szCs w:val="21"/>
        </w:rPr>
        <w:t xml:space="preserve"> consumed by </w:t>
      </w:r>
      <w:r w:rsidR="00A93E7E">
        <w:rPr>
          <w:rFonts w:asciiTheme="minorHAnsi" w:hAnsiTheme="minorHAnsi" w:cstheme="minorHAnsi"/>
          <w:sz w:val="21"/>
          <w:szCs w:val="21"/>
        </w:rPr>
        <w:t>controllers to initiate the process</w:t>
      </w:r>
      <w:r w:rsidR="00403AC1">
        <w:rPr>
          <w:rFonts w:asciiTheme="minorHAnsi" w:hAnsiTheme="minorHAnsi" w:cstheme="minorHAnsi"/>
          <w:sz w:val="21"/>
          <w:szCs w:val="21"/>
        </w:rPr>
        <w:t>.</w:t>
      </w:r>
      <w:r w:rsidR="00262847">
        <w:rPr>
          <w:rFonts w:asciiTheme="minorHAnsi" w:hAnsiTheme="minorHAnsi" w:cstheme="minorHAnsi"/>
          <w:sz w:val="21"/>
          <w:szCs w:val="21"/>
        </w:rPr>
        <w:t xml:space="preserve"> A</w:t>
      </w:r>
      <w:r w:rsidR="00CF211E">
        <w:rPr>
          <w:rFonts w:asciiTheme="minorHAnsi" w:hAnsiTheme="minorHAnsi" w:cstheme="minorHAnsi"/>
          <w:sz w:val="21"/>
          <w:szCs w:val="21"/>
        </w:rPr>
        <w:t xml:space="preserve"> key</w:t>
      </w:r>
      <w:r w:rsidR="00262847">
        <w:rPr>
          <w:rFonts w:asciiTheme="minorHAnsi" w:hAnsiTheme="minorHAnsi" w:cstheme="minorHAnsi"/>
          <w:sz w:val="21"/>
          <w:szCs w:val="21"/>
        </w:rPr>
        <w:t xml:space="preserve"> and vital</w:t>
      </w:r>
      <w:r w:rsidR="00CF211E">
        <w:rPr>
          <w:rFonts w:asciiTheme="minorHAnsi" w:hAnsiTheme="minorHAnsi" w:cstheme="minorHAnsi"/>
          <w:sz w:val="21"/>
          <w:szCs w:val="21"/>
        </w:rPr>
        <w:t xml:space="preserve"> component in </w:t>
      </w:r>
      <w:r w:rsidR="000E61A2">
        <w:rPr>
          <w:rFonts w:asciiTheme="minorHAnsi" w:hAnsiTheme="minorHAnsi" w:cstheme="minorHAnsi"/>
          <w:sz w:val="21"/>
          <w:szCs w:val="21"/>
        </w:rPr>
        <w:t xml:space="preserve">the </w:t>
      </w:r>
      <w:r w:rsidR="002F06DD">
        <w:rPr>
          <w:rFonts w:asciiTheme="minorHAnsi" w:hAnsiTheme="minorHAnsi" w:cstheme="minorHAnsi"/>
          <w:sz w:val="21"/>
          <w:szCs w:val="21"/>
        </w:rPr>
        <w:t>process</w:t>
      </w:r>
      <w:r>
        <w:rPr>
          <w:rFonts w:asciiTheme="minorHAnsi" w:hAnsiTheme="minorHAnsi" w:cstheme="minorHAnsi"/>
          <w:sz w:val="21"/>
          <w:szCs w:val="21"/>
        </w:rPr>
        <w:t>ing</w:t>
      </w:r>
      <w:r w:rsidR="000C2F12">
        <w:rPr>
          <w:rFonts w:asciiTheme="minorHAnsi" w:hAnsiTheme="minorHAnsi" w:cstheme="minorHAnsi"/>
          <w:sz w:val="21"/>
          <w:szCs w:val="21"/>
        </w:rPr>
        <w:t xml:space="preserve"> </w:t>
      </w:r>
      <w:r w:rsidR="00462E18">
        <w:rPr>
          <w:rFonts w:asciiTheme="minorHAnsi" w:hAnsiTheme="minorHAnsi" w:cstheme="minorHAnsi"/>
          <w:sz w:val="21"/>
          <w:szCs w:val="21"/>
        </w:rPr>
        <w:t>of</w:t>
      </w:r>
      <w:r w:rsidR="00262847">
        <w:rPr>
          <w:rFonts w:asciiTheme="minorHAnsi" w:hAnsiTheme="minorHAnsi" w:cstheme="minorHAnsi"/>
          <w:sz w:val="21"/>
          <w:szCs w:val="21"/>
        </w:rPr>
        <w:t xml:space="preserve"> the </w:t>
      </w:r>
      <w:r w:rsidR="00065EF6">
        <w:rPr>
          <w:rFonts w:asciiTheme="minorHAnsi" w:hAnsiTheme="minorHAnsi" w:cstheme="minorHAnsi"/>
          <w:sz w:val="21"/>
          <w:szCs w:val="21"/>
        </w:rPr>
        <w:t xml:space="preserve">upstream </w:t>
      </w:r>
      <w:r w:rsidR="00462E18">
        <w:rPr>
          <w:rFonts w:asciiTheme="minorHAnsi" w:hAnsiTheme="minorHAnsi" w:cstheme="minorHAnsi"/>
          <w:sz w:val="21"/>
          <w:szCs w:val="21"/>
        </w:rPr>
        <w:t>orchestrations</w:t>
      </w:r>
      <w:r w:rsidR="000C2F12">
        <w:rPr>
          <w:rFonts w:asciiTheme="minorHAnsi" w:hAnsiTheme="minorHAnsi" w:cstheme="minorHAnsi"/>
          <w:sz w:val="21"/>
          <w:szCs w:val="21"/>
        </w:rPr>
        <w:t xml:space="preserve"> </w:t>
      </w:r>
      <w:r w:rsidR="000E61A2">
        <w:rPr>
          <w:rFonts w:asciiTheme="minorHAnsi" w:hAnsiTheme="minorHAnsi" w:cstheme="minorHAnsi"/>
          <w:sz w:val="21"/>
          <w:szCs w:val="21"/>
        </w:rPr>
        <w:t xml:space="preserve">before the </w:t>
      </w:r>
      <w:r w:rsidR="002F06DD">
        <w:rPr>
          <w:rFonts w:asciiTheme="minorHAnsi" w:hAnsiTheme="minorHAnsi" w:cstheme="minorHAnsi"/>
          <w:sz w:val="21"/>
          <w:szCs w:val="21"/>
        </w:rPr>
        <w:t>n</w:t>
      </w:r>
      <w:r w:rsidR="00CF211E">
        <w:rPr>
          <w:rFonts w:asciiTheme="minorHAnsi" w:hAnsiTheme="minorHAnsi" w:cstheme="minorHAnsi"/>
          <w:sz w:val="21"/>
          <w:szCs w:val="21"/>
        </w:rPr>
        <w:t>ation</w:t>
      </w:r>
      <w:r w:rsidR="002F06DD">
        <w:rPr>
          <w:rFonts w:asciiTheme="minorHAnsi" w:hAnsiTheme="minorHAnsi" w:cstheme="minorHAnsi"/>
          <w:sz w:val="21"/>
          <w:szCs w:val="21"/>
        </w:rPr>
        <w:t>al</w:t>
      </w:r>
      <w:r w:rsidR="00CF211E">
        <w:rPr>
          <w:rFonts w:asciiTheme="minorHAnsi" w:hAnsiTheme="minorHAnsi" w:cstheme="minorHAnsi"/>
          <w:sz w:val="21"/>
          <w:szCs w:val="21"/>
        </w:rPr>
        <w:t xml:space="preserve"> clearing house settle</w:t>
      </w:r>
      <w:r w:rsidR="002F06DD">
        <w:rPr>
          <w:rFonts w:asciiTheme="minorHAnsi" w:hAnsiTheme="minorHAnsi" w:cstheme="minorHAnsi"/>
          <w:sz w:val="21"/>
          <w:szCs w:val="21"/>
        </w:rPr>
        <w:t>s the financials</w:t>
      </w:r>
      <w:r w:rsidR="00F279B1">
        <w:rPr>
          <w:rFonts w:asciiTheme="minorHAnsi" w:hAnsiTheme="minorHAnsi" w:cstheme="minorHAnsi"/>
          <w:sz w:val="21"/>
          <w:szCs w:val="21"/>
        </w:rPr>
        <w:t xml:space="preserve"> for </w:t>
      </w:r>
      <w:r w:rsidR="00F279B1" w:rsidRPr="00F73A1C">
        <w:rPr>
          <w:rFonts w:asciiTheme="minorHAnsi" w:hAnsiTheme="minorHAnsi" w:cstheme="minorHAnsi"/>
          <w:sz w:val="21"/>
          <w:szCs w:val="21"/>
        </w:rPr>
        <w:t>delivery.</w:t>
      </w:r>
      <w:r w:rsidR="00F805AA">
        <w:rPr>
          <w:rFonts w:asciiTheme="minorHAnsi" w:hAnsiTheme="minorHAnsi" w:cstheme="minorHAnsi"/>
          <w:sz w:val="21"/>
          <w:szCs w:val="21"/>
        </w:rPr>
        <w:t xml:space="preserve"> Application performance tuning and memory management knowledge</w:t>
      </w:r>
      <w:r w:rsidR="00AC44BE">
        <w:rPr>
          <w:rFonts w:asciiTheme="minorHAnsi" w:hAnsiTheme="minorHAnsi" w:cstheme="minorHAnsi"/>
          <w:sz w:val="21"/>
          <w:szCs w:val="21"/>
        </w:rPr>
        <w:t xml:space="preserve"> applied to SDLCs</w:t>
      </w:r>
      <w:r w:rsidR="00F805AA">
        <w:rPr>
          <w:rFonts w:asciiTheme="minorHAnsi" w:hAnsiTheme="minorHAnsi" w:cstheme="minorHAnsi"/>
          <w:sz w:val="21"/>
          <w:szCs w:val="21"/>
        </w:rPr>
        <w:t>.</w:t>
      </w:r>
    </w:p>
    <w:p w:rsidR="00AC44BE" w:rsidRDefault="00AC44BE" w:rsidP="00F805AA">
      <w:pPr>
        <w:rPr>
          <w:rFonts w:asciiTheme="minorHAnsi" w:hAnsiTheme="minorHAnsi" w:cstheme="minorHAnsi"/>
          <w:sz w:val="21"/>
          <w:szCs w:val="21"/>
        </w:rPr>
      </w:pPr>
    </w:p>
    <w:p w:rsidR="00AC44BE" w:rsidRDefault="00AC44BE" w:rsidP="00F805AA">
      <w:pPr>
        <w:rPr>
          <w:rFonts w:asciiTheme="minorHAnsi" w:hAnsiTheme="minorHAnsi" w:cstheme="minorHAnsi"/>
          <w:sz w:val="21"/>
          <w:szCs w:val="21"/>
        </w:rPr>
      </w:pPr>
    </w:p>
    <w:p w:rsidR="00AC44BE" w:rsidRDefault="00AC44BE" w:rsidP="00F805AA">
      <w:pPr>
        <w:rPr>
          <w:rFonts w:asciiTheme="minorHAnsi" w:hAnsiTheme="minorHAnsi" w:cstheme="minorHAnsi"/>
          <w:sz w:val="21"/>
          <w:szCs w:val="21"/>
        </w:rPr>
      </w:pPr>
    </w:p>
    <w:p w:rsidR="00262D77" w:rsidRPr="00F73A1C" w:rsidRDefault="00262D77" w:rsidP="007F25D6">
      <w:pPr>
        <w:rPr>
          <w:rFonts w:asciiTheme="minorHAnsi" w:hAnsiTheme="minorHAnsi" w:cstheme="minorHAnsi"/>
          <w:b/>
          <w:sz w:val="10"/>
          <w:szCs w:val="10"/>
        </w:rPr>
      </w:pPr>
    </w:p>
    <w:p w:rsidR="00262D77" w:rsidRPr="00F73A1C" w:rsidRDefault="00262D77" w:rsidP="007F25D6">
      <w:pPr>
        <w:rPr>
          <w:rFonts w:asciiTheme="minorHAnsi" w:hAnsiTheme="minorHAnsi" w:cstheme="minorHAnsi"/>
          <w:b/>
          <w:sz w:val="8"/>
          <w:szCs w:val="8"/>
        </w:rPr>
      </w:pPr>
    </w:p>
    <w:p w:rsidR="007D2449" w:rsidRPr="00F73A1C" w:rsidRDefault="007D2449" w:rsidP="007F25D6">
      <w:pPr>
        <w:rPr>
          <w:rFonts w:asciiTheme="minorHAnsi" w:hAnsiTheme="minorHAnsi" w:cstheme="minorHAnsi"/>
          <w:b/>
          <w:sz w:val="21"/>
          <w:szCs w:val="21"/>
        </w:rPr>
      </w:pPr>
      <w:r w:rsidRPr="00F73A1C">
        <w:rPr>
          <w:rFonts w:asciiTheme="minorHAnsi" w:hAnsiTheme="minorHAnsi" w:cstheme="minorHAnsi"/>
          <w:b/>
          <w:bCs/>
          <w:sz w:val="21"/>
          <w:szCs w:val="21"/>
        </w:rPr>
        <w:t xml:space="preserve">Fifth Third Bank, </w:t>
      </w:r>
      <w:r w:rsidRPr="00F73A1C">
        <w:rPr>
          <w:rFonts w:asciiTheme="minorHAnsi" w:hAnsiTheme="minorHAnsi" w:cstheme="minorHAnsi"/>
          <w:b/>
          <w:sz w:val="21"/>
          <w:szCs w:val="21"/>
        </w:rPr>
        <w:t>Cincinnati</w:t>
      </w:r>
      <w:r w:rsidRPr="00F73A1C">
        <w:rPr>
          <w:rFonts w:asciiTheme="minorHAnsi" w:hAnsiTheme="minorHAnsi" w:cstheme="minorHAnsi"/>
          <w:b/>
          <w:bCs/>
          <w:sz w:val="21"/>
          <w:szCs w:val="21"/>
        </w:rPr>
        <w:t>, Ohio</w:t>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Pr="00F73A1C">
        <w:rPr>
          <w:rFonts w:asciiTheme="minorHAnsi" w:hAnsiTheme="minorHAnsi" w:cstheme="minorHAnsi"/>
          <w:b/>
          <w:bCs/>
          <w:sz w:val="21"/>
          <w:szCs w:val="21"/>
        </w:rPr>
        <w:tab/>
      </w:r>
      <w:r w:rsidR="00262D77" w:rsidRPr="00F73A1C">
        <w:rPr>
          <w:rFonts w:asciiTheme="minorHAnsi" w:hAnsiTheme="minorHAnsi" w:cstheme="minorHAnsi"/>
          <w:b/>
          <w:sz w:val="21"/>
          <w:szCs w:val="21"/>
        </w:rPr>
        <w:t xml:space="preserve">2018 </w:t>
      </w:r>
    </w:p>
    <w:p w:rsidR="00CE2331" w:rsidRPr="00F73A1C" w:rsidRDefault="00CE2331" w:rsidP="00CE2331">
      <w:pPr>
        <w:rPr>
          <w:rFonts w:asciiTheme="minorHAnsi" w:hAnsiTheme="minorHAnsi" w:cstheme="minorHAnsi"/>
          <w:b/>
          <w:sz w:val="21"/>
          <w:szCs w:val="21"/>
        </w:rPr>
      </w:pPr>
      <w:r w:rsidRPr="00F73A1C">
        <w:rPr>
          <w:rFonts w:asciiTheme="minorHAnsi" w:hAnsiTheme="minorHAnsi" w:cstheme="minorHAnsi"/>
          <w:b/>
          <w:sz w:val="21"/>
          <w:szCs w:val="21"/>
        </w:rPr>
        <w:tab/>
      </w:r>
      <w:r w:rsidR="008820F2" w:rsidRPr="00F73A1C">
        <w:rPr>
          <w:rFonts w:asciiTheme="minorHAnsi" w:hAnsiTheme="minorHAnsi" w:cstheme="minorHAnsi"/>
          <w:b/>
          <w:sz w:val="21"/>
          <w:szCs w:val="21"/>
        </w:rPr>
        <w:t xml:space="preserve">Contractor </w:t>
      </w:r>
      <w:r w:rsidR="004659CE" w:rsidRPr="00F73A1C">
        <w:rPr>
          <w:rFonts w:asciiTheme="minorHAnsi" w:hAnsiTheme="minorHAnsi" w:cstheme="minorHAnsi"/>
          <w:b/>
          <w:sz w:val="21"/>
          <w:szCs w:val="21"/>
        </w:rPr>
        <w:t>IT Application Development</w:t>
      </w:r>
      <w:r w:rsidR="002560D6" w:rsidRPr="00F73A1C">
        <w:rPr>
          <w:rFonts w:asciiTheme="minorHAnsi" w:hAnsiTheme="minorHAnsi" w:cstheme="minorHAnsi"/>
          <w:b/>
          <w:sz w:val="21"/>
          <w:szCs w:val="21"/>
        </w:rPr>
        <w:t xml:space="preserve">                                                                       </w:t>
      </w:r>
    </w:p>
    <w:p w:rsidR="00CB3C6F" w:rsidRPr="00F73A1C" w:rsidRDefault="00CB3C6F" w:rsidP="00CE2331">
      <w:pPr>
        <w:rPr>
          <w:rFonts w:asciiTheme="minorHAnsi" w:hAnsiTheme="minorHAnsi" w:cstheme="minorHAnsi"/>
          <w:sz w:val="21"/>
          <w:szCs w:val="21"/>
        </w:rPr>
      </w:pPr>
      <w:r w:rsidRPr="00F73A1C">
        <w:rPr>
          <w:rFonts w:asciiTheme="minorHAnsi" w:hAnsiTheme="minorHAnsi" w:cstheme="minorHAnsi"/>
          <w:sz w:val="21"/>
          <w:szCs w:val="21"/>
        </w:rPr>
        <w:t>Fifth Third’s Information Technology (IT) group leads the industry in efficiently delivering</w:t>
      </w:r>
      <w:r w:rsidR="0040425E" w:rsidRPr="00F73A1C">
        <w:rPr>
          <w:rFonts w:asciiTheme="minorHAnsi" w:hAnsiTheme="minorHAnsi" w:cstheme="minorHAnsi"/>
          <w:sz w:val="21"/>
          <w:szCs w:val="21"/>
        </w:rPr>
        <w:t xml:space="preserve"> the solutions and services </w:t>
      </w:r>
      <w:r w:rsidRPr="00F73A1C">
        <w:rPr>
          <w:rFonts w:asciiTheme="minorHAnsi" w:hAnsiTheme="minorHAnsi" w:cstheme="minorHAnsi"/>
          <w:sz w:val="21"/>
          <w:szCs w:val="21"/>
        </w:rPr>
        <w:t xml:space="preserve">customers rely on. </w:t>
      </w:r>
      <w:r w:rsidR="0040425E" w:rsidRPr="00F73A1C">
        <w:rPr>
          <w:rFonts w:asciiTheme="minorHAnsi" w:hAnsiTheme="minorHAnsi" w:cstheme="minorHAnsi"/>
          <w:sz w:val="21"/>
          <w:szCs w:val="21"/>
        </w:rPr>
        <w:t>Fifth Third</w:t>
      </w:r>
      <w:r w:rsidR="006A30B8" w:rsidRPr="00F73A1C">
        <w:rPr>
          <w:rFonts w:asciiTheme="minorHAnsi" w:hAnsiTheme="minorHAnsi" w:cstheme="minorHAnsi"/>
          <w:sz w:val="21"/>
          <w:szCs w:val="21"/>
        </w:rPr>
        <w:t xml:space="preserve"> created a business-focused team that drives significant value while building customer-centric service</w:t>
      </w:r>
      <w:r w:rsidR="00F70F84">
        <w:rPr>
          <w:rFonts w:asciiTheme="minorHAnsi" w:hAnsiTheme="minorHAnsi" w:cstheme="minorHAnsi"/>
          <w:sz w:val="21"/>
          <w:szCs w:val="21"/>
        </w:rPr>
        <w:t>s</w:t>
      </w:r>
      <w:r w:rsidR="006A30B8" w:rsidRPr="00F73A1C">
        <w:rPr>
          <w:rFonts w:asciiTheme="minorHAnsi" w:hAnsiTheme="minorHAnsi" w:cstheme="minorHAnsi"/>
          <w:sz w:val="21"/>
          <w:szCs w:val="21"/>
        </w:rPr>
        <w:t>.</w:t>
      </w:r>
    </w:p>
    <w:p w:rsidR="00CB3C6F" w:rsidRPr="00F73A1C" w:rsidRDefault="00CB3C6F" w:rsidP="00CE2331">
      <w:pPr>
        <w:rPr>
          <w:rFonts w:asciiTheme="minorHAnsi" w:hAnsiTheme="minorHAnsi" w:cstheme="minorHAnsi"/>
          <w:sz w:val="10"/>
          <w:szCs w:val="10"/>
        </w:rPr>
      </w:pPr>
    </w:p>
    <w:p w:rsidR="00CB3C6F" w:rsidRPr="00F73A1C" w:rsidRDefault="00CB3C6F" w:rsidP="00CB3C6F">
      <w:pPr>
        <w:rPr>
          <w:rFonts w:asciiTheme="minorHAnsi" w:hAnsiTheme="minorHAnsi" w:cstheme="minorHAnsi"/>
          <w:b/>
          <w:sz w:val="21"/>
          <w:szCs w:val="21"/>
        </w:rPr>
      </w:pPr>
      <w:r w:rsidRPr="00F73A1C">
        <w:rPr>
          <w:rFonts w:asciiTheme="minorHAnsi" w:hAnsiTheme="minorHAnsi" w:cstheme="minorHAnsi"/>
          <w:b/>
          <w:sz w:val="21"/>
          <w:szCs w:val="21"/>
        </w:rPr>
        <w:t>PROJECTS:</w:t>
      </w:r>
    </w:p>
    <w:p w:rsidR="00CB3C6F" w:rsidRPr="00F73A1C" w:rsidRDefault="003B32AF" w:rsidP="00CE2331">
      <w:pPr>
        <w:rPr>
          <w:rFonts w:asciiTheme="minorHAnsi" w:hAnsiTheme="minorHAnsi" w:cstheme="minorHAnsi"/>
          <w:b/>
          <w:sz w:val="20"/>
          <w:szCs w:val="20"/>
        </w:rPr>
      </w:pPr>
      <w:r w:rsidRPr="00F73A1C">
        <w:rPr>
          <w:rFonts w:asciiTheme="minorHAnsi" w:hAnsiTheme="minorHAnsi" w:cstheme="minorHAnsi"/>
          <w:b/>
          <w:sz w:val="20"/>
          <w:szCs w:val="20"/>
        </w:rPr>
        <w:t>Application</w:t>
      </w:r>
      <w:r w:rsidR="00436FAC" w:rsidRPr="00F73A1C">
        <w:rPr>
          <w:rFonts w:asciiTheme="minorHAnsi" w:hAnsiTheme="minorHAnsi" w:cstheme="minorHAnsi"/>
          <w:b/>
          <w:sz w:val="20"/>
          <w:szCs w:val="20"/>
        </w:rPr>
        <w:t xml:space="preserve"> Upgrade</w:t>
      </w:r>
      <w:r w:rsidRPr="00F73A1C">
        <w:rPr>
          <w:rFonts w:asciiTheme="minorHAnsi" w:hAnsiTheme="minorHAnsi" w:cstheme="minorHAnsi"/>
          <w:b/>
          <w:sz w:val="20"/>
          <w:szCs w:val="20"/>
        </w:rPr>
        <w:t xml:space="preserve"> Migration</w:t>
      </w:r>
    </w:p>
    <w:p w:rsidR="00F279B1" w:rsidRDefault="00CB3C6F" w:rsidP="001D3558">
      <w:pPr>
        <w:rPr>
          <w:rStyle w:val="background-details"/>
          <w:rFonts w:asciiTheme="minorHAnsi" w:hAnsiTheme="minorHAnsi" w:cstheme="minorHAnsi"/>
          <w:sz w:val="21"/>
          <w:szCs w:val="21"/>
        </w:rPr>
      </w:pPr>
      <w:r w:rsidRPr="00F73A1C">
        <w:rPr>
          <w:rStyle w:val="background-details"/>
          <w:rFonts w:asciiTheme="minorHAnsi" w:hAnsiTheme="minorHAnsi" w:cstheme="minorHAnsi"/>
          <w:sz w:val="21"/>
          <w:szCs w:val="21"/>
        </w:rPr>
        <w:t>As a f</w:t>
      </w:r>
      <w:r w:rsidR="00CE2331" w:rsidRPr="00F73A1C">
        <w:rPr>
          <w:rStyle w:val="background-details"/>
          <w:rFonts w:asciiTheme="minorHAnsi" w:hAnsiTheme="minorHAnsi" w:cstheme="minorHAnsi"/>
          <w:sz w:val="21"/>
          <w:szCs w:val="21"/>
        </w:rPr>
        <w:t xml:space="preserve">ull stack </w:t>
      </w:r>
      <w:r w:rsidR="003B32AF" w:rsidRPr="00F73A1C">
        <w:rPr>
          <w:rStyle w:val="background-details"/>
          <w:rFonts w:asciiTheme="minorHAnsi" w:hAnsiTheme="minorHAnsi" w:cstheme="minorHAnsi"/>
          <w:sz w:val="21"/>
          <w:szCs w:val="21"/>
        </w:rPr>
        <w:t>senior</w:t>
      </w:r>
      <w:r w:rsidRPr="00F73A1C">
        <w:rPr>
          <w:rStyle w:val="background-details"/>
          <w:rFonts w:asciiTheme="minorHAnsi" w:hAnsiTheme="minorHAnsi" w:cstheme="minorHAnsi"/>
          <w:sz w:val="21"/>
          <w:szCs w:val="21"/>
        </w:rPr>
        <w:t xml:space="preserve"> java a</w:t>
      </w:r>
      <w:r w:rsidR="00CE2331" w:rsidRPr="00F73A1C">
        <w:rPr>
          <w:rStyle w:val="background-details"/>
          <w:rFonts w:asciiTheme="minorHAnsi" w:hAnsiTheme="minorHAnsi" w:cstheme="minorHAnsi"/>
          <w:sz w:val="21"/>
          <w:szCs w:val="21"/>
        </w:rPr>
        <w:t>pp</w:t>
      </w:r>
      <w:r w:rsidRPr="00F73A1C">
        <w:rPr>
          <w:rStyle w:val="background-details"/>
          <w:rFonts w:asciiTheme="minorHAnsi" w:hAnsiTheme="minorHAnsi" w:cstheme="minorHAnsi"/>
          <w:sz w:val="21"/>
          <w:szCs w:val="21"/>
        </w:rPr>
        <w:t>lication d</w:t>
      </w:r>
      <w:r w:rsidR="00E232E8" w:rsidRPr="00F73A1C">
        <w:rPr>
          <w:rStyle w:val="background-details"/>
          <w:rFonts w:asciiTheme="minorHAnsi" w:hAnsiTheme="minorHAnsi" w:cstheme="minorHAnsi"/>
          <w:sz w:val="21"/>
          <w:szCs w:val="21"/>
        </w:rPr>
        <w:t>eveloper,</w:t>
      </w:r>
      <w:r w:rsidR="003C481A" w:rsidRPr="00F73A1C">
        <w:rPr>
          <w:rStyle w:val="background-details"/>
          <w:rFonts w:asciiTheme="minorHAnsi" w:hAnsiTheme="minorHAnsi" w:cstheme="minorHAnsi"/>
          <w:sz w:val="21"/>
          <w:szCs w:val="21"/>
        </w:rPr>
        <w:t xml:space="preserve"> in a </w:t>
      </w:r>
      <w:r w:rsidR="00FB241B" w:rsidRPr="00F73A1C">
        <w:rPr>
          <w:rStyle w:val="background-details"/>
          <w:rFonts w:asciiTheme="minorHAnsi" w:hAnsiTheme="minorHAnsi" w:cstheme="minorHAnsi"/>
          <w:sz w:val="21"/>
          <w:szCs w:val="21"/>
        </w:rPr>
        <w:t xml:space="preserve">high </w:t>
      </w:r>
      <w:r w:rsidR="003C481A" w:rsidRPr="00F73A1C">
        <w:rPr>
          <w:rStyle w:val="background-details"/>
          <w:rFonts w:asciiTheme="minorHAnsi" w:hAnsiTheme="minorHAnsi" w:cstheme="minorHAnsi"/>
          <w:sz w:val="21"/>
          <w:szCs w:val="21"/>
        </w:rPr>
        <w:t>performance team</w:t>
      </w:r>
      <w:r w:rsidR="00FB241B" w:rsidRPr="00F73A1C">
        <w:rPr>
          <w:rStyle w:val="background-details"/>
          <w:rFonts w:asciiTheme="minorHAnsi" w:hAnsiTheme="minorHAnsi" w:cstheme="minorHAnsi"/>
          <w:sz w:val="21"/>
          <w:szCs w:val="21"/>
        </w:rPr>
        <w:t>,</w:t>
      </w:r>
      <w:r w:rsidR="003C481A" w:rsidRPr="00F73A1C">
        <w:rPr>
          <w:rStyle w:val="background-details"/>
          <w:rFonts w:asciiTheme="minorHAnsi" w:hAnsiTheme="minorHAnsi" w:cstheme="minorHAnsi"/>
          <w:sz w:val="21"/>
          <w:szCs w:val="21"/>
        </w:rPr>
        <w:t xml:space="preserve"> </w:t>
      </w:r>
      <w:r w:rsidR="00FB241B" w:rsidRPr="00F73A1C">
        <w:rPr>
          <w:rStyle w:val="background-details"/>
          <w:rFonts w:asciiTheme="minorHAnsi" w:hAnsiTheme="minorHAnsi" w:cstheme="minorHAnsi"/>
          <w:sz w:val="21"/>
          <w:szCs w:val="21"/>
        </w:rPr>
        <w:t>over</w:t>
      </w:r>
      <w:r w:rsidR="003C481A" w:rsidRPr="00F73A1C">
        <w:rPr>
          <w:rStyle w:val="background-details"/>
          <w:rFonts w:asciiTheme="minorHAnsi" w:hAnsiTheme="minorHAnsi" w:cstheme="minorHAnsi"/>
          <w:sz w:val="21"/>
          <w:szCs w:val="21"/>
        </w:rPr>
        <w:t xml:space="preserve"> two week</w:t>
      </w:r>
      <w:r w:rsidR="00FB241B" w:rsidRPr="00F73A1C">
        <w:rPr>
          <w:rStyle w:val="background-details"/>
          <w:rFonts w:asciiTheme="minorHAnsi" w:hAnsiTheme="minorHAnsi" w:cstheme="minorHAnsi"/>
          <w:sz w:val="21"/>
          <w:szCs w:val="21"/>
        </w:rPr>
        <w:t>s</w:t>
      </w:r>
      <w:r w:rsidR="002476A9">
        <w:rPr>
          <w:rStyle w:val="background-details"/>
          <w:rFonts w:asciiTheme="minorHAnsi" w:hAnsiTheme="minorHAnsi" w:cstheme="minorHAnsi"/>
          <w:sz w:val="21"/>
          <w:szCs w:val="21"/>
        </w:rPr>
        <w:t xml:space="preserve"> agile sprints. </w:t>
      </w:r>
      <w:r w:rsidR="00AC44BE">
        <w:rPr>
          <w:rStyle w:val="background-details"/>
          <w:rFonts w:asciiTheme="minorHAnsi" w:hAnsiTheme="minorHAnsi" w:cstheme="minorHAnsi"/>
          <w:sz w:val="21"/>
          <w:szCs w:val="21"/>
        </w:rPr>
        <w:t xml:space="preserve"> </w:t>
      </w:r>
    </w:p>
    <w:p w:rsidR="008E31AD" w:rsidRDefault="008E31AD" w:rsidP="001D3558">
      <w:pPr>
        <w:rPr>
          <w:rStyle w:val="background-details"/>
          <w:rFonts w:asciiTheme="minorHAnsi" w:hAnsiTheme="minorHAnsi" w:cstheme="minorHAnsi"/>
          <w:sz w:val="21"/>
          <w:szCs w:val="21"/>
        </w:rPr>
      </w:pPr>
    </w:p>
    <w:p w:rsidR="007E7A86" w:rsidRPr="00F73A1C" w:rsidRDefault="007E7A86" w:rsidP="00386F09">
      <w:pPr>
        <w:ind w:left="7090" w:firstLine="709"/>
        <w:rPr>
          <w:rFonts w:asciiTheme="minorHAnsi" w:hAnsiTheme="minorHAnsi" w:cstheme="minorHAnsi"/>
          <w:i/>
          <w:sz w:val="20"/>
          <w:szCs w:val="20"/>
        </w:rPr>
      </w:pPr>
      <w:r w:rsidRPr="00F73A1C">
        <w:rPr>
          <w:rFonts w:asciiTheme="minorHAnsi" w:hAnsiTheme="minorHAnsi" w:cstheme="minorHAnsi"/>
          <w:i/>
          <w:sz w:val="20"/>
          <w:szCs w:val="20"/>
        </w:rPr>
        <w:t>Continued on Pages 2 / 3</w:t>
      </w:r>
    </w:p>
    <w:p w:rsidR="007E7A86" w:rsidRPr="00F73A1C" w:rsidRDefault="007E7A86" w:rsidP="001D3558">
      <w:pPr>
        <w:rPr>
          <w:rStyle w:val="background-details"/>
          <w:rFonts w:asciiTheme="minorHAnsi" w:hAnsiTheme="minorHAnsi" w:cstheme="minorHAnsi"/>
          <w:sz w:val="16"/>
          <w:szCs w:val="16"/>
        </w:rPr>
      </w:pPr>
      <w:r w:rsidRPr="00F73A1C">
        <w:rPr>
          <w:rFonts w:asciiTheme="minorHAnsi" w:hAnsiTheme="minorHAnsi" w:cstheme="minorHAnsi"/>
          <w:b/>
        </w:rPr>
        <w:lastRenderedPageBreak/>
        <w:t>MICHAEL W. SOMERS– Page 2 of 3</w:t>
      </w:r>
      <w:r w:rsidRPr="00F73A1C">
        <w:rPr>
          <w:rFonts w:asciiTheme="minorHAnsi" w:hAnsiTheme="minorHAnsi" w:cstheme="minorHAnsi"/>
        </w:rPr>
        <w:t>|</w:t>
      </w:r>
      <w:r w:rsidRPr="00F73A1C">
        <w:rPr>
          <w:rFonts w:asciiTheme="minorHAnsi" w:hAnsiTheme="minorHAnsi" w:cstheme="minorHAnsi"/>
          <w:sz w:val="22"/>
          <w:szCs w:val="22"/>
        </w:rPr>
        <w:t>614.507.1743|</w:t>
      </w:r>
      <w:hyperlink r:id="rId9" w:history="1">
        <w:r w:rsidRPr="00F73A1C">
          <w:rPr>
            <w:rStyle w:val="Hyperlink"/>
            <w:rFonts w:asciiTheme="minorHAnsi" w:hAnsiTheme="minorHAnsi" w:cstheme="minorHAnsi"/>
            <w:sz w:val="22"/>
            <w:szCs w:val="22"/>
          </w:rPr>
          <w:t>mike1somers@gmail.com</w:t>
        </w:r>
      </w:hyperlink>
      <w:r w:rsidR="009F2E1F" w:rsidRPr="009F2E1F">
        <w:rPr>
          <w:rFonts w:asciiTheme="minorHAnsi" w:hAnsiTheme="minorHAnsi" w:cstheme="minorHAnsi"/>
          <w:sz w:val="10"/>
          <w:szCs w:val="10"/>
        </w:rPr>
        <w:pict>
          <v:rect id="_x0000_i1027" style="width:0;height:1.5pt" o:hralign="center" o:hrstd="t" o:hr="t" fillcolor="#a0a0a0" stroked="f"/>
        </w:pict>
      </w:r>
    </w:p>
    <w:p w:rsidR="001D3558" w:rsidRPr="00F73A1C" w:rsidRDefault="002476A9" w:rsidP="001D3558">
      <w:pPr>
        <w:rPr>
          <w:rStyle w:val="background-details"/>
          <w:rFonts w:asciiTheme="minorHAnsi" w:hAnsiTheme="minorHAnsi" w:cstheme="minorHAnsi"/>
          <w:sz w:val="21"/>
          <w:szCs w:val="21"/>
        </w:rPr>
      </w:pPr>
      <w:r>
        <w:rPr>
          <w:rStyle w:val="background-details"/>
          <w:rFonts w:asciiTheme="minorHAnsi" w:hAnsiTheme="minorHAnsi" w:cstheme="minorHAnsi"/>
          <w:sz w:val="21"/>
          <w:szCs w:val="21"/>
        </w:rPr>
        <w:t xml:space="preserve">We </w:t>
      </w:r>
      <w:r w:rsidR="00406018">
        <w:rPr>
          <w:rStyle w:val="background-details"/>
          <w:rFonts w:asciiTheme="minorHAnsi" w:hAnsiTheme="minorHAnsi" w:cstheme="minorHAnsi"/>
          <w:sz w:val="21"/>
          <w:szCs w:val="21"/>
        </w:rPr>
        <w:t>migrated</w:t>
      </w:r>
      <w:r w:rsidR="00747850" w:rsidRPr="00F73A1C">
        <w:rPr>
          <w:rStyle w:val="background-details"/>
          <w:rFonts w:asciiTheme="minorHAnsi" w:hAnsiTheme="minorHAnsi" w:cstheme="minorHAnsi"/>
          <w:sz w:val="21"/>
          <w:szCs w:val="21"/>
        </w:rPr>
        <w:t xml:space="preserve"> </w:t>
      </w:r>
      <w:r w:rsidR="00F753F9" w:rsidRPr="00F73A1C">
        <w:rPr>
          <w:rStyle w:val="background-details"/>
          <w:rFonts w:asciiTheme="minorHAnsi" w:hAnsiTheme="minorHAnsi" w:cstheme="minorHAnsi"/>
          <w:sz w:val="21"/>
          <w:szCs w:val="21"/>
        </w:rPr>
        <w:t>and upgrade</w:t>
      </w:r>
      <w:r w:rsidR="00406018">
        <w:rPr>
          <w:rStyle w:val="background-details"/>
          <w:rFonts w:asciiTheme="minorHAnsi" w:hAnsiTheme="minorHAnsi" w:cstheme="minorHAnsi"/>
          <w:sz w:val="21"/>
          <w:szCs w:val="21"/>
        </w:rPr>
        <w:t>d the</w:t>
      </w:r>
      <w:r w:rsidR="00CE2331" w:rsidRPr="00F73A1C">
        <w:rPr>
          <w:rStyle w:val="background-details"/>
          <w:rFonts w:asciiTheme="minorHAnsi" w:hAnsiTheme="minorHAnsi" w:cstheme="minorHAnsi"/>
          <w:sz w:val="21"/>
          <w:szCs w:val="21"/>
        </w:rPr>
        <w:t xml:space="preserve"> </w:t>
      </w:r>
      <w:r w:rsidR="00B52951" w:rsidRPr="00F73A1C">
        <w:rPr>
          <w:rStyle w:val="background-details"/>
          <w:rFonts w:asciiTheme="minorHAnsi" w:hAnsiTheme="minorHAnsi" w:cstheme="minorHAnsi"/>
          <w:sz w:val="21"/>
          <w:szCs w:val="21"/>
        </w:rPr>
        <w:t xml:space="preserve">JEE </w:t>
      </w:r>
      <w:r w:rsidR="00CB3C6F" w:rsidRPr="00F73A1C">
        <w:rPr>
          <w:rStyle w:val="background-details"/>
          <w:rFonts w:asciiTheme="minorHAnsi" w:hAnsiTheme="minorHAnsi" w:cstheme="minorHAnsi"/>
          <w:sz w:val="21"/>
          <w:szCs w:val="21"/>
        </w:rPr>
        <w:t>ReactJS</w:t>
      </w:r>
      <w:r w:rsidR="00DE2A20" w:rsidRPr="00F73A1C">
        <w:rPr>
          <w:rStyle w:val="background-details"/>
          <w:rFonts w:asciiTheme="minorHAnsi" w:hAnsiTheme="minorHAnsi" w:cstheme="minorHAnsi"/>
          <w:sz w:val="21"/>
          <w:szCs w:val="21"/>
        </w:rPr>
        <w:t xml:space="preserve"> a</w:t>
      </w:r>
      <w:r w:rsidR="0076706B" w:rsidRPr="00F73A1C">
        <w:rPr>
          <w:rStyle w:val="background-details"/>
          <w:rFonts w:asciiTheme="minorHAnsi" w:hAnsiTheme="minorHAnsi" w:cstheme="minorHAnsi"/>
          <w:sz w:val="21"/>
          <w:szCs w:val="21"/>
        </w:rPr>
        <w:t>pplication</w:t>
      </w:r>
      <w:r w:rsidR="00B52951" w:rsidRPr="00F73A1C">
        <w:rPr>
          <w:rStyle w:val="background-details"/>
          <w:rFonts w:asciiTheme="minorHAnsi" w:hAnsiTheme="minorHAnsi" w:cstheme="minorHAnsi"/>
          <w:sz w:val="21"/>
          <w:szCs w:val="21"/>
        </w:rPr>
        <w:t>s</w:t>
      </w:r>
      <w:r w:rsidR="00406018">
        <w:rPr>
          <w:rStyle w:val="background-details"/>
          <w:rFonts w:asciiTheme="minorHAnsi" w:hAnsiTheme="minorHAnsi" w:cstheme="minorHAnsi"/>
          <w:sz w:val="21"/>
          <w:szCs w:val="21"/>
        </w:rPr>
        <w:t>, using</w:t>
      </w:r>
      <w:r w:rsidR="00CE2331" w:rsidRPr="00F73A1C">
        <w:rPr>
          <w:rStyle w:val="background-details"/>
          <w:rFonts w:asciiTheme="minorHAnsi" w:hAnsiTheme="minorHAnsi" w:cstheme="minorHAnsi"/>
          <w:sz w:val="21"/>
          <w:szCs w:val="21"/>
        </w:rPr>
        <w:t xml:space="preserve"> typescript</w:t>
      </w:r>
      <w:r w:rsidR="003B32AF" w:rsidRPr="00F73A1C">
        <w:rPr>
          <w:rStyle w:val="background-details"/>
          <w:rFonts w:asciiTheme="minorHAnsi" w:hAnsiTheme="minorHAnsi" w:cstheme="minorHAnsi"/>
          <w:sz w:val="21"/>
          <w:szCs w:val="21"/>
        </w:rPr>
        <w:t xml:space="preserve"> </w:t>
      </w:r>
      <w:r w:rsidR="00A60E1E" w:rsidRPr="00F73A1C">
        <w:rPr>
          <w:rStyle w:val="background-details"/>
          <w:rFonts w:asciiTheme="minorHAnsi" w:hAnsiTheme="minorHAnsi" w:cstheme="minorHAnsi"/>
          <w:sz w:val="21"/>
          <w:szCs w:val="21"/>
        </w:rPr>
        <w:t>best practices</w:t>
      </w:r>
      <w:r w:rsidR="002560D6" w:rsidRPr="00F73A1C">
        <w:rPr>
          <w:rStyle w:val="background-details"/>
          <w:rFonts w:asciiTheme="minorHAnsi" w:hAnsiTheme="minorHAnsi" w:cstheme="minorHAnsi"/>
          <w:sz w:val="21"/>
          <w:szCs w:val="21"/>
        </w:rPr>
        <w:t>,</w:t>
      </w:r>
      <w:r w:rsidR="00A60E1E" w:rsidRPr="00F73A1C">
        <w:rPr>
          <w:rStyle w:val="background-details"/>
          <w:rFonts w:asciiTheme="minorHAnsi" w:hAnsiTheme="minorHAnsi" w:cstheme="minorHAnsi"/>
          <w:sz w:val="21"/>
          <w:szCs w:val="21"/>
        </w:rPr>
        <w:t xml:space="preserve"> </w:t>
      </w:r>
      <w:r w:rsidR="00A60E1E" w:rsidRPr="00F73A1C">
        <w:rPr>
          <w:rFonts w:asciiTheme="minorHAnsi" w:hAnsiTheme="minorHAnsi" w:cstheme="minorHAnsi"/>
          <w:sz w:val="21"/>
          <w:szCs w:val="21"/>
        </w:rPr>
        <w:t xml:space="preserve">which primarily </w:t>
      </w:r>
      <w:r w:rsidR="00406018">
        <w:rPr>
          <w:rFonts w:asciiTheme="minorHAnsi" w:hAnsiTheme="minorHAnsi" w:cstheme="minorHAnsi"/>
          <w:sz w:val="21"/>
          <w:szCs w:val="21"/>
        </w:rPr>
        <w:t>provides optional static typing of</w:t>
      </w:r>
      <w:r w:rsidR="00A60E1E" w:rsidRPr="00F73A1C">
        <w:rPr>
          <w:rFonts w:asciiTheme="minorHAnsi" w:hAnsiTheme="minorHAnsi" w:cstheme="minorHAnsi"/>
          <w:sz w:val="21"/>
          <w:szCs w:val="21"/>
        </w:rPr>
        <w:t xml:space="preserve"> classes</w:t>
      </w:r>
      <w:r w:rsidR="003F029A" w:rsidRPr="00F73A1C">
        <w:rPr>
          <w:rFonts w:asciiTheme="minorHAnsi" w:hAnsiTheme="minorHAnsi" w:cstheme="minorHAnsi"/>
          <w:sz w:val="21"/>
          <w:szCs w:val="21"/>
        </w:rPr>
        <w:t xml:space="preserve"> and interfaces</w:t>
      </w:r>
      <w:r w:rsidR="00406018">
        <w:rPr>
          <w:rFonts w:asciiTheme="minorHAnsi" w:hAnsiTheme="minorHAnsi" w:cstheme="minorHAnsi"/>
          <w:sz w:val="21"/>
          <w:szCs w:val="21"/>
        </w:rPr>
        <w:t>,</w:t>
      </w:r>
      <w:r w:rsidR="003F029A" w:rsidRPr="00F73A1C">
        <w:rPr>
          <w:rFonts w:asciiTheme="minorHAnsi" w:hAnsiTheme="minorHAnsi" w:cstheme="minorHAnsi"/>
          <w:sz w:val="21"/>
          <w:szCs w:val="21"/>
        </w:rPr>
        <w:t xml:space="preserve"> with</w:t>
      </w:r>
      <w:r w:rsidR="00DE2A20" w:rsidRPr="00F73A1C">
        <w:rPr>
          <w:rFonts w:asciiTheme="minorHAnsi" w:hAnsiTheme="minorHAnsi" w:cstheme="minorHAnsi"/>
          <w:sz w:val="21"/>
          <w:szCs w:val="21"/>
        </w:rPr>
        <w:t xml:space="preserve"> the</w:t>
      </w:r>
      <w:r w:rsidR="003F029A" w:rsidRPr="00F73A1C">
        <w:rPr>
          <w:rFonts w:asciiTheme="minorHAnsi" w:hAnsiTheme="minorHAnsi" w:cstheme="minorHAnsi"/>
          <w:sz w:val="21"/>
          <w:szCs w:val="21"/>
        </w:rPr>
        <w:t xml:space="preserve"> benefits </w:t>
      </w:r>
      <w:r w:rsidR="002560D6" w:rsidRPr="00F73A1C">
        <w:rPr>
          <w:rFonts w:asciiTheme="minorHAnsi" w:hAnsiTheme="minorHAnsi" w:cstheme="minorHAnsi"/>
          <w:sz w:val="21"/>
          <w:szCs w:val="21"/>
        </w:rPr>
        <w:t>that</w:t>
      </w:r>
      <w:r w:rsidR="00F753F9" w:rsidRPr="00F73A1C">
        <w:rPr>
          <w:rFonts w:asciiTheme="minorHAnsi" w:hAnsiTheme="minorHAnsi" w:cstheme="minorHAnsi"/>
          <w:sz w:val="21"/>
          <w:szCs w:val="21"/>
        </w:rPr>
        <w:t xml:space="preserve"> enable IDEs to offer</w:t>
      </w:r>
      <w:r w:rsidR="00A60E1E" w:rsidRPr="00F73A1C">
        <w:rPr>
          <w:rFonts w:asciiTheme="minorHAnsi" w:hAnsiTheme="minorHAnsi" w:cstheme="minorHAnsi"/>
          <w:sz w:val="21"/>
          <w:szCs w:val="21"/>
        </w:rPr>
        <w:t xml:space="preserve"> a richer environment for spotting common errors </w:t>
      </w:r>
      <w:r w:rsidR="003F029A" w:rsidRPr="00F73A1C">
        <w:rPr>
          <w:rStyle w:val="Emphasis"/>
          <w:rFonts w:asciiTheme="minorHAnsi" w:hAnsiTheme="minorHAnsi" w:cstheme="minorHAnsi"/>
          <w:i w:val="0"/>
          <w:sz w:val="21"/>
          <w:szCs w:val="21"/>
        </w:rPr>
        <w:t>before compilation</w:t>
      </w:r>
      <w:r w:rsidR="003F029A" w:rsidRPr="00F73A1C">
        <w:rPr>
          <w:rStyle w:val="Emphasis"/>
          <w:rFonts w:asciiTheme="minorHAnsi" w:hAnsiTheme="minorHAnsi" w:cstheme="minorHAnsi"/>
          <w:sz w:val="21"/>
          <w:szCs w:val="21"/>
        </w:rPr>
        <w:t>.</w:t>
      </w:r>
      <w:r w:rsidR="006859D4" w:rsidRPr="00F73A1C">
        <w:rPr>
          <w:rStyle w:val="background-details"/>
          <w:rFonts w:asciiTheme="minorHAnsi" w:hAnsiTheme="minorHAnsi" w:cstheme="minorHAnsi"/>
          <w:sz w:val="21"/>
          <w:szCs w:val="21"/>
        </w:rPr>
        <w:t xml:space="preserve"> This project</w:t>
      </w:r>
      <w:r w:rsidR="00DE2A20" w:rsidRPr="00F73A1C">
        <w:rPr>
          <w:rStyle w:val="background-details"/>
          <w:rFonts w:asciiTheme="minorHAnsi" w:hAnsiTheme="minorHAnsi" w:cstheme="minorHAnsi"/>
          <w:sz w:val="21"/>
          <w:szCs w:val="21"/>
        </w:rPr>
        <w:t xml:space="preserve"> </w:t>
      </w:r>
      <w:r w:rsidR="00406018">
        <w:rPr>
          <w:rStyle w:val="background-details"/>
          <w:rFonts w:asciiTheme="minorHAnsi" w:hAnsiTheme="minorHAnsi" w:cstheme="minorHAnsi"/>
          <w:sz w:val="21"/>
          <w:szCs w:val="21"/>
        </w:rPr>
        <w:t>for the</w:t>
      </w:r>
      <w:r w:rsidR="002560D6" w:rsidRPr="00F73A1C">
        <w:rPr>
          <w:rStyle w:val="background-details"/>
          <w:rFonts w:asciiTheme="minorHAnsi" w:hAnsiTheme="minorHAnsi" w:cstheme="minorHAnsi"/>
          <w:sz w:val="21"/>
          <w:szCs w:val="21"/>
        </w:rPr>
        <w:t xml:space="preserve"> Open C</w:t>
      </w:r>
      <w:r w:rsidR="007830FF">
        <w:rPr>
          <w:rStyle w:val="background-details"/>
          <w:rFonts w:asciiTheme="minorHAnsi" w:hAnsiTheme="minorHAnsi" w:cstheme="minorHAnsi"/>
          <w:sz w:val="21"/>
          <w:szCs w:val="21"/>
        </w:rPr>
        <w:t>onsumer G</w:t>
      </w:r>
      <w:r w:rsidR="003B32AF" w:rsidRPr="00F73A1C">
        <w:rPr>
          <w:rStyle w:val="background-details"/>
          <w:rFonts w:asciiTheme="minorHAnsi" w:hAnsiTheme="minorHAnsi" w:cstheme="minorHAnsi"/>
          <w:sz w:val="21"/>
          <w:szCs w:val="21"/>
        </w:rPr>
        <w:t xml:space="preserve">roup/LOB </w:t>
      </w:r>
      <w:r w:rsidR="00940287" w:rsidRPr="00F73A1C">
        <w:rPr>
          <w:rStyle w:val="background-details"/>
          <w:rFonts w:asciiTheme="minorHAnsi" w:hAnsiTheme="minorHAnsi" w:cstheme="minorHAnsi"/>
          <w:sz w:val="21"/>
          <w:szCs w:val="21"/>
        </w:rPr>
        <w:t xml:space="preserve">digital </w:t>
      </w:r>
      <w:r w:rsidR="00406018">
        <w:rPr>
          <w:rStyle w:val="background-details"/>
          <w:rFonts w:asciiTheme="minorHAnsi" w:hAnsiTheme="minorHAnsi" w:cstheme="minorHAnsi"/>
          <w:sz w:val="21"/>
          <w:szCs w:val="21"/>
        </w:rPr>
        <w:t>experience, serviced</w:t>
      </w:r>
      <w:r w:rsidR="007830FF">
        <w:rPr>
          <w:rStyle w:val="background-details"/>
          <w:rFonts w:asciiTheme="minorHAnsi" w:hAnsiTheme="minorHAnsi" w:cstheme="minorHAnsi"/>
          <w:sz w:val="21"/>
          <w:szCs w:val="21"/>
        </w:rPr>
        <w:t xml:space="preserve"> secure and</w:t>
      </w:r>
      <w:r w:rsidR="00940287" w:rsidRPr="00F73A1C">
        <w:rPr>
          <w:rStyle w:val="background-details"/>
          <w:rFonts w:asciiTheme="minorHAnsi" w:hAnsiTheme="minorHAnsi" w:cstheme="minorHAnsi"/>
          <w:sz w:val="21"/>
          <w:szCs w:val="21"/>
        </w:rPr>
        <w:t xml:space="preserve"> unsecure loans</w:t>
      </w:r>
      <w:r w:rsidR="00F753F9" w:rsidRPr="00F73A1C">
        <w:rPr>
          <w:rStyle w:val="background-details"/>
          <w:rFonts w:asciiTheme="minorHAnsi" w:hAnsiTheme="minorHAnsi" w:cstheme="minorHAnsi"/>
          <w:sz w:val="21"/>
          <w:szCs w:val="21"/>
        </w:rPr>
        <w:t>,</w:t>
      </w:r>
      <w:r w:rsidR="00940287" w:rsidRPr="00F73A1C">
        <w:rPr>
          <w:rStyle w:val="background-details"/>
          <w:rFonts w:asciiTheme="minorHAnsi" w:hAnsiTheme="minorHAnsi" w:cstheme="minorHAnsi"/>
          <w:sz w:val="21"/>
          <w:szCs w:val="21"/>
        </w:rPr>
        <w:t xml:space="preserve"> </w:t>
      </w:r>
      <w:r w:rsidR="00406018">
        <w:rPr>
          <w:rStyle w:val="background-details"/>
          <w:rFonts w:asciiTheme="minorHAnsi" w:hAnsiTheme="minorHAnsi" w:cstheme="minorHAnsi"/>
          <w:sz w:val="21"/>
          <w:szCs w:val="21"/>
        </w:rPr>
        <w:t>of various flavors for</w:t>
      </w:r>
      <w:r w:rsidR="00940287" w:rsidRPr="00F73A1C">
        <w:rPr>
          <w:rStyle w:val="background-details"/>
          <w:rFonts w:asciiTheme="minorHAnsi" w:hAnsiTheme="minorHAnsi" w:cstheme="minorHAnsi"/>
          <w:sz w:val="21"/>
          <w:szCs w:val="21"/>
        </w:rPr>
        <w:t xml:space="preserve"> credit cards</w:t>
      </w:r>
      <w:r w:rsidR="00765368" w:rsidRPr="00F73A1C">
        <w:rPr>
          <w:rStyle w:val="background-details"/>
          <w:rFonts w:asciiTheme="minorHAnsi" w:hAnsiTheme="minorHAnsi" w:cstheme="minorHAnsi"/>
          <w:sz w:val="21"/>
          <w:szCs w:val="21"/>
        </w:rPr>
        <w:t xml:space="preserve"> </w:t>
      </w:r>
      <w:r w:rsidR="00940287" w:rsidRPr="00F73A1C">
        <w:rPr>
          <w:rStyle w:val="background-details"/>
          <w:rFonts w:asciiTheme="minorHAnsi" w:hAnsiTheme="minorHAnsi" w:cstheme="minorHAnsi"/>
          <w:sz w:val="21"/>
          <w:szCs w:val="21"/>
        </w:rPr>
        <w:t xml:space="preserve">and </w:t>
      </w:r>
      <w:r w:rsidR="00DE2A20" w:rsidRPr="00F73A1C">
        <w:rPr>
          <w:rStyle w:val="background-details"/>
          <w:rFonts w:asciiTheme="minorHAnsi" w:hAnsiTheme="minorHAnsi" w:cstheme="minorHAnsi"/>
          <w:sz w:val="21"/>
          <w:szCs w:val="21"/>
        </w:rPr>
        <w:t>lending</w:t>
      </w:r>
      <w:r w:rsidR="00AC62F9" w:rsidRPr="00F73A1C">
        <w:rPr>
          <w:rStyle w:val="background-details"/>
          <w:rFonts w:asciiTheme="minorHAnsi" w:hAnsiTheme="minorHAnsi" w:cstheme="minorHAnsi"/>
          <w:sz w:val="21"/>
          <w:szCs w:val="21"/>
        </w:rPr>
        <w:t xml:space="preserve"> </w:t>
      </w:r>
      <w:r w:rsidR="00682C21" w:rsidRPr="00F73A1C">
        <w:rPr>
          <w:rStyle w:val="background-details"/>
          <w:rFonts w:asciiTheme="minorHAnsi" w:hAnsiTheme="minorHAnsi" w:cstheme="minorHAnsi"/>
          <w:sz w:val="21"/>
          <w:szCs w:val="21"/>
        </w:rPr>
        <w:t>applications</w:t>
      </w:r>
      <w:r w:rsidR="003E5CC4">
        <w:rPr>
          <w:rStyle w:val="background-details"/>
          <w:rFonts w:asciiTheme="minorHAnsi" w:hAnsiTheme="minorHAnsi" w:cstheme="minorHAnsi"/>
          <w:sz w:val="21"/>
          <w:szCs w:val="21"/>
        </w:rPr>
        <w:t>, t</w:t>
      </w:r>
      <w:r w:rsidR="00406018" w:rsidRPr="00F73A1C">
        <w:rPr>
          <w:rStyle w:val="background-details"/>
          <w:rFonts w:asciiTheme="minorHAnsi" w:hAnsiTheme="minorHAnsi" w:cstheme="minorHAnsi"/>
          <w:sz w:val="21"/>
          <w:szCs w:val="21"/>
        </w:rPr>
        <w:t>hat is</w:t>
      </w:r>
      <w:r w:rsidR="00AD62EC" w:rsidRPr="00F73A1C">
        <w:rPr>
          <w:rStyle w:val="background-details"/>
          <w:rFonts w:asciiTheme="minorHAnsi" w:hAnsiTheme="minorHAnsi" w:cstheme="minorHAnsi"/>
          <w:sz w:val="21"/>
          <w:szCs w:val="21"/>
        </w:rPr>
        <w:t xml:space="preserve"> </w:t>
      </w:r>
      <w:r w:rsidR="007830FF" w:rsidRPr="00F73A1C">
        <w:rPr>
          <w:rStyle w:val="background-details"/>
          <w:rFonts w:asciiTheme="minorHAnsi" w:hAnsiTheme="minorHAnsi" w:cstheme="minorHAnsi"/>
          <w:sz w:val="21"/>
          <w:szCs w:val="21"/>
        </w:rPr>
        <w:t>a</w:t>
      </w:r>
      <w:r w:rsidR="007830FF">
        <w:rPr>
          <w:rStyle w:val="background-details"/>
          <w:rFonts w:asciiTheme="minorHAnsi" w:hAnsiTheme="minorHAnsi" w:cstheme="minorHAnsi"/>
          <w:sz w:val="21"/>
          <w:szCs w:val="21"/>
        </w:rPr>
        <w:t>ccessible</w:t>
      </w:r>
      <w:r w:rsidR="00A93E7E">
        <w:rPr>
          <w:rStyle w:val="background-details"/>
          <w:rFonts w:asciiTheme="minorHAnsi" w:hAnsiTheme="minorHAnsi" w:cstheme="minorHAnsi"/>
          <w:sz w:val="21"/>
          <w:szCs w:val="21"/>
        </w:rPr>
        <w:t xml:space="preserve"> to it consumers</w:t>
      </w:r>
      <w:r w:rsidR="00AC62F9" w:rsidRPr="00F73A1C">
        <w:rPr>
          <w:rStyle w:val="background-details"/>
          <w:rFonts w:asciiTheme="minorHAnsi" w:hAnsiTheme="minorHAnsi" w:cstheme="minorHAnsi"/>
          <w:sz w:val="21"/>
          <w:szCs w:val="21"/>
        </w:rPr>
        <w:t xml:space="preserve"> from </w:t>
      </w:r>
      <w:r w:rsidR="003C481A" w:rsidRPr="00F73A1C">
        <w:rPr>
          <w:rStyle w:val="background-details"/>
          <w:rFonts w:asciiTheme="minorHAnsi" w:hAnsiTheme="minorHAnsi" w:cstheme="minorHAnsi"/>
          <w:sz w:val="21"/>
          <w:szCs w:val="21"/>
        </w:rPr>
        <w:t>mobile and desktop</w:t>
      </w:r>
      <w:r w:rsidR="00AD62EC" w:rsidRPr="00F73A1C">
        <w:rPr>
          <w:rStyle w:val="background-details"/>
          <w:rFonts w:asciiTheme="minorHAnsi" w:hAnsiTheme="minorHAnsi" w:cstheme="minorHAnsi"/>
          <w:sz w:val="21"/>
          <w:szCs w:val="21"/>
        </w:rPr>
        <w:t xml:space="preserve"> devices</w:t>
      </w:r>
      <w:r w:rsidR="00AE0A2E" w:rsidRPr="00F73A1C">
        <w:rPr>
          <w:rStyle w:val="background-details"/>
          <w:rFonts w:asciiTheme="minorHAnsi" w:hAnsiTheme="minorHAnsi" w:cstheme="minorHAnsi"/>
          <w:sz w:val="21"/>
          <w:szCs w:val="21"/>
        </w:rPr>
        <w:t>.</w:t>
      </w:r>
      <w:r w:rsidR="00B52951" w:rsidRPr="00F73A1C">
        <w:rPr>
          <w:rStyle w:val="background-details"/>
          <w:rFonts w:asciiTheme="minorHAnsi" w:hAnsiTheme="minorHAnsi" w:cstheme="minorHAnsi"/>
          <w:sz w:val="21"/>
          <w:szCs w:val="21"/>
        </w:rPr>
        <w:t xml:space="preserve"> </w:t>
      </w:r>
    </w:p>
    <w:p w:rsidR="00901F8E" w:rsidRPr="00F73A1C" w:rsidRDefault="00901F8E" w:rsidP="007F25D6">
      <w:pPr>
        <w:rPr>
          <w:rFonts w:asciiTheme="minorHAnsi" w:hAnsiTheme="minorHAnsi" w:cstheme="minorHAnsi"/>
          <w:sz w:val="10"/>
          <w:szCs w:val="10"/>
        </w:rPr>
      </w:pPr>
    </w:p>
    <w:p w:rsidR="00901F8E" w:rsidRPr="00F73A1C" w:rsidRDefault="00901F8E" w:rsidP="00901F8E">
      <w:pPr>
        <w:rPr>
          <w:rStyle w:val="background-details"/>
          <w:rFonts w:asciiTheme="minorHAnsi" w:hAnsiTheme="minorHAnsi" w:cstheme="minorHAnsi"/>
          <w:b/>
          <w:sz w:val="20"/>
          <w:szCs w:val="20"/>
        </w:rPr>
      </w:pPr>
      <w:r w:rsidRPr="00F73A1C">
        <w:rPr>
          <w:rFonts w:asciiTheme="minorHAnsi" w:hAnsiTheme="minorHAnsi" w:cstheme="minorHAnsi"/>
          <w:b/>
          <w:sz w:val="20"/>
          <w:szCs w:val="20"/>
        </w:rPr>
        <w:t>Early Access</w:t>
      </w:r>
    </w:p>
    <w:p w:rsidR="002560D6" w:rsidRPr="00F73A1C" w:rsidRDefault="00901F8E" w:rsidP="007F25D6">
      <w:pPr>
        <w:rPr>
          <w:rStyle w:val="background-details"/>
          <w:rFonts w:asciiTheme="minorHAnsi" w:hAnsiTheme="minorHAnsi" w:cstheme="minorHAnsi"/>
          <w:sz w:val="21"/>
          <w:szCs w:val="21"/>
        </w:rPr>
      </w:pPr>
      <w:r w:rsidRPr="00F73A1C">
        <w:rPr>
          <w:rStyle w:val="background-details"/>
          <w:rFonts w:asciiTheme="minorHAnsi" w:hAnsiTheme="minorHAnsi" w:cstheme="minorHAnsi"/>
          <w:sz w:val="21"/>
          <w:szCs w:val="21"/>
        </w:rPr>
        <w:t xml:space="preserve">Best in class, a more robust and fair alternative to the industry programs like pay day lending loans.  Customers </w:t>
      </w:r>
      <w:r w:rsidR="00747850" w:rsidRPr="00F73A1C">
        <w:rPr>
          <w:rStyle w:val="background-details"/>
          <w:rFonts w:asciiTheme="minorHAnsi" w:hAnsiTheme="minorHAnsi" w:cstheme="minorHAnsi"/>
          <w:sz w:val="21"/>
          <w:szCs w:val="21"/>
        </w:rPr>
        <w:t>now have</w:t>
      </w:r>
      <w:r w:rsidR="00471BA3" w:rsidRPr="00F73A1C">
        <w:rPr>
          <w:rStyle w:val="background-details"/>
          <w:rFonts w:asciiTheme="minorHAnsi" w:hAnsiTheme="minorHAnsi" w:cstheme="minorHAnsi"/>
          <w:sz w:val="21"/>
          <w:szCs w:val="21"/>
        </w:rPr>
        <w:t xml:space="preserve"> the</w:t>
      </w:r>
      <w:r w:rsidR="00AE0A2E" w:rsidRPr="00F73A1C">
        <w:rPr>
          <w:rStyle w:val="background-details"/>
          <w:rFonts w:asciiTheme="minorHAnsi" w:hAnsiTheme="minorHAnsi" w:cstheme="minorHAnsi"/>
          <w:sz w:val="21"/>
          <w:szCs w:val="21"/>
        </w:rPr>
        <w:t xml:space="preserve"> ability to</w:t>
      </w:r>
      <w:r w:rsidR="00066E0D" w:rsidRPr="00F73A1C">
        <w:rPr>
          <w:rStyle w:val="background-details"/>
          <w:rFonts w:asciiTheme="minorHAnsi" w:hAnsiTheme="minorHAnsi" w:cstheme="minorHAnsi"/>
          <w:sz w:val="21"/>
          <w:szCs w:val="21"/>
        </w:rPr>
        <w:t xml:space="preserve"> me</w:t>
      </w:r>
      <w:r w:rsidR="00AE0A2E" w:rsidRPr="00F73A1C">
        <w:rPr>
          <w:rStyle w:val="background-details"/>
          <w:rFonts w:asciiTheme="minorHAnsi" w:hAnsiTheme="minorHAnsi" w:cstheme="minorHAnsi"/>
          <w:sz w:val="21"/>
          <w:szCs w:val="21"/>
        </w:rPr>
        <w:t>et their</w:t>
      </w:r>
      <w:r w:rsidR="000A0C63" w:rsidRPr="00F73A1C">
        <w:rPr>
          <w:rStyle w:val="background-details"/>
          <w:rFonts w:asciiTheme="minorHAnsi" w:hAnsiTheme="minorHAnsi" w:cstheme="minorHAnsi"/>
          <w:sz w:val="21"/>
          <w:szCs w:val="21"/>
        </w:rPr>
        <w:t xml:space="preserve"> financial needs from and within a</w:t>
      </w:r>
      <w:r w:rsidR="002560D6" w:rsidRPr="00F73A1C">
        <w:rPr>
          <w:rStyle w:val="background-details"/>
          <w:rFonts w:asciiTheme="minorHAnsi" w:hAnsiTheme="minorHAnsi" w:cstheme="minorHAnsi"/>
          <w:sz w:val="21"/>
          <w:szCs w:val="21"/>
        </w:rPr>
        <w:t xml:space="preserve"> fair</w:t>
      </w:r>
      <w:r w:rsidR="000A0C63" w:rsidRPr="00F73A1C">
        <w:rPr>
          <w:rStyle w:val="background-details"/>
          <w:rFonts w:asciiTheme="minorHAnsi" w:hAnsiTheme="minorHAnsi" w:cstheme="minorHAnsi"/>
          <w:sz w:val="21"/>
          <w:szCs w:val="21"/>
        </w:rPr>
        <w:t xml:space="preserve"> </w:t>
      </w:r>
      <w:r w:rsidR="00066E0D" w:rsidRPr="00F73A1C">
        <w:rPr>
          <w:rStyle w:val="background-details"/>
          <w:rFonts w:asciiTheme="minorHAnsi" w:hAnsiTheme="minorHAnsi" w:cstheme="minorHAnsi"/>
          <w:sz w:val="21"/>
          <w:szCs w:val="21"/>
        </w:rPr>
        <w:t xml:space="preserve">secure digital </w:t>
      </w:r>
      <w:r w:rsidR="000A0C63" w:rsidRPr="00F73A1C">
        <w:rPr>
          <w:rStyle w:val="background-details"/>
          <w:rFonts w:asciiTheme="minorHAnsi" w:hAnsiTheme="minorHAnsi" w:cstheme="minorHAnsi"/>
          <w:sz w:val="21"/>
          <w:szCs w:val="21"/>
        </w:rPr>
        <w:t>experience</w:t>
      </w:r>
      <w:r w:rsidR="00AE0A2E" w:rsidRPr="00F73A1C">
        <w:rPr>
          <w:rStyle w:val="background-details"/>
          <w:rFonts w:asciiTheme="minorHAnsi" w:hAnsiTheme="minorHAnsi" w:cstheme="minorHAnsi"/>
          <w:sz w:val="21"/>
          <w:szCs w:val="21"/>
        </w:rPr>
        <w:t>,</w:t>
      </w:r>
      <w:r w:rsidR="000A0C63" w:rsidRPr="00F73A1C">
        <w:rPr>
          <w:rStyle w:val="background-details"/>
          <w:rFonts w:asciiTheme="minorHAnsi" w:hAnsiTheme="minorHAnsi" w:cstheme="minorHAnsi"/>
          <w:sz w:val="21"/>
          <w:szCs w:val="21"/>
        </w:rPr>
        <w:t xml:space="preserve"> effortl</w:t>
      </w:r>
      <w:r w:rsidR="006859D4" w:rsidRPr="00F73A1C">
        <w:rPr>
          <w:rStyle w:val="background-details"/>
          <w:rFonts w:asciiTheme="minorHAnsi" w:hAnsiTheme="minorHAnsi" w:cstheme="minorHAnsi"/>
          <w:sz w:val="21"/>
          <w:szCs w:val="21"/>
        </w:rPr>
        <w:t>ess</w:t>
      </w:r>
      <w:r w:rsidR="00471BA3" w:rsidRPr="00F73A1C">
        <w:rPr>
          <w:rStyle w:val="background-details"/>
          <w:rFonts w:asciiTheme="minorHAnsi" w:hAnsiTheme="minorHAnsi" w:cstheme="minorHAnsi"/>
          <w:sz w:val="21"/>
          <w:szCs w:val="21"/>
        </w:rPr>
        <w:t>ly</w:t>
      </w:r>
      <w:r w:rsidR="006859D4" w:rsidRPr="00F73A1C">
        <w:rPr>
          <w:rStyle w:val="background-details"/>
          <w:rFonts w:asciiTheme="minorHAnsi" w:hAnsiTheme="minorHAnsi" w:cstheme="minorHAnsi"/>
          <w:sz w:val="21"/>
          <w:szCs w:val="21"/>
        </w:rPr>
        <w:t xml:space="preserve"> and confidently</w:t>
      </w:r>
      <w:r w:rsidR="000A0C63" w:rsidRPr="00F73A1C">
        <w:rPr>
          <w:rStyle w:val="background-details"/>
          <w:rFonts w:asciiTheme="minorHAnsi" w:hAnsiTheme="minorHAnsi" w:cstheme="minorHAnsi"/>
          <w:sz w:val="21"/>
          <w:szCs w:val="21"/>
        </w:rPr>
        <w:t>.</w:t>
      </w:r>
      <w:r w:rsidR="00CF03E0" w:rsidRPr="00F73A1C">
        <w:rPr>
          <w:rStyle w:val="background-details"/>
          <w:rFonts w:asciiTheme="minorHAnsi" w:hAnsiTheme="minorHAnsi" w:cstheme="minorHAnsi"/>
          <w:sz w:val="21"/>
          <w:szCs w:val="21"/>
        </w:rPr>
        <w:t xml:space="preserve"> I developed responsive UIs</w:t>
      </w:r>
      <w:r w:rsidR="002560D6" w:rsidRPr="00F73A1C">
        <w:rPr>
          <w:rStyle w:val="background-details"/>
          <w:rFonts w:asciiTheme="minorHAnsi" w:hAnsiTheme="minorHAnsi" w:cstheme="minorHAnsi"/>
          <w:sz w:val="21"/>
          <w:szCs w:val="21"/>
        </w:rPr>
        <w:t xml:space="preserve"> components</w:t>
      </w:r>
      <w:r w:rsidR="002336B8" w:rsidRPr="00F73A1C">
        <w:rPr>
          <w:rStyle w:val="background-details"/>
          <w:rFonts w:asciiTheme="minorHAnsi" w:hAnsiTheme="minorHAnsi" w:cstheme="minorHAnsi"/>
          <w:sz w:val="21"/>
          <w:szCs w:val="21"/>
        </w:rPr>
        <w:t>,</w:t>
      </w:r>
      <w:r w:rsidR="00137053" w:rsidRPr="00F73A1C">
        <w:rPr>
          <w:rStyle w:val="background-details"/>
          <w:rFonts w:asciiTheme="minorHAnsi" w:hAnsiTheme="minorHAnsi" w:cstheme="minorHAnsi"/>
          <w:sz w:val="21"/>
          <w:szCs w:val="21"/>
        </w:rPr>
        <w:t xml:space="preserve"> </w:t>
      </w:r>
      <w:r w:rsidR="007830FF">
        <w:rPr>
          <w:rStyle w:val="background-details"/>
          <w:rFonts w:asciiTheme="minorHAnsi" w:hAnsiTheme="minorHAnsi" w:cstheme="minorHAnsi"/>
          <w:sz w:val="21"/>
          <w:szCs w:val="21"/>
        </w:rPr>
        <w:t>REST</w:t>
      </w:r>
      <w:r w:rsidR="00CF03E0" w:rsidRPr="00F73A1C">
        <w:rPr>
          <w:rStyle w:val="background-details"/>
          <w:rFonts w:asciiTheme="minorHAnsi" w:hAnsiTheme="minorHAnsi" w:cstheme="minorHAnsi"/>
          <w:sz w:val="21"/>
          <w:szCs w:val="21"/>
        </w:rPr>
        <w:t xml:space="preserve"> c</w:t>
      </w:r>
      <w:r w:rsidR="00AC62F9" w:rsidRPr="00F73A1C">
        <w:rPr>
          <w:rStyle w:val="background-details"/>
          <w:rFonts w:asciiTheme="minorHAnsi" w:hAnsiTheme="minorHAnsi" w:cstheme="minorHAnsi"/>
          <w:sz w:val="21"/>
          <w:szCs w:val="21"/>
        </w:rPr>
        <w:t>ontrollers</w:t>
      </w:r>
      <w:r w:rsidR="009C5EA1" w:rsidRPr="00F73A1C">
        <w:rPr>
          <w:rStyle w:val="background-details"/>
          <w:rFonts w:asciiTheme="minorHAnsi" w:hAnsiTheme="minorHAnsi" w:cstheme="minorHAnsi"/>
          <w:sz w:val="21"/>
          <w:szCs w:val="21"/>
        </w:rPr>
        <w:t xml:space="preserve">, </w:t>
      </w:r>
      <w:r w:rsidR="00F30CFE" w:rsidRPr="00F73A1C">
        <w:rPr>
          <w:rStyle w:val="background-details"/>
          <w:rFonts w:asciiTheme="minorHAnsi" w:hAnsiTheme="minorHAnsi" w:cstheme="minorHAnsi"/>
          <w:sz w:val="21"/>
          <w:szCs w:val="21"/>
        </w:rPr>
        <w:t>service layer impleme</w:t>
      </w:r>
      <w:r w:rsidR="009C5EA1" w:rsidRPr="00F73A1C">
        <w:rPr>
          <w:rStyle w:val="background-details"/>
          <w:rFonts w:asciiTheme="minorHAnsi" w:hAnsiTheme="minorHAnsi" w:cstheme="minorHAnsi"/>
          <w:sz w:val="21"/>
          <w:szCs w:val="21"/>
        </w:rPr>
        <w:t>ntations and interfaces</w:t>
      </w:r>
      <w:r w:rsidR="007830FF">
        <w:rPr>
          <w:rStyle w:val="background-details"/>
          <w:rFonts w:asciiTheme="minorHAnsi" w:hAnsiTheme="minorHAnsi" w:cstheme="minorHAnsi"/>
          <w:sz w:val="21"/>
          <w:szCs w:val="21"/>
        </w:rPr>
        <w:t>,</w:t>
      </w:r>
      <w:r w:rsidR="002336B8" w:rsidRPr="00F73A1C">
        <w:rPr>
          <w:rStyle w:val="background-details"/>
          <w:rFonts w:asciiTheme="minorHAnsi" w:hAnsiTheme="minorHAnsi" w:cstheme="minorHAnsi"/>
          <w:sz w:val="21"/>
          <w:szCs w:val="21"/>
        </w:rPr>
        <w:t xml:space="preserve"> delivery a rich enjoyable experience for both mobile and desktop </w:t>
      </w:r>
      <w:r w:rsidR="00F95AF2" w:rsidRPr="00F73A1C">
        <w:rPr>
          <w:rStyle w:val="background-details"/>
          <w:rFonts w:asciiTheme="minorHAnsi" w:hAnsiTheme="minorHAnsi" w:cstheme="minorHAnsi"/>
          <w:sz w:val="21"/>
          <w:szCs w:val="21"/>
        </w:rPr>
        <w:t>users’</w:t>
      </w:r>
      <w:r w:rsidR="002336B8" w:rsidRPr="00F73A1C">
        <w:rPr>
          <w:rStyle w:val="background-details"/>
          <w:rFonts w:asciiTheme="minorHAnsi" w:hAnsiTheme="minorHAnsi" w:cstheme="minorHAnsi"/>
          <w:sz w:val="21"/>
          <w:szCs w:val="21"/>
        </w:rPr>
        <w:t xml:space="preserve"> experience</w:t>
      </w:r>
      <w:r w:rsidR="007830FF">
        <w:rPr>
          <w:rStyle w:val="background-details"/>
          <w:rFonts w:asciiTheme="minorHAnsi" w:hAnsiTheme="minorHAnsi" w:cstheme="minorHAnsi"/>
          <w:sz w:val="21"/>
          <w:szCs w:val="21"/>
        </w:rPr>
        <w:t>s</w:t>
      </w:r>
      <w:r w:rsidR="000D0808">
        <w:rPr>
          <w:rStyle w:val="background-details"/>
          <w:rFonts w:asciiTheme="minorHAnsi" w:hAnsiTheme="minorHAnsi" w:cstheme="minorHAnsi"/>
          <w:sz w:val="21"/>
          <w:szCs w:val="21"/>
        </w:rPr>
        <w:t>.</w:t>
      </w:r>
    </w:p>
    <w:p w:rsidR="00137053" w:rsidRPr="00F73A1C" w:rsidRDefault="00137053" w:rsidP="007F25D6">
      <w:pPr>
        <w:rPr>
          <w:rStyle w:val="background-details"/>
          <w:rFonts w:asciiTheme="minorHAnsi" w:hAnsiTheme="minorHAnsi" w:cstheme="minorHAnsi"/>
          <w:sz w:val="12"/>
          <w:szCs w:val="12"/>
        </w:rPr>
      </w:pPr>
    </w:p>
    <w:p w:rsidR="00C06A73" w:rsidRPr="00F73A1C" w:rsidRDefault="00CD5DBB" w:rsidP="007F25D6">
      <w:pPr>
        <w:rPr>
          <w:rStyle w:val="background-details"/>
          <w:rFonts w:asciiTheme="minorHAnsi" w:hAnsiTheme="minorHAnsi" w:cstheme="minorHAnsi"/>
          <w:b/>
          <w:sz w:val="20"/>
          <w:szCs w:val="20"/>
        </w:rPr>
      </w:pPr>
      <w:r w:rsidRPr="00F73A1C">
        <w:rPr>
          <w:rStyle w:val="background-details"/>
          <w:rFonts w:asciiTheme="minorHAnsi" w:hAnsiTheme="minorHAnsi" w:cstheme="minorHAnsi"/>
          <w:b/>
          <w:sz w:val="20"/>
          <w:szCs w:val="20"/>
        </w:rPr>
        <w:t>Fiserv</w:t>
      </w:r>
      <w:r w:rsidR="002560D6" w:rsidRPr="00F73A1C">
        <w:rPr>
          <w:rStyle w:val="background-details"/>
          <w:rFonts w:asciiTheme="minorHAnsi" w:hAnsiTheme="minorHAnsi" w:cstheme="minorHAnsi"/>
          <w:b/>
          <w:sz w:val="20"/>
          <w:szCs w:val="20"/>
        </w:rPr>
        <w:t xml:space="preserve"> Funding – </w:t>
      </w:r>
      <w:proofErr w:type="gramStart"/>
      <w:r w:rsidR="002560D6" w:rsidRPr="00F73A1C">
        <w:rPr>
          <w:rStyle w:val="background-details"/>
          <w:rFonts w:asciiTheme="minorHAnsi" w:hAnsiTheme="minorHAnsi" w:cstheme="minorHAnsi"/>
          <w:b/>
          <w:sz w:val="20"/>
          <w:szCs w:val="20"/>
        </w:rPr>
        <w:t>A</w:t>
      </w:r>
      <w:proofErr w:type="gramEnd"/>
      <w:r w:rsidR="002560D6" w:rsidRPr="00F73A1C">
        <w:rPr>
          <w:rStyle w:val="background-details"/>
          <w:rFonts w:asciiTheme="minorHAnsi" w:hAnsiTheme="minorHAnsi" w:cstheme="minorHAnsi"/>
          <w:b/>
          <w:sz w:val="20"/>
          <w:szCs w:val="20"/>
        </w:rPr>
        <w:t xml:space="preserve"> real time fund now option</w:t>
      </w:r>
      <w:r w:rsidR="00814F20">
        <w:rPr>
          <w:rStyle w:val="background-details"/>
          <w:rFonts w:asciiTheme="minorHAnsi" w:hAnsiTheme="minorHAnsi" w:cstheme="minorHAnsi"/>
          <w:b/>
          <w:sz w:val="20"/>
          <w:szCs w:val="20"/>
        </w:rPr>
        <w:t xml:space="preserve"> use of DataPower</w:t>
      </w:r>
    </w:p>
    <w:p w:rsidR="00CF03E0" w:rsidRPr="00F73A1C" w:rsidRDefault="00CF03E0" w:rsidP="007F25D6">
      <w:pPr>
        <w:rPr>
          <w:rStyle w:val="background-details"/>
          <w:rFonts w:asciiTheme="minorHAnsi" w:hAnsiTheme="minorHAnsi" w:cstheme="minorHAnsi"/>
          <w:sz w:val="21"/>
          <w:szCs w:val="21"/>
        </w:rPr>
      </w:pPr>
      <w:r w:rsidRPr="00F73A1C">
        <w:rPr>
          <w:rStyle w:val="background-details"/>
          <w:rFonts w:asciiTheme="minorHAnsi" w:hAnsiTheme="minorHAnsi" w:cstheme="minorHAnsi"/>
          <w:sz w:val="21"/>
          <w:szCs w:val="21"/>
        </w:rPr>
        <w:t xml:space="preserve">I developed </w:t>
      </w:r>
      <w:r w:rsidR="00294580" w:rsidRPr="00F73A1C">
        <w:rPr>
          <w:rStyle w:val="background-details"/>
          <w:rFonts w:asciiTheme="minorHAnsi" w:hAnsiTheme="minorHAnsi" w:cstheme="minorHAnsi"/>
          <w:sz w:val="21"/>
          <w:szCs w:val="21"/>
        </w:rPr>
        <w:t>responsive UI</w:t>
      </w:r>
      <w:r w:rsidR="00094126" w:rsidRPr="00F73A1C">
        <w:rPr>
          <w:rStyle w:val="background-details"/>
          <w:rFonts w:asciiTheme="minorHAnsi" w:hAnsiTheme="minorHAnsi" w:cstheme="minorHAnsi"/>
          <w:sz w:val="21"/>
          <w:szCs w:val="21"/>
        </w:rPr>
        <w:t xml:space="preserve">, enterprise </w:t>
      </w:r>
      <w:r w:rsidR="0093627A">
        <w:rPr>
          <w:rStyle w:val="background-details"/>
          <w:rFonts w:asciiTheme="minorHAnsi" w:hAnsiTheme="minorHAnsi" w:cstheme="minorHAnsi"/>
          <w:sz w:val="21"/>
          <w:szCs w:val="21"/>
        </w:rPr>
        <w:t>REST</w:t>
      </w:r>
      <w:r w:rsidR="007830FF">
        <w:rPr>
          <w:rStyle w:val="background-details"/>
          <w:rFonts w:asciiTheme="minorHAnsi" w:hAnsiTheme="minorHAnsi" w:cstheme="minorHAnsi"/>
          <w:sz w:val="21"/>
          <w:szCs w:val="21"/>
        </w:rPr>
        <w:t xml:space="preserve"> </w:t>
      </w:r>
      <w:r w:rsidR="00094126" w:rsidRPr="00F73A1C">
        <w:rPr>
          <w:rStyle w:val="background-details"/>
          <w:rFonts w:asciiTheme="minorHAnsi" w:hAnsiTheme="minorHAnsi" w:cstheme="minorHAnsi"/>
          <w:sz w:val="21"/>
          <w:szCs w:val="21"/>
        </w:rPr>
        <w:t>APIs and backend s</w:t>
      </w:r>
      <w:r w:rsidR="00A97B00" w:rsidRPr="00F73A1C">
        <w:rPr>
          <w:rStyle w:val="background-details"/>
          <w:rFonts w:asciiTheme="minorHAnsi" w:hAnsiTheme="minorHAnsi" w:cstheme="minorHAnsi"/>
          <w:sz w:val="21"/>
          <w:szCs w:val="21"/>
        </w:rPr>
        <w:t>ervice</w:t>
      </w:r>
      <w:r w:rsidR="00AD62EC" w:rsidRPr="00F73A1C">
        <w:rPr>
          <w:rStyle w:val="background-details"/>
          <w:rFonts w:asciiTheme="minorHAnsi" w:hAnsiTheme="minorHAnsi" w:cstheme="minorHAnsi"/>
          <w:sz w:val="21"/>
          <w:szCs w:val="21"/>
        </w:rPr>
        <w:t>s integrate</w:t>
      </w:r>
      <w:r w:rsidR="00650E49" w:rsidRPr="00F73A1C">
        <w:rPr>
          <w:rStyle w:val="background-details"/>
          <w:rFonts w:asciiTheme="minorHAnsi" w:hAnsiTheme="minorHAnsi" w:cstheme="minorHAnsi"/>
          <w:sz w:val="21"/>
          <w:szCs w:val="21"/>
        </w:rPr>
        <w:t>d</w:t>
      </w:r>
      <w:r w:rsidR="00AD62EC" w:rsidRPr="00F73A1C">
        <w:rPr>
          <w:rStyle w:val="background-details"/>
          <w:rFonts w:asciiTheme="minorHAnsi" w:hAnsiTheme="minorHAnsi" w:cstheme="minorHAnsi"/>
          <w:sz w:val="21"/>
          <w:szCs w:val="21"/>
        </w:rPr>
        <w:t xml:space="preserve"> with the</w:t>
      </w:r>
      <w:r w:rsidR="00650E49" w:rsidRPr="00F73A1C">
        <w:rPr>
          <w:rStyle w:val="background-details"/>
          <w:rFonts w:asciiTheme="minorHAnsi" w:hAnsiTheme="minorHAnsi" w:cstheme="minorHAnsi"/>
          <w:sz w:val="21"/>
          <w:szCs w:val="21"/>
        </w:rPr>
        <w:t xml:space="preserve"> t</w:t>
      </w:r>
      <w:r w:rsidRPr="00F73A1C">
        <w:rPr>
          <w:rStyle w:val="background-details"/>
          <w:rFonts w:asciiTheme="minorHAnsi" w:hAnsiTheme="minorHAnsi" w:cstheme="minorHAnsi"/>
          <w:sz w:val="21"/>
          <w:szCs w:val="21"/>
        </w:rPr>
        <w:t>rusted Fiserv response</w:t>
      </w:r>
      <w:r w:rsidR="00471BA3" w:rsidRPr="00F73A1C">
        <w:rPr>
          <w:rStyle w:val="background-details"/>
          <w:rFonts w:asciiTheme="minorHAnsi" w:hAnsiTheme="minorHAnsi" w:cstheme="minorHAnsi"/>
          <w:sz w:val="21"/>
          <w:szCs w:val="21"/>
        </w:rPr>
        <w:t>s</w:t>
      </w:r>
      <w:r w:rsidR="00650E49" w:rsidRPr="00F73A1C">
        <w:rPr>
          <w:rStyle w:val="background-details"/>
          <w:rFonts w:asciiTheme="minorHAnsi" w:hAnsiTheme="minorHAnsi" w:cstheme="minorHAnsi"/>
          <w:sz w:val="21"/>
          <w:szCs w:val="21"/>
        </w:rPr>
        <w:t>. Responses</w:t>
      </w:r>
      <w:r w:rsidR="00AD62EC" w:rsidRPr="00F73A1C">
        <w:rPr>
          <w:rStyle w:val="background-details"/>
          <w:rFonts w:asciiTheme="minorHAnsi" w:hAnsiTheme="minorHAnsi" w:cstheme="minorHAnsi"/>
          <w:sz w:val="21"/>
          <w:szCs w:val="21"/>
        </w:rPr>
        <w:t xml:space="preserve"> consumed</w:t>
      </w:r>
      <w:r w:rsidR="009C5EA1" w:rsidRPr="00F73A1C">
        <w:rPr>
          <w:rStyle w:val="background-details"/>
          <w:rFonts w:asciiTheme="minorHAnsi" w:hAnsiTheme="minorHAnsi" w:cstheme="minorHAnsi"/>
          <w:sz w:val="21"/>
          <w:szCs w:val="21"/>
        </w:rPr>
        <w:t xml:space="preserve"> to</w:t>
      </w:r>
      <w:r w:rsidRPr="00F73A1C">
        <w:rPr>
          <w:rStyle w:val="background-details"/>
          <w:rFonts w:asciiTheme="minorHAnsi" w:hAnsiTheme="minorHAnsi" w:cstheme="minorHAnsi"/>
          <w:sz w:val="21"/>
          <w:szCs w:val="21"/>
        </w:rPr>
        <w:t xml:space="preserve"> </w:t>
      </w:r>
      <w:r w:rsidR="009C5EA1" w:rsidRPr="00F73A1C">
        <w:rPr>
          <w:rStyle w:val="background-details"/>
          <w:rFonts w:asciiTheme="minorHAnsi" w:hAnsiTheme="minorHAnsi" w:cstheme="minorHAnsi"/>
          <w:sz w:val="21"/>
          <w:szCs w:val="21"/>
        </w:rPr>
        <w:t>generate</w:t>
      </w:r>
      <w:r w:rsidRPr="00F73A1C">
        <w:rPr>
          <w:rStyle w:val="background-details"/>
          <w:rFonts w:asciiTheme="minorHAnsi" w:hAnsiTheme="minorHAnsi" w:cstheme="minorHAnsi"/>
          <w:sz w:val="21"/>
          <w:szCs w:val="21"/>
        </w:rPr>
        <w:t xml:space="preserve"> appropriate responses for the UI displays. Client applications </w:t>
      </w:r>
      <w:r w:rsidR="002560D6" w:rsidRPr="00F73A1C">
        <w:rPr>
          <w:rStyle w:val="background-details"/>
          <w:rFonts w:asciiTheme="minorHAnsi" w:hAnsiTheme="minorHAnsi" w:cstheme="minorHAnsi"/>
          <w:sz w:val="21"/>
          <w:szCs w:val="21"/>
        </w:rPr>
        <w:t>are process</w:t>
      </w:r>
      <w:r w:rsidR="00F06E8C" w:rsidRPr="00F73A1C">
        <w:rPr>
          <w:rStyle w:val="background-details"/>
          <w:rFonts w:asciiTheme="minorHAnsi" w:hAnsiTheme="minorHAnsi" w:cstheme="minorHAnsi"/>
          <w:sz w:val="21"/>
          <w:szCs w:val="21"/>
        </w:rPr>
        <w:t xml:space="preserve"> in real-time to create a</w:t>
      </w:r>
      <w:r w:rsidRPr="00F73A1C">
        <w:rPr>
          <w:rStyle w:val="background-details"/>
          <w:rFonts w:asciiTheme="minorHAnsi" w:hAnsiTheme="minorHAnsi" w:cstheme="minorHAnsi"/>
          <w:sz w:val="21"/>
          <w:szCs w:val="21"/>
        </w:rPr>
        <w:t xml:space="preserve"> vibrant</w:t>
      </w:r>
      <w:r w:rsidR="00294580" w:rsidRPr="00F73A1C">
        <w:rPr>
          <w:rStyle w:val="background-details"/>
          <w:rFonts w:asciiTheme="minorHAnsi" w:hAnsiTheme="minorHAnsi" w:cstheme="minorHAnsi"/>
          <w:sz w:val="21"/>
          <w:szCs w:val="21"/>
        </w:rPr>
        <w:t>, timely</w:t>
      </w:r>
      <w:r w:rsidRPr="00F73A1C">
        <w:rPr>
          <w:rStyle w:val="background-details"/>
          <w:rFonts w:asciiTheme="minorHAnsi" w:hAnsiTheme="minorHAnsi" w:cstheme="minorHAnsi"/>
          <w:sz w:val="21"/>
          <w:szCs w:val="21"/>
        </w:rPr>
        <w:t xml:space="preserve"> and</w:t>
      </w:r>
      <w:r w:rsidR="002560D6" w:rsidRPr="00F73A1C">
        <w:rPr>
          <w:rStyle w:val="background-details"/>
          <w:rFonts w:asciiTheme="minorHAnsi" w:hAnsiTheme="minorHAnsi" w:cstheme="minorHAnsi"/>
          <w:sz w:val="21"/>
          <w:szCs w:val="21"/>
        </w:rPr>
        <w:t xml:space="preserve"> </w:t>
      </w:r>
      <w:r w:rsidR="00294580" w:rsidRPr="00F73A1C">
        <w:rPr>
          <w:rStyle w:val="background-details"/>
          <w:rFonts w:asciiTheme="minorHAnsi" w:hAnsiTheme="minorHAnsi" w:cstheme="minorHAnsi"/>
          <w:sz w:val="21"/>
          <w:szCs w:val="21"/>
        </w:rPr>
        <w:t xml:space="preserve">satisfying </w:t>
      </w:r>
      <w:r w:rsidR="002560D6" w:rsidRPr="00F73A1C">
        <w:rPr>
          <w:rStyle w:val="background-details"/>
          <w:rFonts w:asciiTheme="minorHAnsi" w:hAnsiTheme="minorHAnsi" w:cstheme="minorHAnsi"/>
          <w:sz w:val="21"/>
          <w:szCs w:val="21"/>
        </w:rPr>
        <w:t>experience with</w:t>
      </w:r>
      <w:r w:rsidR="001D3558" w:rsidRPr="00F73A1C">
        <w:rPr>
          <w:rStyle w:val="background-details"/>
          <w:rFonts w:asciiTheme="minorHAnsi" w:hAnsiTheme="minorHAnsi" w:cstheme="minorHAnsi"/>
          <w:sz w:val="21"/>
          <w:szCs w:val="21"/>
        </w:rPr>
        <w:t xml:space="preserve"> the</w:t>
      </w:r>
      <w:r w:rsidR="002560D6" w:rsidRPr="00F73A1C">
        <w:rPr>
          <w:rStyle w:val="background-details"/>
          <w:rFonts w:asciiTheme="minorHAnsi" w:hAnsiTheme="minorHAnsi" w:cstheme="minorHAnsi"/>
          <w:sz w:val="21"/>
          <w:szCs w:val="21"/>
        </w:rPr>
        <w:t xml:space="preserve"> excellence</w:t>
      </w:r>
      <w:r w:rsidR="00F06E8C" w:rsidRPr="00F73A1C">
        <w:rPr>
          <w:rStyle w:val="background-details"/>
          <w:rFonts w:asciiTheme="minorHAnsi" w:hAnsiTheme="minorHAnsi" w:cstheme="minorHAnsi"/>
          <w:sz w:val="21"/>
          <w:szCs w:val="21"/>
        </w:rPr>
        <w:t xml:space="preserve"> customers</w:t>
      </w:r>
      <w:r w:rsidR="009C5EA1" w:rsidRPr="00F73A1C">
        <w:rPr>
          <w:rStyle w:val="background-details"/>
          <w:rFonts w:asciiTheme="minorHAnsi" w:hAnsiTheme="minorHAnsi" w:cstheme="minorHAnsi"/>
          <w:sz w:val="21"/>
          <w:szCs w:val="21"/>
        </w:rPr>
        <w:t xml:space="preserve"> </w:t>
      </w:r>
      <w:r w:rsidR="00471BA3" w:rsidRPr="00F73A1C">
        <w:rPr>
          <w:rStyle w:val="background-details"/>
          <w:rFonts w:asciiTheme="minorHAnsi" w:hAnsiTheme="minorHAnsi" w:cstheme="minorHAnsi"/>
          <w:sz w:val="21"/>
          <w:szCs w:val="21"/>
        </w:rPr>
        <w:t>come to expect.</w:t>
      </w:r>
      <w:r w:rsidR="001D3558" w:rsidRPr="00F73A1C">
        <w:rPr>
          <w:rStyle w:val="background-details"/>
          <w:rFonts w:asciiTheme="minorHAnsi" w:hAnsiTheme="minorHAnsi" w:cstheme="minorHAnsi"/>
          <w:sz w:val="21"/>
          <w:szCs w:val="21"/>
        </w:rPr>
        <w:t xml:space="preserve">  I </w:t>
      </w:r>
      <w:r w:rsidR="00A97B00" w:rsidRPr="00F73A1C">
        <w:rPr>
          <w:rStyle w:val="background-details"/>
          <w:rFonts w:asciiTheme="minorHAnsi" w:hAnsiTheme="minorHAnsi" w:cstheme="minorHAnsi"/>
          <w:sz w:val="21"/>
          <w:szCs w:val="21"/>
        </w:rPr>
        <w:t xml:space="preserve">also </w:t>
      </w:r>
      <w:r w:rsidR="008875A1" w:rsidRPr="00F73A1C">
        <w:rPr>
          <w:rStyle w:val="background-details"/>
          <w:rFonts w:asciiTheme="minorHAnsi" w:hAnsiTheme="minorHAnsi" w:cstheme="minorHAnsi"/>
          <w:sz w:val="21"/>
          <w:szCs w:val="21"/>
        </w:rPr>
        <w:t>refactored</w:t>
      </w:r>
      <w:r w:rsidR="001D3558" w:rsidRPr="00F73A1C">
        <w:rPr>
          <w:rStyle w:val="background-details"/>
          <w:rFonts w:asciiTheme="minorHAnsi" w:hAnsiTheme="minorHAnsi" w:cstheme="minorHAnsi"/>
          <w:sz w:val="21"/>
          <w:szCs w:val="21"/>
        </w:rPr>
        <w:t xml:space="preserve"> the entire UI application </w:t>
      </w:r>
      <w:r w:rsidR="006F237D" w:rsidRPr="00F73A1C">
        <w:rPr>
          <w:rStyle w:val="background-details"/>
          <w:rFonts w:asciiTheme="minorHAnsi" w:hAnsiTheme="minorHAnsi" w:cstheme="minorHAnsi"/>
          <w:sz w:val="21"/>
          <w:szCs w:val="21"/>
        </w:rPr>
        <w:t xml:space="preserve">html </w:t>
      </w:r>
      <w:r w:rsidR="001D3558" w:rsidRPr="00F73A1C">
        <w:rPr>
          <w:rStyle w:val="background-details"/>
          <w:rFonts w:asciiTheme="minorHAnsi" w:hAnsiTheme="minorHAnsi" w:cstheme="minorHAnsi"/>
          <w:sz w:val="21"/>
          <w:szCs w:val="21"/>
        </w:rPr>
        <w:t>table layout</w:t>
      </w:r>
      <w:r w:rsidR="00814F20">
        <w:rPr>
          <w:rStyle w:val="background-details"/>
          <w:rFonts w:asciiTheme="minorHAnsi" w:hAnsiTheme="minorHAnsi" w:cstheme="minorHAnsi"/>
          <w:sz w:val="21"/>
          <w:szCs w:val="21"/>
        </w:rPr>
        <w:t>, using DIVs and, media</w:t>
      </w:r>
      <w:r w:rsidR="001D3558" w:rsidRPr="00F73A1C">
        <w:rPr>
          <w:rStyle w:val="background-details"/>
          <w:rFonts w:asciiTheme="minorHAnsi" w:hAnsiTheme="minorHAnsi" w:cstheme="minorHAnsi"/>
          <w:sz w:val="21"/>
          <w:szCs w:val="21"/>
        </w:rPr>
        <w:t xml:space="preserve"> with</w:t>
      </w:r>
      <w:r w:rsidR="009C5EA1" w:rsidRPr="00F73A1C">
        <w:rPr>
          <w:rStyle w:val="background-details"/>
          <w:rFonts w:asciiTheme="minorHAnsi" w:hAnsiTheme="minorHAnsi" w:cstheme="minorHAnsi"/>
          <w:sz w:val="21"/>
          <w:szCs w:val="21"/>
        </w:rPr>
        <w:t xml:space="preserve"> a</w:t>
      </w:r>
      <w:r w:rsidR="001D3558" w:rsidRPr="00F73A1C">
        <w:rPr>
          <w:rStyle w:val="background-details"/>
          <w:rFonts w:asciiTheme="minorHAnsi" w:hAnsiTheme="minorHAnsi" w:cstheme="minorHAnsi"/>
          <w:sz w:val="21"/>
          <w:szCs w:val="21"/>
        </w:rPr>
        <w:t xml:space="preserve"> m</w:t>
      </w:r>
      <w:r w:rsidR="00A97B00" w:rsidRPr="00F73A1C">
        <w:rPr>
          <w:rStyle w:val="background-details"/>
          <w:rFonts w:asciiTheme="minorHAnsi" w:hAnsiTheme="minorHAnsi" w:cstheme="minorHAnsi"/>
          <w:sz w:val="21"/>
          <w:szCs w:val="21"/>
        </w:rPr>
        <w:t>obile first design approach</w:t>
      </w:r>
      <w:r w:rsidR="0093627A">
        <w:rPr>
          <w:rStyle w:val="background-details"/>
          <w:rFonts w:asciiTheme="minorHAnsi" w:hAnsiTheme="minorHAnsi" w:cstheme="minorHAnsi"/>
          <w:sz w:val="21"/>
          <w:szCs w:val="21"/>
        </w:rPr>
        <w:t>,</w:t>
      </w:r>
      <w:r w:rsidR="00A97B00" w:rsidRPr="00F73A1C">
        <w:rPr>
          <w:rStyle w:val="background-details"/>
          <w:rFonts w:asciiTheme="minorHAnsi" w:hAnsiTheme="minorHAnsi" w:cstheme="minorHAnsi"/>
          <w:sz w:val="21"/>
          <w:szCs w:val="21"/>
        </w:rPr>
        <w:t xml:space="preserve"> making</w:t>
      </w:r>
      <w:r w:rsidR="00F06E8C" w:rsidRPr="00F73A1C">
        <w:rPr>
          <w:rStyle w:val="background-details"/>
          <w:rFonts w:asciiTheme="minorHAnsi" w:hAnsiTheme="minorHAnsi" w:cstheme="minorHAnsi"/>
          <w:sz w:val="21"/>
          <w:szCs w:val="21"/>
        </w:rPr>
        <w:t xml:space="preserve"> for a</w:t>
      </w:r>
      <w:r w:rsidR="00A97B00" w:rsidRPr="00F73A1C">
        <w:rPr>
          <w:rStyle w:val="background-details"/>
          <w:rFonts w:asciiTheme="minorHAnsi" w:hAnsiTheme="minorHAnsi" w:cstheme="minorHAnsi"/>
          <w:sz w:val="21"/>
          <w:szCs w:val="21"/>
        </w:rPr>
        <w:t xml:space="preserve"> more responsive presentation.</w:t>
      </w:r>
    </w:p>
    <w:p w:rsidR="00137053" w:rsidRPr="00F73A1C" w:rsidRDefault="00137053" w:rsidP="005C6A42">
      <w:pPr>
        <w:rPr>
          <w:rFonts w:asciiTheme="minorHAnsi" w:hAnsiTheme="minorHAnsi" w:cstheme="minorHAnsi"/>
          <w:b/>
          <w:sz w:val="10"/>
          <w:szCs w:val="10"/>
        </w:rPr>
      </w:pPr>
    </w:p>
    <w:p w:rsidR="005C6A42" w:rsidRPr="00F73A1C" w:rsidRDefault="005C6A42" w:rsidP="005C6A42">
      <w:pPr>
        <w:rPr>
          <w:rFonts w:asciiTheme="minorHAnsi" w:hAnsiTheme="minorHAnsi" w:cstheme="minorHAnsi"/>
          <w:b/>
          <w:sz w:val="21"/>
          <w:szCs w:val="21"/>
        </w:rPr>
      </w:pPr>
      <w:r w:rsidRPr="00F73A1C">
        <w:rPr>
          <w:rFonts w:asciiTheme="minorHAnsi" w:hAnsiTheme="minorHAnsi" w:cstheme="minorHAnsi"/>
          <w:b/>
          <w:sz w:val="21"/>
          <w:szCs w:val="21"/>
        </w:rPr>
        <w:t>JPMorgan Chase, Columbus, Ohio</w:t>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Pr="00F73A1C">
        <w:rPr>
          <w:rFonts w:asciiTheme="minorHAnsi" w:hAnsiTheme="minorHAnsi" w:cstheme="minorHAnsi"/>
          <w:b/>
          <w:sz w:val="21"/>
          <w:szCs w:val="21"/>
        </w:rPr>
        <w:tab/>
      </w:r>
      <w:r w:rsidR="00D22112" w:rsidRPr="00F73A1C">
        <w:rPr>
          <w:rFonts w:asciiTheme="minorHAnsi" w:hAnsiTheme="minorHAnsi" w:cstheme="minorHAnsi"/>
          <w:b/>
          <w:sz w:val="21"/>
          <w:szCs w:val="21"/>
        </w:rPr>
        <w:t>2014</w:t>
      </w:r>
      <w:r w:rsidR="000C6EAC" w:rsidRPr="00F73A1C">
        <w:rPr>
          <w:rFonts w:asciiTheme="minorHAnsi" w:hAnsiTheme="minorHAnsi" w:cstheme="minorHAnsi"/>
          <w:b/>
          <w:sz w:val="21"/>
          <w:szCs w:val="21"/>
        </w:rPr>
        <w:t xml:space="preserve"> – 2017</w:t>
      </w:r>
    </w:p>
    <w:p w:rsidR="005C6A42" w:rsidRPr="00F73A1C" w:rsidRDefault="005C6A42" w:rsidP="005C6A42">
      <w:pPr>
        <w:rPr>
          <w:rFonts w:asciiTheme="minorHAnsi" w:hAnsiTheme="minorHAnsi" w:cstheme="minorHAnsi"/>
          <w:b/>
          <w:sz w:val="21"/>
          <w:szCs w:val="21"/>
        </w:rPr>
      </w:pPr>
      <w:r w:rsidRPr="00F73A1C">
        <w:rPr>
          <w:rFonts w:asciiTheme="minorHAnsi" w:hAnsiTheme="minorHAnsi" w:cstheme="minorHAnsi"/>
          <w:b/>
          <w:sz w:val="21"/>
          <w:szCs w:val="21"/>
        </w:rPr>
        <w:tab/>
        <w:t>Senior Software IT Application Developer</w:t>
      </w:r>
      <w:r w:rsidR="0094042A" w:rsidRPr="00F73A1C">
        <w:rPr>
          <w:rFonts w:asciiTheme="minorHAnsi" w:hAnsiTheme="minorHAnsi" w:cstheme="minorHAnsi"/>
          <w:b/>
          <w:sz w:val="21"/>
          <w:szCs w:val="21"/>
        </w:rPr>
        <w:t xml:space="preserve">, 2016 </w:t>
      </w:r>
      <w:r w:rsidR="00244AA7" w:rsidRPr="00F73A1C">
        <w:rPr>
          <w:rFonts w:asciiTheme="minorHAnsi" w:hAnsiTheme="minorHAnsi" w:cstheme="minorHAnsi"/>
          <w:b/>
          <w:sz w:val="21"/>
          <w:szCs w:val="21"/>
        </w:rPr>
        <w:t xml:space="preserve">– </w:t>
      </w:r>
      <w:r w:rsidR="0094042A" w:rsidRPr="00F73A1C">
        <w:rPr>
          <w:rFonts w:asciiTheme="minorHAnsi" w:hAnsiTheme="minorHAnsi" w:cstheme="minorHAnsi"/>
          <w:b/>
          <w:sz w:val="21"/>
          <w:szCs w:val="21"/>
        </w:rPr>
        <w:t>2017</w:t>
      </w:r>
    </w:p>
    <w:p w:rsidR="003730AC" w:rsidRPr="00F73A1C" w:rsidRDefault="00127D3C" w:rsidP="00A75513">
      <w:pPr>
        <w:rPr>
          <w:rFonts w:asciiTheme="minorHAnsi" w:eastAsia="Times New Roman" w:hAnsiTheme="minorHAnsi" w:cstheme="minorHAnsi"/>
          <w:sz w:val="21"/>
          <w:szCs w:val="21"/>
        </w:rPr>
      </w:pPr>
      <w:r w:rsidRPr="00F73A1C">
        <w:rPr>
          <w:rFonts w:asciiTheme="minorHAnsi" w:eastAsia="Times New Roman" w:hAnsiTheme="minorHAnsi" w:cstheme="minorHAnsi"/>
          <w:sz w:val="21"/>
          <w:szCs w:val="21"/>
        </w:rPr>
        <w:t>Global Identity and Access Management (GIAM) organization within CTR provides access c</w:t>
      </w:r>
      <w:r w:rsidR="00752862" w:rsidRPr="00F73A1C">
        <w:rPr>
          <w:rFonts w:asciiTheme="minorHAnsi" w:eastAsia="Times New Roman" w:hAnsiTheme="minorHAnsi" w:cstheme="minorHAnsi"/>
          <w:sz w:val="21"/>
          <w:szCs w:val="21"/>
        </w:rPr>
        <w:t>ontrol governance and Identity s</w:t>
      </w:r>
      <w:r w:rsidRPr="00F73A1C">
        <w:rPr>
          <w:rFonts w:asciiTheme="minorHAnsi" w:eastAsia="Times New Roman" w:hAnsiTheme="minorHAnsi" w:cstheme="minorHAnsi"/>
          <w:sz w:val="21"/>
          <w:szCs w:val="21"/>
        </w:rPr>
        <w:t>ervices fo</w:t>
      </w:r>
      <w:r w:rsidR="00CF7B21" w:rsidRPr="00F73A1C">
        <w:rPr>
          <w:rFonts w:asciiTheme="minorHAnsi" w:eastAsia="Times New Roman" w:hAnsiTheme="minorHAnsi" w:cstheme="minorHAnsi"/>
          <w:sz w:val="21"/>
          <w:szCs w:val="21"/>
        </w:rPr>
        <w:t xml:space="preserve">r all lines of </w:t>
      </w:r>
      <w:r w:rsidR="000D2239" w:rsidRPr="00F73A1C">
        <w:rPr>
          <w:rFonts w:asciiTheme="minorHAnsi" w:eastAsia="Times New Roman" w:hAnsiTheme="minorHAnsi" w:cstheme="minorHAnsi"/>
          <w:sz w:val="21"/>
          <w:szCs w:val="21"/>
        </w:rPr>
        <w:t>business (LO</w:t>
      </w:r>
      <w:r w:rsidR="00CF7B21" w:rsidRPr="00F73A1C">
        <w:rPr>
          <w:rFonts w:asciiTheme="minorHAnsi" w:eastAsia="Times New Roman" w:hAnsiTheme="minorHAnsi" w:cstheme="minorHAnsi"/>
          <w:sz w:val="21"/>
          <w:szCs w:val="21"/>
        </w:rPr>
        <w:t xml:space="preserve">Bs) </w:t>
      </w:r>
      <w:r w:rsidR="006A30B8" w:rsidRPr="00F73A1C">
        <w:rPr>
          <w:rFonts w:asciiTheme="minorHAnsi" w:eastAsia="Times New Roman" w:hAnsiTheme="minorHAnsi" w:cstheme="minorHAnsi"/>
          <w:sz w:val="21"/>
          <w:szCs w:val="21"/>
        </w:rPr>
        <w:t>globally, providing the right access, to the right people, at the right time, for all.</w:t>
      </w:r>
    </w:p>
    <w:p w:rsidR="006A30B8" w:rsidRPr="00F73A1C" w:rsidRDefault="006A30B8" w:rsidP="00A75513">
      <w:pPr>
        <w:rPr>
          <w:rFonts w:asciiTheme="minorHAnsi" w:hAnsiTheme="minorHAnsi" w:cstheme="minorHAnsi"/>
          <w:b/>
          <w:sz w:val="10"/>
          <w:szCs w:val="10"/>
        </w:rPr>
      </w:pPr>
    </w:p>
    <w:p w:rsidR="00A75513" w:rsidRPr="00F73A1C" w:rsidRDefault="00A75513" w:rsidP="00A75513">
      <w:pPr>
        <w:rPr>
          <w:rFonts w:asciiTheme="minorHAnsi" w:hAnsiTheme="minorHAnsi" w:cstheme="minorHAnsi"/>
          <w:b/>
          <w:sz w:val="21"/>
          <w:szCs w:val="21"/>
        </w:rPr>
      </w:pPr>
      <w:r w:rsidRPr="00F73A1C">
        <w:rPr>
          <w:rFonts w:asciiTheme="minorHAnsi" w:hAnsiTheme="minorHAnsi" w:cstheme="minorHAnsi"/>
          <w:b/>
          <w:sz w:val="21"/>
          <w:szCs w:val="21"/>
        </w:rPr>
        <w:t>PROJECTS:</w:t>
      </w:r>
    </w:p>
    <w:p w:rsidR="00127D3C" w:rsidRPr="00F73A1C" w:rsidRDefault="00D1522D" w:rsidP="00127D3C">
      <w:pPr>
        <w:rPr>
          <w:rFonts w:asciiTheme="minorHAnsi" w:eastAsia="Times New Roman" w:hAnsiTheme="minorHAnsi" w:cstheme="minorHAnsi"/>
          <w:b/>
          <w:sz w:val="20"/>
          <w:szCs w:val="20"/>
        </w:rPr>
      </w:pPr>
      <w:r w:rsidRPr="00F73A1C">
        <w:rPr>
          <w:rFonts w:asciiTheme="minorHAnsi" w:eastAsia="Times New Roman" w:hAnsiTheme="minorHAnsi" w:cstheme="minorHAnsi"/>
          <w:b/>
          <w:sz w:val="20"/>
          <w:szCs w:val="20"/>
        </w:rPr>
        <w:t>Cloud Computing/Gaia</w:t>
      </w:r>
    </w:p>
    <w:p w:rsidR="001D74C1" w:rsidRPr="00F73A1C" w:rsidRDefault="00E17E1C" w:rsidP="007F25D6">
      <w:pPr>
        <w:rPr>
          <w:rFonts w:asciiTheme="minorHAnsi" w:hAnsiTheme="minorHAnsi" w:cstheme="minorHAnsi"/>
          <w:sz w:val="21"/>
          <w:szCs w:val="21"/>
        </w:rPr>
      </w:pPr>
      <w:r w:rsidRPr="00F73A1C">
        <w:rPr>
          <w:rFonts w:asciiTheme="minorHAnsi" w:hAnsiTheme="minorHAnsi" w:cstheme="minorHAnsi"/>
          <w:sz w:val="21"/>
          <w:szCs w:val="21"/>
        </w:rPr>
        <w:t xml:space="preserve">Developed </w:t>
      </w:r>
      <w:r w:rsidR="009409ED" w:rsidRPr="00F73A1C">
        <w:rPr>
          <w:rFonts w:asciiTheme="minorHAnsi" w:hAnsiTheme="minorHAnsi" w:cstheme="minorHAnsi"/>
          <w:sz w:val="21"/>
          <w:szCs w:val="21"/>
        </w:rPr>
        <w:t xml:space="preserve">and deployed </w:t>
      </w:r>
      <w:r w:rsidRPr="00F73A1C">
        <w:rPr>
          <w:rFonts w:asciiTheme="minorHAnsi" w:hAnsiTheme="minorHAnsi" w:cstheme="minorHAnsi"/>
          <w:sz w:val="21"/>
          <w:szCs w:val="21"/>
        </w:rPr>
        <w:t xml:space="preserve">the first prototype </w:t>
      </w:r>
      <w:r w:rsidR="003A103A" w:rsidRPr="00F73A1C">
        <w:rPr>
          <w:rFonts w:asciiTheme="minorHAnsi" w:hAnsiTheme="minorHAnsi" w:cstheme="minorHAnsi"/>
          <w:sz w:val="21"/>
          <w:szCs w:val="21"/>
        </w:rPr>
        <w:t>to JPMC internal</w:t>
      </w:r>
      <w:r w:rsidR="00114918" w:rsidRPr="00F73A1C">
        <w:rPr>
          <w:rFonts w:asciiTheme="minorHAnsi" w:hAnsiTheme="minorHAnsi" w:cstheme="minorHAnsi"/>
          <w:sz w:val="21"/>
          <w:szCs w:val="21"/>
        </w:rPr>
        <w:t xml:space="preserve"> cloud</w:t>
      </w:r>
      <w:r w:rsidR="000D2239" w:rsidRPr="00F73A1C">
        <w:rPr>
          <w:rFonts w:asciiTheme="minorHAnsi" w:hAnsiTheme="minorHAnsi" w:cstheme="minorHAnsi"/>
          <w:sz w:val="21"/>
          <w:szCs w:val="21"/>
        </w:rPr>
        <w:t xml:space="preserve"> infrastructure</w:t>
      </w:r>
      <w:r w:rsidR="0040425E" w:rsidRPr="00F73A1C">
        <w:rPr>
          <w:rFonts w:asciiTheme="minorHAnsi" w:hAnsiTheme="minorHAnsi" w:cstheme="minorHAnsi"/>
          <w:sz w:val="21"/>
          <w:szCs w:val="21"/>
        </w:rPr>
        <w:t xml:space="preserve"> for our team. This was</w:t>
      </w:r>
      <w:r w:rsidR="002D0728" w:rsidRPr="00F73A1C">
        <w:rPr>
          <w:rFonts w:asciiTheme="minorHAnsi" w:hAnsiTheme="minorHAnsi" w:cstheme="minorHAnsi"/>
          <w:sz w:val="21"/>
          <w:szCs w:val="21"/>
        </w:rPr>
        <w:t xml:space="preserve"> </w:t>
      </w:r>
      <w:r w:rsidR="006E3768" w:rsidRPr="00F73A1C">
        <w:rPr>
          <w:rFonts w:asciiTheme="minorHAnsi" w:hAnsiTheme="minorHAnsi" w:cstheme="minorHAnsi"/>
          <w:sz w:val="21"/>
          <w:szCs w:val="21"/>
        </w:rPr>
        <w:t xml:space="preserve">a </w:t>
      </w:r>
      <w:r w:rsidR="008B0892" w:rsidRPr="00F73A1C">
        <w:rPr>
          <w:rFonts w:asciiTheme="minorHAnsi" w:hAnsiTheme="minorHAnsi" w:cstheme="minorHAnsi"/>
          <w:sz w:val="21"/>
          <w:szCs w:val="21"/>
        </w:rPr>
        <w:t xml:space="preserve">REST </w:t>
      </w:r>
      <w:r w:rsidR="006E3768" w:rsidRPr="00F73A1C">
        <w:rPr>
          <w:rFonts w:asciiTheme="minorHAnsi" w:hAnsiTheme="minorHAnsi" w:cstheme="minorHAnsi"/>
          <w:sz w:val="21"/>
          <w:szCs w:val="21"/>
        </w:rPr>
        <w:t>web Service</w:t>
      </w:r>
      <w:r w:rsidR="00682C21" w:rsidRPr="00F73A1C">
        <w:rPr>
          <w:rFonts w:asciiTheme="minorHAnsi" w:hAnsiTheme="minorHAnsi" w:cstheme="minorHAnsi"/>
          <w:sz w:val="21"/>
          <w:szCs w:val="21"/>
        </w:rPr>
        <w:t>, event</w:t>
      </w:r>
      <w:r w:rsidR="001D74C1" w:rsidRPr="00F73A1C">
        <w:rPr>
          <w:rFonts w:asciiTheme="minorHAnsi" w:hAnsiTheme="minorHAnsi" w:cstheme="minorHAnsi"/>
          <w:sz w:val="21"/>
          <w:szCs w:val="21"/>
        </w:rPr>
        <w:t xml:space="preserve"> handler and observer for solving the processing of </w:t>
      </w:r>
      <w:r w:rsidR="0040425E" w:rsidRPr="00F73A1C">
        <w:rPr>
          <w:rFonts w:asciiTheme="minorHAnsi" w:hAnsiTheme="minorHAnsi" w:cstheme="minorHAnsi"/>
          <w:sz w:val="21"/>
          <w:szCs w:val="21"/>
        </w:rPr>
        <w:t>the</w:t>
      </w:r>
      <w:r w:rsidR="0092289F">
        <w:rPr>
          <w:rFonts w:asciiTheme="minorHAnsi" w:hAnsiTheme="minorHAnsi" w:cstheme="minorHAnsi"/>
          <w:sz w:val="21"/>
          <w:szCs w:val="21"/>
        </w:rPr>
        <w:t xml:space="preserve"> many</w:t>
      </w:r>
      <w:r w:rsidR="0040425E" w:rsidRPr="00F73A1C">
        <w:rPr>
          <w:rFonts w:asciiTheme="minorHAnsi" w:hAnsiTheme="minorHAnsi" w:cstheme="minorHAnsi"/>
          <w:sz w:val="21"/>
          <w:szCs w:val="21"/>
        </w:rPr>
        <w:t xml:space="preserve"> </w:t>
      </w:r>
      <w:r w:rsidR="001D74C1" w:rsidRPr="00F73A1C">
        <w:rPr>
          <w:rFonts w:asciiTheme="minorHAnsi" w:hAnsiTheme="minorHAnsi" w:cstheme="minorHAnsi"/>
          <w:sz w:val="21"/>
          <w:szCs w:val="21"/>
        </w:rPr>
        <w:t xml:space="preserve">actions triggered within the enterprise. </w:t>
      </w:r>
      <w:r w:rsidR="0040425E" w:rsidRPr="00F73A1C">
        <w:rPr>
          <w:rFonts w:asciiTheme="minorHAnsi" w:hAnsiTheme="minorHAnsi" w:cstheme="minorHAnsi"/>
          <w:sz w:val="21"/>
          <w:szCs w:val="21"/>
        </w:rPr>
        <w:t xml:space="preserve">This prototype would </w:t>
      </w:r>
      <w:r w:rsidR="001D74C1" w:rsidRPr="00F73A1C">
        <w:rPr>
          <w:rFonts w:asciiTheme="minorHAnsi" w:hAnsiTheme="minorHAnsi" w:cstheme="minorHAnsi"/>
          <w:sz w:val="21"/>
          <w:szCs w:val="21"/>
        </w:rPr>
        <w:t>reduce duplications; help solve orchestrations between systems, promotes cost savings and security access with efficiencies.</w:t>
      </w:r>
    </w:p>
    <w:p w:rsidR="008245B9" w:rsidRPr="00F73A1C" w:rsidRDefault="008245B9" w:rsidP="007F25D6">
      <w:pPr>
        <w:rPr>
          <w:rFonts w:asciiTheme="minorHAnsi" w:hAnsiTheme="minorHAnsi" w:cstheme="minorHAnsi"/>
          <w:b/>
          <w:sz w:val="10"/>
          <w:szCs w:val="10"/>
        </w:rPr>
      </w:pPr>
    </w:p>
    <w:p w:rsidR="005C6A42" w:rsidRPr="00F73A1C" w:rsidRDefault="00583370" w:rsidP="007F25D6">
      <w:pPr>
        <w:rPr>
          <w:rFonts w:asciiTheme="minorHAnsi" w:hAnsiTheme="minorHAnsi" w:cstheme="minorHAnsi"/>
          <w:b/>
          <w:sz w:val="20"/>
          <w:szCs w:val="20"/>
        </w:rPr>
      </w:pPr>
      <w:r w:rsidRPr="00F73A1C">
        <w:rPr>
          <w:rFonts w:asciiTheme="minorHAnsi" w:hAnsiTheme="minorHAnsi" w:cstheme="minorHAnsi"/>
          <w:b/>
          <w:sz w:val="20"/>
          <w:szCs w:val="20"/>
        </w:rPr>
        <w:t>GROOT/</w:t>
      </w:r>
      <w:r w:rsidR="003C6C77" w:rsidRPr="00F73A1C">
        <w:rPr>
          <w:rFonts w:asciiTheme="minorHAnsi" w:hAnsiTheme="minorHAnsi" w:cstheme="minorHAnsi"/>
          <w:b/>
          <w:sz w:val="20"/>
          <w:szCs w:val="20"/>
        </w:rPr>
        <w:t>Gr</w:t>
      </w:r>
      <w:r w:rsidRPr="00F73A1C">
        <w:rPr>
          <w:rFonts w:asciiTheme="minorHAnsi" w:hAnsiTheme="minorHAnsi" w:cstheme="minorHAnsi"/>
          <w:b/>
          <w:sz w:val="20"/>
          <w:szCs w:val="20"/>
        </w:rPr>
        <w:t>aph Database</w:t>
      </w:r>
      <w:r w:rsidR="00C73C0C" w:rsidRPr="00F73A1C">
        <w:rPr>
          <w:rFonts w:asciiTheme="minorHAnsi" w:hAnsiTheme="minorHAnsi" w:cstheme="minorHAnsi"/>
          <w:b/>
          <w:sz w:val="20"/>
          <w:szCs w:val="20"/>
        </w:rPr>
        <w:t xml:space="preserve">, </w:t>
      </w:r>
      <w:r w:rsidR="006E3768" w:rsidRPr="00F73A1C">
        <w:rPr>
          <w:rFonts w:asciiTheme="minorHAnsi" w:hAnsiTheme="minorHAnsi" w:cstheme="minorHAnsi"/>
          <w:b/>
          <w:sz w:val="20"/>
          <w:szCs w:val="20"/>
        </w:rPr>
        <w:t>Master Catalog</w:t>
      </w:r>
      <w:r w:rsidR="000C626D" w:rsidRPr="00F73A1C">
        <w:rPr>
          <w:rFonts w:asciiTheme="minorHAnsi" w:hAnsiTheme="minorHAnsi" w:cstheme="minorHAnsi"/>
          <w:b/>
          <w:sz w:val="20"/>
          <w:szCs w:val="20"/>
        </w:rPr>
        <w:t xml:space="preserve"> and</w:t>
      </w:r>
      <w:r w:rsidR="00C73C0C" w:rsidRPr="00F73A1C">
        <w:rPr>
          <w:rFonts w:asciiTheme="minorHAnsi" w:hAnsiTheme="minorHAnsi" w:cstheme="minorHAnsi"/>
          <w:b/>
          <w:sz w:val="20"/>
          <w:szCs w:val="20"/>
        </w:rPr>
        <w:t xml:space="preserve"> Data</w:t>
      </w:r>
      <w:r w:rsidR="00AA6DF4" w:rsidRPr="00F73A1C">
        <w:rPr>
          <w:rFonts w:asciiTheme="minorHAnsi" w:hAnsiTheme="minorHAnsi" w:cstheme="minorHAnsi"/>
          <w:b/>
          <w:sz w:val="20"/>
          <w:szCs w:val="20"/>
        </w:rPr>
        <w:t xml:space="preserve"> B</w:t>
      </w:r>
      <w:r w:rsidR="00C73C0C" w:rsidRPr="00F73A1C">
        <w:rPr>
          <w:rFonts w:asciiTheme="minorHAnsi" w:hAnsiTheme="minorHAnsi" w:cstheme="minorHAnsi"/>
          <w:b/>
          <w:sz w:val="20"/>
          <w:szCs w:val="20"/>
        </w:rPr>
        <w:t>rowser</w:t>
      </w:r>
    </w:p>
    <w:p w:rsidR="001266B0" w:rsidRPr="00F73A1C" w:rsidRDefault="003C6C77" w:rsidP="007F25D6">
      <w:pPr>
        <w:rPr>
          <w:rFonts w:asciiTheme="minorHAnsi" w:hAnsiTheme="minorHAnsi" w:cstheme="minorHAnsi"/>
          <w:sz w:val="21"/>
          <w:szCs w:val="21"/>
        </w:rPr>
      </w:pPr>
      <w:r w:rsidRPr="00F73A1C">
        <w:rPr>
          <w:rFonts w:asciiTheme="minorHAnsi" w:hAnsiTheme="minorHAnsi" w:cstheme="minorHAnsi"/>
          <w:sz w:val="21"/>
          <w:szCs w:val="21"/>
        </w:rPr>
        <w:t xml:space="preserve">Help developed, </w:t>
      </w:r>
      <w:r w:rsidR="003A103A" w:rsidRPr="00F73A1C">
        <w:rPr>
          <w:rFonts w:asciiTheme="minorHAnsi" w:hAnsiTheme="minorHAnsi" w:cstheme="minorHAnsi"/>
          <w:sz w:val="21"/>
          <w:szCs w:val="21"/>
        </w:rPr>
        <w:t>and enhance this</w:t>
      </w:r>
      <w:r w:rsidRPr="00F73A1C">
        <w:rPr>
          <w:rFonts w:asciiTheme="minorHAnsi" w:hAnsiTheme="minorHAnsi" w:cstheme="minorHAnsi"/>
          <w:sz w:val="21"/>
          <w:szCs w:val="21"/>
        </w:rPr>
        <w:t xml:space="preserve"> application</w:t>
      </w:r>
      <w:r w:rsidR="00114918" w:rsidRPr="00F73A1C">
        <w:rPr>
          <w:rFonts w:asciiTheme="minorHAnsi" w:hAnsiTheme="minorHAnsi" w:cstheme="minorHAnsi"/>
          <w:sz w:val="21"/>
          <w:szCs w:val="21"/>
        </w:rPr>
        <w:t>,</w:t>
      </w:r>
      <w:r w:rsidRPr="00F73A1C">
        <w:rPr>
          <w:rFonts w:asciiTheme="minorHAnsi" w:hAnsiTheme="minorHAnsi" w:cstheme="minorHAnsi"/>
          <w:sz w:val="21"/>
          <w:szCs w:val="21"/>
        </w:rPr>
        <w:t xml:space="preserve"> a graphical representation of the firm access, </w:t>
      </w:r>
      <w:r w:rsidR="003A103A" w:rsidRPr="00F73A1C">
        <w:rPr>
          <w:rFonts w:asciiTheme="minorHAnsi" w:hAnsiTheme="minorHAnsi" w:cstheme="minorHAnsi"/>
          <w:sz w:val="21"/>
          <w:szCs w:val="21"/>
        </w:rPr>
        <w:t>privileges and</w:t>
      </w:r>
      <w:r w:rsidRPr="00F73A1C">
        <w:rPr>
          <w:rFonts w:asciiTheme="minorHAnsi" w:hAnsiTheme="minorHAnsi" w:cstheme="minorHAnsi"/>
          <w:sz w:val="21"/>
          <w:szCs w:val="21"/>
        </w:rPr>
        <w:t xml:space="preserve"> technology</w:t>
      </w:r>
      <w:r w:rsidR="00114918" w:rsidRPr="00F73A1C">
        <w:rPr>
          <w:rFonts w:asciiTheme="minorHAnsi" w:hAnsiTheme="minorHAnsi" w:cstheme="minorHAnsi"/>
          <w:sz w:val="21"/>
          <w:szCs w:val="21"/>
        </w:rPr>
        <w:t xml:space="preserve"> </w:t>
      </w:r>
      <w:r w:rsidR="006E3768" w:rsidRPr="00F73A1C">
        <w:rPr>
          <w:rFonts w:asciiTheme="minorHAnsi" w:hAnsiTheme="minorHAnsi" w:cstheme="minorHAnsi"/>
          <w:sz w:val="21"/>
          <w:szCs w:val="21"/>
        </w:rPr>
        <w:t>stack. Implemented</w:t>
      </w:r>
      <w:r w:rsidR="00583370" w:rsidRPr="00F73A1C">
        <w:rPr>
          <w:rFonts w:asciiTheme="minorHAnsi" w:hAnsiTheme="minorHAnsi" w:cstheme="minorHAnsi"/>
          <w:sz w:val="21"/>
          <w:szCs w:val="21"/>
        </w:rPr>
        <w:t xml:space="preserve"> the data quality service</w:t>
      </w:r>
      <w:r w:rsidR="002D0728" w:rsidRPr="00F73A1C">
        <w:rPr>
          <w:rFonts w:asciiTheme="minorHAnsi" w:hAnsiTheme="minorHAnsi" w:cstheme="minorHAnsi"/>
          <w:sz w:val="21"/>
          <w:szCs w:val="21"/>
        </w:rPr>
        <w:t xml:space="preserve"> code</w:t>
      </w:r>
      <w:r w:rsidR="00D73957" w:rsidRPr="00F73A1C">
        <w:rPr>
          <w:rFonts w:asciiTheme="minorHAnsi" w:hAnsiTheme="minorHAnsi" w:cstheme="minorHAnsi"/>
          <w:sz w:val="21"/>
          <w:szCs w:val="21"/>
        </w:rPr>
        <w:t xml:space="preserve">, the </w:t>
      </w:r>
      <w:r w:rsidR="00583370" w:rsidRPr="00F73A1C">
        <w:rPr>
          <w:rFonts w:asciiTheme="minorHAnsi" w:hAnsiTheme="minorHAnsi" w:cstheme="minorHAnsi"/>
          <w:sz w:val="21"/>
          <w:szCs w:val="21"/>
        </w:rPr>
        <w:t>server side code that respond to the UI layer</w:t>
      </w:r>
      <w:r w:rsidR="0040425E" w:rsidRPr="00F73A1C">
        <w:rPr>
          <w:rFonts w:asciiTheme="minorHAnsi" w:hAnsiTheme="minorHAnsi" w:cstheme="minorHAnsi"/>
          <w:sz w:val="21"/>
          <w:szCs w:val="21"/>
        </w:rPr>
        <w:t xml:space="preserve"> (a dashboard</w:t>
      </w:r>
      <w:r w:rsidR="00462E18">
        <w:rPr>
          <w:rFonts w:asciiTheme="minorHAnsi" w:hAnsiTheme="minorHAnsi" w:cstheme="minorHAnsi"/>
          <w:sz w:val="21"/>
          <w:szCs w:val="21"/>
        </w:rPr>
        <w:t xml:space="preserve"> component</w:t>
      </w:r>
      <w:r w:rsidR="0040425E" w:rsidRPr="00F73A1C">
        <w:rPr>
          <w:rFonts w:asciiTheme="minorHAnsi" w:hAnsiTheme="minorHAnsi" w:cstheme="minorHAnsi"/>
          <w:sz w:val="21"/>
          <w:szCs w:val="21"/>
        </w:rPr>
        <w:t xml:space="preserve">) </w:t>
      </w:r>
      <w:r w:rsidR="00583370" w:rsidRPr="00F73A1C">
        <w:rPr>
          <w:rFonts w:asciiTheme="minorHAnsi" w:hAnsiTheme="minorHAnsi" w:cstheme="minorHAnsi"/>
          <w:sz w:val="21"/>
          <w:szCs w:val="21"/>
        </w:rPr>
        <w:t>display</w:t>
      </w:r>
      <w:r w:rsidR="00CA06A9" w:rsidRPr="00F73A1C">
        <w:rPr>
          <w:rFonts w:asciiTheme="minorHAnsi" w:hAnsiTheme="minorHAnsi" w:cstheme="minorHAnsi"/>
          <w:sz w:val="21"/>
          <w:szCs w:val="21"/>
        </w:rPr>
        <w:t xml:space="preserve">ing </w:t>
      </w:r>
      <w:r w:rsidR="006E3768" w:rsidRPr="00F73A1C">
        <w:rPr>
          <w:rFonts w:asciiTheme="minorHAnsi" w:hAnsiTheme="minorHAnsi" w:cstheme="minorHAnsi"/>
          <w:sz w:val="21"/>
          <w:szCs w:val="21"/>
        </w:rPr>
        <w:t>the data being</w:t>
      </w:r>
      <w:r w:rsidR="00583370" w:rsidRPr="00F73A1C">
        <w:rPr>
          <w:rFonts w:asciiTheme="minorHAnsi" w:hAnsiTheme="minorHAnsi" w:cstheme="minorHAnsi"/>
          <w:sz w:val="21"/>
          <w:szCs w:val="21"/>
        </w:rPr>
        <w:t xml:space="preserve"> processed </w:t>
      </w:r>
      <w:r w:rsidR="00642B29" w:rsidRPr="00F73A1C">
        <w:rPr>
          <w:rFonts w:asciiTheme="minorHAnsi" w:hAnsiTheme="minorHAnsi" w:cstheme="minorHAnsi"/>
          <w:sz w:val="21"/>
          <w:szCs w:val="21"/>
        </w:rPr>
        <w:t>throughout</w:t>
      </w:r>
      <w:r w:rsidR="00DB759C" w:rsidRPr="00F73A1C">
        <w:rPr>
          <w:rFonts w:asciiTheme="minorHAnsi" w:hAnsiTheme="minorHAnsi" w:cstheme="minorHAnsi"/>
          <w:sz w:val="21"/>
          <w:szCs w:val="21"/>
        </w:rPr>
        <w:t xml:space="preserve"> the application. </w:t>
      </w:r>
      <w:r w:rsidR="00B90E8C" w:rsidRPr="00F73A1C">
        <w:rPr>
          <w:rFonts w:asciiTheme="minorHAnsi" w:hAnsiTheme="minorHAnsi" w:cstheme="minorHAnsi"/>
          <w:sz w:val="21"/>
          <w:szCs w:val="21"/>
        </w:rPr>
        <w:t>T</w:t>
      </w:r>
      <w:r w:rsidR="000D2239" w:rsidRPr="00F73A1C">
        <w:rPr>
          <w:rFonts w:asciiTheme="minorHAnsi" w:hAnsiTheme="minorHAnsi" w:cstheme="minorHAnsi"/>
          <w:sz w:val="21"/>
          <w:szCs w:val="21"/>
        </w:rPr>
        <w:t xml:space="preserve">his </w:t>
      </w:r>
      <w:r w:rsidR="003E4947" w:rsidRPr="00F73A1C">
        <w:rPr>
          <w:rFonts w:asciiTheme="minorHAnsi" w:hAnsiTheme="minorHAnsi" w:cstheme="minorHAnsi"/>
          <w:sz w:val="21"/>
          <w:szCs w:val="21"/>
        </w:rPr>
        <w:t>application integrates and employs</w:t>
      </w:r>
      <w:r w:rsidR="003A103A" w:rsidRPr="00F73A1C">
        <w:rPr>
          <w:rFonts w:asciiTheme="minorHAnsi" w:hAnsiTheme="minorHAnsi" w:cstheme="minorHAnsi"/>
          <w:sz w:val="21"/>
          <w:szCs w:val="21"/>
        </w:rPr>
        <w:t xml:space="preserve"> Oracle,</w:t>
      </w:r>
      <w:r w:rsidR="006E3768" w:rsidRPr="00F73A1C">
        <w:rPr>
          <w:rFonts w:asciiTheme="minorHAnsi" w:hAnsiTheme="minorHAnsi" w:cstheme="minorHAnsi"/>
          <w:sz w:val="21"/>
          <w:szCs w:val="21"/>
        </w:rPr>
        <w:t xml:space="preserve"> </w:t>
      </w:r>
      <w:r w:rsidR="00CA06A9" w:rsidRPr="00F73A1C">
        <w:rPr>
          <w:rFonts w:asciiTheme="minorHAnsi" w:hAnsiTheme="minorHAnsi" w:cstheme="minorHAnsi"/>
          <w:sz w:val="21"/>
          <w:szCs w:val="21"/>
        </w:rPr>
        <w:t xml:space="preserve">RabbitMQ, </w:t>
      </w:r>
      <w:r w:rsidR="00B90E8C" w:rsidRPr="00F73A1C">
        <w:rPr>
          <w:rFonts w:asciiTheme="minorHAnsi" w:hAnsiTheme="minorHAnsi" w:cstheme="minorHAnsi"/>
          <w:sz w:val="21"/>
          <w:szCs w:val="21"/>
        </w:rPr>
        <w:t>Datastax driver for performance</w:t>
      </w:r>
      <w:r w:rsidR="0040425E" w:rsidRPr="00F73A1C">
        <w:rPr>
          <w:rFonts w:asciiTheme="minorHAnsi" w:hAnsiTheme="minorHAnsi" w:cstheme="minorHAnsi"/>
          <w:sz w:val="21"/>
          <w:szCs w:val="21"/>
        </w:rPr>
        <w:t xml:space="preserve">, </w:t>
      </w:r>
      <w:r w:rsidR="00BB0A27" w:rsidRPr="00F73A1C">
        <w:rPr>
          <w:rFonts w:asciiTheme="minorHAnsi" w:hAnsiTheme="minorHAnsi" w:cstheme="minorHAnsi"/>
          <w:sz w:val="21"/>
          <w:szCs w:val="21"/>
        </w:rPr>
        <w:t>Java</w:t>
      </w:r>
      <w:r w:rsidR="00E232E8" w:rsidRPr="00F73A1C">
        <w:rPr>
          <w:rFonts w:asciiTheme="minorHAnsi" w:hAnsiTheme="minorHAnsi" w:cstheme="minorHAnsi"/>
          <w:sz w:val="21"/>
          <w:szCs w:val="21"/>
        </w:rPr>
        <w:t xml:space="preserve">8, Cassandra and the </w:t>
      </w:r>
      <w:r w:rsidR="009E5438" w:rsidRPr="00F73A1C">
        <w:rPr>
          <w:rFonts w:asciiTheme="minorHAnsi" w:hAnsiTheme="minorHAnsi" w:cstheme="minorHAnsi"/>
          <w:sz w:val="21"/>
          <w:szCs w:val="21"/>
        </w:rPr>
        <w:t>lates</w:t>
      </w:r>
      <w:r w:rsidR="000F1EFC" w:rsidRPr="00F73A1C">
        <w:rPr>
          <w:rFonts w:asciiTheme="minorHAnsi" w:hAnsiTheme="minorHAnsi" w:cstheme="minorHAnsi"/>
          <w:sz w:val="21"/>
          <w:szCs w:val="21"/>
        </w:rPr>
        <w:t>t</w:t>
      </w:r>
      <w:r w:rsidR="009E5438" w:rsidRPr="00F73A1C">
        <w:rPr>
          <w:rFonts w:asciiTheme="minorHAnsi" w:hAnsiTheme="minorHAnsi" w:cstheme="minorHAnsi"/>
          <w:sz w:val="21"/>
          <w:szCs w:val="21"/>
        </w:rPr>
        <w:t xml:space="preserve"> Spring</w:t>
      </w:r>
      <w:r w:rsidR="006E3768" w:rsidRPr="00F73A1C">
        <w:rPr>
          <w:rFonts w:asciiTheme="minorHAnsi" w:hAnsiTheme="minorHAnsi" w:cstheme="minorHAnsi"/>
          <w:sz w:val="21"/>
          <w:szCs w:val="21"/>
        </w:rPr>
        <w:t xml:space="preserve"> </w:t>
      </w:r>
      <w:r w:rsidR="003E4947" w:rsidRPr="00F73A1C">
        <w:rPr>
          <w:rFonts w:asciiTheme="minorHAnsi" w:hAnsiTheme="minorHAnsi" w:cstheme="minorHAnsi"/>
          <w:sz w:val="21"/>
          <w:szCs w:val="21"/>
        </w:rPr>
        <w:t xml:space="preserve">Boot </w:t>
      </w:r>
      <w:r w:rsidR="0092289F">
        <w:rPr>
          <w:rFonts w:asciiTheme="minorHAnsi" w:hAnsiTheme="minorHAnsi" w:cstheme="minorHAnsi"/>
          <w:sz w:val="21"/>
          <w:szCs w:val="21"/>
        </w:rPr>
        <w:t>version</w:t>
      </w:r>
      <w:r w:rsidR="000F1EFC" w:rsidRPr="00F73A1C">
        <w:rPr>
          <w:rFonts w:asciiTheme="minorHAnsi" w:hAnsiTheme="minorHAnsi" w:cstheme="minorHAnsi"/>
          <w:sz w:val="21"/>
          <w:szCs w:val="21"/>
        </w:rPr>
        <w:t>.</w:t>
      </w:r>
      <w:r w:rsidR="006E3768" w:rsidRPr="00F73A1C">
        <w:rPr>
          <w:rFonts w:asciiTheme="minorHAnsi" w:hAnsiTheme="minorHAnsi" w:cstheme="minorHAnsi"/>
          <w:sz w:val="21"/>
          <w:szCs w:val="21"/>
        </w:rPr>
        <w:t xml:space="preserve"> </w:t>
      </w:r>
      <w:r w:rsidR="00E232E8" w:rsidRPr="00F73A1C">
        <w:rPr>
          <w:rFonts w:asciiTheme="minorHAnsi" w:hAnsiTheme="minorHAnsi" w:cstheme="minorHAnsi"/>
          <w:sz w:val="21"/>
          <w:szCs w:val="21"/>
        </w:rPr>
        <w:t>We i</w:t>
      </w:r>
      <w:r w:rsidR="00DB759C" w:rsidRPr="00F73A1C">
        <w:rPr>
          <w:rFonts w:asciiTheme="minorHAnsi" w:hAnsiTheme="minorHAnsi" w:cstheme="minorHAnsi"/>
          <w:sz w:val="21"/>
          <w:szCs w:val="21"/>
        </w:rPr>
        <w:t xml:space="preserve">mplemented </w:t>
      </w:r>
      <w:r w:rsidR="00C73C0C" w:rsidRPr="00F73A1C">
        <w:rPr>
          <w:rFonts w:asciiTheme="minorHAnsi" w:hAnsiTheme="minorHAnsi" w:cstheme="minorHAnsi"/>
          <w:sz w:val="21"/>
          <w:szCs w:val="21"/>
        </w:rPr>
        <w:t>the master catalog service</w:t>
      </w:r>
      <w:r w:rsidR="0040425E" w:rsidRPr="00F73A1C">
        <w:rPr>
          <w:rFonts w:asciiTheme="minorHAnsi" w:hAnsiTheme="minorHAnsi" w:cstheme="minorHAnsi"/>
          <w:sz w:val="21"/>
          <w:szCs w:val="21"/>
        </w:rPr>
        <w:t>s</w:t>
      </w:r>
      <w:r w:rsidR="00EB0E0B" w:rsidRPr="00F73A1C">
        <w:rPr>
          <w:rFonts w:asciiTheme="minorHAnsi" w:hAnsiTheme="minorHAnsi" w:cstheme="minorHAnsi"/>
          <w:sz w:val="21"/>
          <w:szCs w:val="21"/>
        </w:rPr>
        <w:t xml:space="preserve"> which </w:t>
      </w:r>
      <w:r w:rsidR="00AA6DF4" w:rsidRPr="00F73A1C">
        <w:rPr>
          <w:rFonts w:asciiTheme="minorHAnsi" w:hAnsiTheme="minorHAnsi" w:cstheme="minorHAnsi"/>
          <w:sz w:val="21"/>
          <w:szCs w:val="21"/>
        </w:rPr>
        <w:t>handles</w:t>
      </w:r>
      <w:r w:rsidR="00C73C0C" w:rsidRPr="00F73A1C">
        <w:rPr>
          <w:rFonts w:asciiTheme="minorHAnsi" w:hAnsiTheme="minorHAnsi" w:cstheme="minorHAnsi"/>
          <w:sz w:val="21"/>
          <w:szCs w:val="21"/>
        </w:rPr>
        <w:t xml:space="preserve"> ad</w:t>
      </w:r>
      <w:r w:rsidR="00AA6DF4" w:rsidRPr="00F73A1C">
        <w:rPr>
          <w:rFonts w:asciiTheme="minorHAnsi" w:hAnsiTheme="minorHAnsi" w:cstheme="minorHAnsi"/>
          <w:sz w:val="21"/>
          <w:szCs w:val="21"/>
        </w:rPr>
        <w:t>ding</w:t>
      </w:r>
      <w:r w:rsidR="00C73C0C" w:rsidRPr="00F73A1C">
        <w:rPr>
          <w:rFonts w:asciiTheme="minorHAnsi" w:hAnsiTheme="minorHAnsi" w:cstheme="minorHAnsi"/>
          <w:sz w:val="21"/>
          <w:szCs w:val="21"/>
        </w:rPr>
        <w:t xml:space="preserve"> and removing</w:t>
      </w:r>
      <w:r w:rsidR="006E3768" w:rsidRPr="00F73A1C">
        <w:rPr>
          <w:rFonts w:asciiTheme="minorHAnsi" w:hAnsiTheme="minorHAnsi" w:cstheme="minorHAnsi"/>
          <w:sz w:val="21"/>
          <w:szCs w:val="21"/>
        </w:rPr>
        <w:t xml:space="preserve"> </w:t>
      </w:r>
      <w:r w:rsidR="00AA6DF4" w:rsidRPr="00F73A1C">
        <w:rPr>
          <w:rFonts w:asciiTheme="minorHAnsi" w:hAnsiTheme="minorHAnsi" w:cstheme="minorHAnsi"/>
          <w:sz w:val="21"/>
          <w:szCs w:val="21"/>
        </w:rPr>
        <w:t xml:space="preserve">of </w:t>
      </w:r>
      <w:r w:rsidR="008B3187" w:rsidRPr="00F73A1C">
        <w:rPr>
          <w:rFonts w:asciiTheme="minorHAnsi" w:hAnsiTheme="minorHAnsi" w:cstheme="minorHAnsi"/>
          <w:sz w:val="21"/>
          <w:szCs w:val="21"/>
        </w:rPr>
        <w:t>associa</w:t>
      </w:r>
      <w:r w:rsidR="00E232E8" w:rsidRPr="00F73A1C">
        <w:rPr>
          <w:rFonts w:asciiTheme="minorHAnsi" w:hAnsiTheme="minorHAnsi" w:cstheme="minorHAnsi"/>
          <w:sz w:val="21"/>
          <w:szCs w:val="21"/>
        </w:rPr>
        <w:t>ting</w:t>
      </w:r>
      <w:r w:rsidR="00AA6DF4" w:rsidRPr="00F73A1C">
        <w:rPr>
          <w:rFonts w:asciiTheme="minorHAnsi" w:hAnsiTheme="minorHAnsi" w:cstheme="minorHAnsi"/>
          <w:sz w:val="21"/>
          <w:szCs w:val="21"/>
        </w:rPr>
        <w:t xml:space="preserve"> t</w:t>
      </w:r>
      <w:r w:rsidR="00C73C0C" w:rsidRPr="00F73A1C">
        <w:rPr>
          <w:rFonts w:asciiTheme="minorHAnsi" w:hAnsiTheme="minorHAnsi" w:cstheme="minorHAnsi"/>
          <w:sz w:val="21"/>
          <w:szCs w:val="21"/>
        </w:rPr>
        <w:t>ags to a technology</w:t>
      </w:r>
      <w:r w:rsidR="00E232E8" w:rsidRPr="00F73A1C">
        <w:rPr>
          <w:rFonts w:asciiTheme="minorHAnsi" w:hAnsiTheme="minorHAnsi" w:cstheme="minorHAnsi"/>
          <w:sz w:val="21"/>
          <w:szCs w:val="21"/>
        </w:rPr>
        <w:t>.</w:t>
      </w:r>
      <w:r w:rsidR="000D2239" w:rsidRPr="00F73A1C">
        <w:rPr>
          <w:rFonts w:asciiTheme="minorHAnsi" w:hAnsiTheme="minorHAnsi" w:cstheme="minorHAnsi"/>
          <w:sz w:val="21"/>
          <w:szCs w:val="21"/>
        </w:rPr>
        <w:t xml:space="preserve"> Using</w:t>
      </w:r>
      <w:r w:rsidR="006E3768" w:rsidRPr="00F73A1C">
        <w:rPr>
          <w:rFonts w:asciiTheme="minorHAnsi" w:hAnsiTheme="minorHAnsi" w:cstheme="minorHAnsi"/>
          <w:sz w:val="21"/>
          <w:szCs w:val="21"/>
        </w:rPr>
        <w:t xml:space="preserve"> Node.j</w:t>
      </w:r>
      <w:r w:rsidR="000F1EFC" w:rsidRPr="00F73A1C">
        <w:rPr>
          <w:rFonts w:asciiTheme="minorHAnsi" w:hAnsiTheme="minorHAnsi" w:cstheme="minorHAnsi"/>
          <w:sz w:val="21"/>
          <w:szCs w:val="21"/>
        </w:rPr>
        <w:t>s</w:t>
      </w:r>
      <w:r w:rsidR="00642B29" w:rsidRPr="00F73A1C">
        <w:rPr>
          <w:rFonts w:asciiTheme="minorHAnsi" w:hAnsiTheme="minorHAnsi" w:cstheme="minorHAnsi"/>
          <w:sz w:val="21"/>
          <w:szCs w:val="21"/>
        </w:rPr>
        <w:t>, protractor and selenium</w:t>
      </w:r>
      <w:r w:rsidR="0040425E" w:rsidRPr="00F73A1C">
        <w:rPr>
          <w:rFonts w:asciiTheme="minorHAnsi" w:hAnsiTheme="minorHAnsi" w:cstheme="minorHAnsi"/>
          <w:sz w:val="21"/>
          <w:szCs w:val="21"/>
        </w:rPr>
        <w:t xml:space="preserve"> test</w:t>
      </w:r>
      <w:r w:rsidR="000D2239" w:rsidRPr="00F73A1C">
        <w:rPr>
          <w:rFonts w:asciiTheme="minorHAnsi" w:hAnsiTheme="minorHAnsi" w:cstheme="minorHAnsi"/>
          <w:sz w:val="21"/>
          <w:szCs w:val="21"/>
        </w:rPr>
        <w:t>, I developed UI automation scripts for</w:t>
      </w:r>
      <w:r w:rsidR="00752862" w:rsidRPr="00F73A1C">
        <w:rPr>
          <w:rFonts w:asciiTheme="minorHAnsi" w:hAnsiTheme="minorHAnsi" w:cstheme="minorHAnsi"/>
          <w:sz w:val="21"/>
          <w:szCs w:val="21"/>
        </w:rPr>
        <w:t xml:space="preserve"> QA (</w:t>
      </w:r>
      <w:r w:rsidR="000D2239" w:rsidRPr="00F73A1C">
        <w:rPr>
          <w:rFonts w:asciiTheme="minorHAnsi" w:hAnsiTheme="minorHAnsi" w:cstheme="minorHAnsi"/>
          <w:sz w:val="21"/>
          <w:szCs w:val="21"/>
        </w:rPr>
        <w:t>quality assurance</w:t>
      </w:r>
      <w:r w:rsidR="00752862" w:rsidRPr="00F73A1C">
        <w:rPr>
          <w:rFonts w:asciiTheme="minorHAnsi" w:hAnsiTheme="minorHAnsi" w:cstheme="minorHAnsi"/>
          <w:sz w:val="21"/>
          <w:szCs w:val="21"/>
        </w:rPr>
        <w:t>) to help with manual testing and validations</w:t>
      </w:r>
      <w:r w:rsidR="00070743" w:rsidRPr="00F73A1C">
        <w:rPr>
          <w:rFonts w:asciiTheme="minorHAnsi" w:hAnsiTheme="minorHAnsi" w:cstheme="minorHAnsi"/>
          <w:sz w:val="21"/>
          <w:szCs w:val="21"/>
        </w:rPr>
        <w:t>.</w:t>
      </w:r>
    </w:p>
    <w:p w:rsidR="004D3670" w:rsidRPr="00F73A1C" w:rsidRDefault="004D3670" w:rsidP="004D3670">
      <w:pPr>
        <w:rPr>
          <w:rFonts w:asciiTheme="minorHAnsi" w:hAnsiTheme="minorHAnsi" w:cstheme="minorHAnsi"/>
          <w:sz w:val="10"/>
          <w:szCs w:val="10"/>
        </w:rPr>
      </w:pPr>
    </w:p>
    <w:p w:rsidR="00653901" w:rsidRPr="00F73A1C" w:rsidRDefault="00653901" w:rsidP="004D3670">
      <w:pPr>
        <w:rPr>
          <w:rFonts w:asciiTheme="minorHAnsi" w:hAnsiTheme="minorHAnsi" w:cstheme="minorHAnsi"/>
          <w:sz w:val="21"/>
          <w:szCs w:val="21"/>
        </w:rPr>
      </w:pPr>
      <w:r w:rsidRPr="00F73A1C">
        <w:rPr>
          <w:rFonts w:asciiTheme="minorHAnsi" w:hAnsiTheme="minorHAnsi" w:cstheme="minorHAnsi"/>
          <w:b/>
          <w:sz w:val="21"/>
          <w:szCs w:val="21"/>
        </w:rPr>
        <w:t>Senior Software IT Application Developer</w:t>
      </w:r>
      <w:r w:rsidR="00D22112" w:rsidRPr="00F73A1C">
        <w:rPr>
          <w:rFonts w:asciiTheme="minorHAnsi" w:hAnsiTheme="minorHAnsi" w:cstheme="minorHAnsi"/>
          <w:b/>
          <w:sz w:val="21"/>
          <w:szCs w:val="21"/>
        </w:rPr>
        <w:t xml:space="preserve">, 2014 – 2016 </w:t>
      </w:r>
    </w:p>
    <w:p w:rsidR="005471B0" w:rsidRPr="00F73A1C" w:rsidRDefault="00AA097E" w:rsidP="007F25D6">
      <w:pPr>
        <w:rPr>
          <w:rFonts w:asciiTheme="minorHAnsi" w:hAnsiTheme="minorHAnsi" w:cstheme="minorHAnsi"/>
          <w:sz w:val="21"/>
          <w:szCs w:val="21"/>
        </w:rPr>
      </w:pPr>
      <w:r w:rsidRPr="00F73A1C">
        <w:rPr>
          <w:rFonts w:asciiTheme="minorHAnsi" w:hAnsiTheme="minorHAnsi" w:cstheme="minorHAnsi"/>
          <w:sz w:val="21"/>
          <w:szCs w:val="21"/>
        </w:rPr>
        <w:t>Senior D</w:t>
      </w:r>
      <w:r w:rsidR="005545E4" w:rsidRPr="00F73A1C">
        <w:rPr>
          <w:rFonts w:asciiTheme="minorHAnsi" w:hAnsiTheme="minorHAnsi" w:cstheme="minorHAnsi"/>
          <w:sz w:val="21"/>
          <w:szCs w:val="21"/>
        </w:rPr>
        <w:t>eveloper with the Core Components and Arch</w:t>
      </w:r>
      <w:r w:rsidR="009C7763" w:rsidRPr="00F73A1C">
        <w:rPr>
          <w:rFonts w:asciiTheme="minorHAnsi" w:hAnsiTheme="minorHAnsi" w:cstheme="minorHAnsi"/>
          <w:sz w:val="21"/>
          <w:szCs w:val="21"/>
        </w:rPr>
        <w:t xml:space="preserve">itecture (CCA) group within </w:t>
      </w:r>
      <w:r w:rsidR="00E32E24" w:rsidRPr="00F73A1C">
        <w:rPr>
          <w:rFonts w:asciiTheme="minorHAnsi" w:hAnsiTheme="minorHAnsi" w:cstheme="minorHAnsi"/>
          <w:sz w:val="21"/>
          <w:szCs w:val="21"/>
        </w:rPr>
        <w:t>the Technology</w:t>
      </w:r>
      <w:r w:rsidR="006E3768" w:rsidRPr="00F73A1C">
        <w:rPr>
          <w:rFonts w:asciiTheme="minorHAnsi" w:hAnsiTheme="minorHAnsi" w:cstheme="minorHAnsi"/>
          <w:sz w:val="21"/>
          <w:szCs w:val="21"/>
        </w:rPr>
        <w:t xml:space="preserve"> </w:t>
      </w:r>
      <w:r w:rsidR="005545E4" w:rsidRPr="00F73A1C">
        <w:rPr>
          <w:rFonts w:asciiTheme="minorHAnsi" w:hAnsiTheme="minorHAnsi" w:cstheme="minorHAnsi"/>
          <w:sz w:val="21"/>
          <w:szCs w:val="21"/>
        </w:rPr>
        <w:t>Asset Management</w:t>
      </w:r>
      <w:r w:rsidRPr="00F73A1C">
        <w:rPr>
          <w:rFonts w:asciiTheme="minorHAnsi" w:hAnsiTheme="minorHAnsi" w:cstheme="minorHAnsi"/>
          <w:sz w:val="21"/>
          <w:szCs w:val="21"/>
        </w:rPr>
        <w:t xml:space="preserve"> Division</w:t>
      </w:r>
      <w:r w:rsidR="005545E4" w:rsidRPr="00F73A1C">
        <w:rPr>
          <w:rFonts w:asciiTheme="minorHAnsi" w:hAnsiTheme="minorHAnsi" w:cstheme="minorHAnsi"/>
          <w:sz w:val="21"/>
          <w:szCs w:val="21"/>
        </w:rPr>
        <w:t>. Build</w:t>
      </w:r>
      <w:r w:rsidR="005402B6" w:rsidRPr="00F73A1C">
        <w:rPr>
          <w:rFonts w:asciiTheme="minorHAnsi" w:hAnsiTheme="minorHAnsi" w:cstheme="minorHAnsi"/>
          <w:sz w:val="21"/>
          <w:szCs w:val="21"/>
        </w:rPr>
        <w:t xml:space="preserve"> solutions, including new features </w:t>
      </w:r>
      <w:r w:rsidR="00D20807" w:rsidRPr="00F73A1C">
        <w:rPr>
          <w:rFonts w:asciiTheme="minorHAnsi" w:hAnsiTheme="minorHAnsi" w:cstheme="minorHAnsi"/>
          <w:sz w:val="21"/>
          <w:szCs w:val="21"/>
        </w:rPr>
        <w:t>from scratch, fixing old issues</w:t>
      </w:r>
      <w:r w:rsidR="0040425E" w:rsidRPr="00F73A1C">
        <w:rPr>
          <w:rFonts w:asciiTheme="minorHAnsi" w:hAnsiTheme="minorHAnsi" w:cstheme="minorHAnsi"/>
          <w:sz w:val="21"/>
          <w:szCs w:val="21"/>
        </w:rPr>
        <w:t xml:space="preserve"> while</w:t>
      </w:r>
      <w:r w:rsidR="005402B6" w:rsidRPr="00F73A1C">
        <w:rPr>
          <w:rFonts w:asciiTheme="minorHAnsi" w:hAnsiTheme="minorHAnsi" w:cstheme="minorHAnsi"/>
          <w:sz w:val="21"/>
          <w:szCs w:val="21"/>
        </w:rPr>
        <w:t xml:space="preserve"> working with new technologies</w:t>
      </w:r>
      <w:r w:rsidR="00B90E8C" w:rsidRPr="00F73A1C">
        <w:rPr>
          <w:rFonts w:asciiTheme="minorHAnsi" w:hAnsiTheme="minorHAnsi" w:cstheme="minorHAnsi"/>
          <w:sz w:val="21"/>
          <w:szCs w:val="21"/>
        </w:rPr>
        <w:t>.</w:t>
      </w:r>
    </w:p>
    <w:p w:rsidR="00B90E8C" w:rsidRPr="00F73A1C" w:rsidRDefault="00B90E8C" w:rsidP="007F25D6">
      <w:pPr>
        <w:rPr>
          <w:rFonts w:asciiTheme="minorHAnsi" w:hAnsiTheme="minorHAnsi" w:cstheme="minorHAnsi"/>
          <w:sz w:val="10"/>
          <w:szCs w:val="10"/>
        </w:rPr>
      </w:pPr>
    </w:p>
    <w:p w:rsidR="00A75513" w:rsidRPr="00F73A1C" w:rsidRDefault="00A75513" w:rsidP="00A75513">
      <w:pPr>
        <w:rPr>
          <w:rFonts w:asciiTheme="minorHAnsi" w:hAnsiTheme="minorHAnsi" w:cstheme="minorHAnsi"/>
          <w:b/>
          <w:sz w:val="21"/>
          <w:szCs w:val="21"/>
        </w:rPr>
      </w:pPr>
      <w:r w:rsidRPr="00F73A1C">
        <w:rPr>
          <w:rFonts w:asciiTheme="minorHAnsi" w:hAnsiTheme="minorHAnsi" w:cstheme="minorHAnsi"/>
          <w:b/>
          <w:sz w:val="21"/>
          <w:szCs w:val="21"/>
        </w:rPr>
        <w:t>PROJECTS:</w:t>
      </w:r>
    </w:p>
    <w:p w:rsidR="00C414B1" w:rsidRPr="00F73A1C" w:rsidRDefault="00C414B1" w:rsidP="00C414B1">
      <w:pPr>
        <w:rPr>
          <w:rFonts w:asciiTheme="minorHAnsi" w:hAnsiTheme="minorHAnsi" w:cstheme="minorHAnsi"/>
          <w:b/>
          <w:sz w:val="20"/>
          <w:szCs w:val="20"/>
        </w:rPr>
      </w:pPr>
      <w:r w:rsidRPr="00F73A1C">
        <w:rPr>
          <w:rFonts w:asciiTheme="minorHAnsi" w:hAnsiTheme="minorHAnsi" w:cstheme="minorHAnsi"/>
          <w:b/>
          <w:sz w:val="20"/>
          <w:szCs w:val="20"/>
        </w:rPr>
        <w:t>Server Migration/ Application Security</w:t>
      </w:r>
    </w:p>
    <w:p w:rsidR="00C414B1" w:rsidRPr="00F73A1C" w:rsidRDefault="00385C7B" w:rsidP="007F25D6">
      <w:pPr>
        <w:rPr>
          <w:rFonts w:asciiTheme="minorHAnsi" w:hAnsiTheme="minorHAnsi" w:cstheme="minorHAnsi"/>
          <w:sz w:val="21"/>
          <w:szCs w:val="21"/>
        </w:rPr>
      </w:pPr>
      <w:r w:rsidRPr="00F73A1C">
        <w:rPr>
          <w:rFonts w:asciiTheme="minorHAnsi" w:hAnsiTheme="minorHAnsi" w:cstheme="minorHAnsi"/>
          <w:sz w:val="21"/>
          <w:szCs w:val="21"/>
        </w:rPr>
        <w:t>Teamed with a</w:t>
      </w:r>
      <w:r w:rsidR="00C414B1" w:rsidRPr="00F73A1C">
        <w:rPr>
          <w:rFonts w:asciiTheme="minorHAnsi" w:hAnsiTheme="minorHAnsi" w:cstheme="minorHAnsi"/>
          <w:sz w:val="21"/>
          <w:szCs w:val="21"/>
        </w:rPr>
        <w:t>rchitect</w:t>
      </w:r>
      <w:r w:rsidR="00F06E8C" w:rsidRPr="00F73A1C">
        <w:rPr>
          <w:rFonts w:asciiTheme="minorHAnsi" w:hAnsiTheme="minorHAnsi" w:cstheme="minorHAnsi"/>
          <w:sz w:val="21"/>
          <w:szCs w:val="21"/>
        </w:rPr>
        <w:t>s</w:t>
      </w:r>
      <w:r w:rsidR="00C414B1" w:rsidRPr="00F73A1C">
        <w:rPr>
          <w:rFonts w:asciiTheme="minorHAnsi" w:hAnsiTheme="minorHAnsi" w:cstheme="minorHAnsi"/>
          <w:sz w:val="21"/>
          <w:szCs w:val="21"/>
        </w:rPr>
        <w:t xml:space="preserve"> to design and solidify the Infrastructure Design Document (IDD)</w:t>
      </w:r>
      <w:r w:rsidR="00901F8E" w:rsidRPr="00F73A1C">
        <w:rPr>
          <w:rFonts w:asciiTheme="minorHAnsi" w:hAnsiTheme="minorHAnsi" w:cstheme="minorHAnsi"/>
          <w:sz w:val="21"/>
          <w:szCs w:val="21"/>
        </w:rPr>
        <w:t>,</w:t>
      </w:r>
      <w:r w:rsidR="00C414B1" w:rsidRPr="00F73A1C">
        <w:rPr>
          <w:rFonts w:asciiTheme="minorHAnsi" w:hAnsiTheme="minorHAnsi" w:cstheme="minorHAnsi"/>
          <w:sz w:val="21"/>
          <w:szCs w:val="21"/>
        </w:rPr>
        <w:t xml:space="preserve"> required by Global Technology Infrastructure (GTI) approval process. </w:t>
      </w:r>
      <w:r w:rsidR="0092289F">
        <w:rPr>
          <w:rFonts w:asciiTheme="minorHAnsi" w:hAnsiTheme="minorHAnsi" w:cstheme="minorHAnsi"/>
          <w:sz w:val="21"/>
          <w:szCs w:val="21"/>
        </w:rPr>
        <w:t>Contributions in</w:t>
      </w:r>
      <w:r w:rsidR="00A514CE" w:rsidRPr="00F73A1C">
        <w:rPr>
          <w:rFonts w:asciiTheme="minorHAnsi" w:hAnsiTheme="minorHAnsi" w:cstheme="minorHAnsi"/>
          <w:sz w:val="21"/>
          <w:szCs w:val="21"/>
        </w:rPr>
        <w:t xml:space="preserve"> the design, the</w:t>
      </w:r>
      <w:r w:rsidR="00C414B1" w:rsidRPr="00F73A1C">
        <w:rPr>
          <w:rFonts w:asciiTheme="minorHAnsi" w:hAnsiTheme="minorHAnsi" w:cstheme="minorHAnsi"/>
          <w:sz w:val="21"/>
          <w:szCs w:val="21"/>
        </w:rPr>
        <w:t xml:space="preserve"> white board </w:t>
      </w:r>
      <w:r w:rsidR="0092289F">
        <w:rPr>
          <w:rFonts w:asciiTheme="minorHAnsi" w:hAnsiTheme="minorHAnsi" w:cstheme="minorHAnsi"/>
          <w:sz w:val="21"/>
          <w:szCs w:val="21"/>
        </w:rPr>
        <w:t>participation</w:t>
      </w:r>
      <w:r w:rsidR="00A514CE" w:rsidRPr="00F73A1C">
        <w:rPr>
          <w:rFonts w:asciiTheme="minorHAnsi" w:hAnsiTheme="minorHAnsi" w:cstheme="minorHAnsi"/>
          <w:sz w:val="21"/>
          <w:szCs w:val="21"/>
        </w:rPr>
        <w:t>, disk usage, memory allocation, required capacity, work to be done, assumptions and</w:t>
      </w:r>
      <w:r w:rsidR="00C414B1" w:rsidRPr="00F73A1C">
        <w:rPr>
          <w:rFonts w:asciiTheme="minorHAnsi" w:hAnsiTheme="minorHAnsi" w:cstheme="minorHAnsi"/>
          <w:sz w:val="21"/>
          <w:szCs w:val="21"/>
        </w:rPr>
        <w:t xml:space="preserve"> application changes. Changes</w:t>
      </w:r>
      <w:r w:rsidRPr="00F73A1C">
        <w:rPr>
          <w:rFonts w:asciiTheme="minorHAnsi" w:hAnsiTheme="minorHAnsi" w:cstheme="minorHAnsi"/>
          <w:sz w:val="21"/>
          <w:szCs w:val="21"/>
        </w:rPr>
        <w:t xml:space="preserve"> that was</w:t>
      </w:r>
      <w:r w:rsidR="00C414B1" w:rsidRPr="00F73A1C">
        <w:rPr>
          <w:rFonts w:asciiTheme="minorHAnsi" w:hAnsiTheme="minorHAnsi" w:cstheme="minorHAnsi"/>
          <w:sz w:val="21"/>
          <w:szCs w:val="21"/>
        </w:rPr>
        <w:t xml:space="preserve"> necessary in the remediation strategies and depl</w:t>
      </w:r>
      <w:r w:rsidR="00A514CE" w:rsidRPr="00F73A1C">
        <w:rPr>
          <w:rFonts w:asciiTheme="minorHAnsi" w:hAnsiTheme="minorHAnsi" w:cstheme="minorHAnsi"/>
          <w:sz w:val="21"/>
          <w:szCs w:val="21"/>
        </w:rPr>
        <w:t>oyment processes during upgrade</w:t>
      </w:r>
      <w:r w:rsidR="00C414B1" w:rsidRPr="00F73A1C">
        <w:rPr>
          <w:rFonts w:asciiTheme="minorHAnsi" w:hAnsiTheme="minorHAnsi" w:cstheme="minorHAnsi"/>
          <w:sz w:val="21"/>
          <w:szCs w:val="21"/>
        </w:rPr>
        <w:t>. Hands-on development, build and deploy all applications employed by the team. Responsibility includes all deployment phases and application remediation, Black Duck, SSAP violations and OWASP top10 remediation. Utilized HP Fortify analyzers for data flow, control flow, semantic, structural, configuration, and buffer usage with respect to the security vulnerabili</w:t>
      </w:r>
      <w:r w:rsidRPr="00F73A1C">
        <w:rPr>
          <w:rFonts w:asciiTheme="minorHAnsi" w:hAnsiTheme="minorHAnsi" w:cstheme="minorHAnsi"/>
          <w:sz w:val="21"/>
          <w:szCs w:val="21"/>
        </w:rPr>
        <w:t>ties in our software code, significantly l</w:t>
      </w:r>
      <w:r w:rsidR="00C414B1" w:rsidRPr="00F73A1C">
        <w:rPr>
          <w:rFonts w:asciiTheme="minorHAnsi" w:hAnsiTheme="minorHAnsi" w:cstheme="minorHAnsi"/>
          <w:sz w:val="21"/>
          <w:szCs w:val="21"/>
        </w:rPr>
        <w:t>owe</w:t>
      </w:r>
      <w:r w:rsidR="00D75599" w:rsidRPr="00F73A1C">
        <w:rPr>
          <w:rFonts w:asciiTheme="minorHAnsi" w:hAnsiTheme="minorHAnsi" w:cstheme="minorHAnsi"/>
          <w:sz w:val="21"/>
          <w:szCs w:val="21"/>
        </w:rPr>
        <w:t xml:space="preserve">ring our exposure </w:t>
      </w:r>
      <w:r w:rsidR="007D2449" w:rsidRPr="00F73A1C">
        <w:rPr>
          <w:rFonts w:asciiTheme="minorHAnsi" w:hAnsiTheme="minorHAnsi" w:cstheme="minorHAnsi"/>
          <w:sz w:val="21"/>
          <w:szCs w:val="21"/>
        </w:rPr>
        <w:t>scores.</w:t>
      </w:r>
    </w:p>
    <w:p w:rsidR="00C414B1" w:rsidRPr="00F73A1C" w:rsidRDefault="00C414B1" w:rsidP="007F25D6">
      <w:pPr>
        <w:rPr>
          <w:rFonts w:asciiTheme="minorHAnsi" w:hAnsiTheme="minorHAnsi" w:cstheme="minorHAnsi"/>
          <w:sz w:val="10"/>
          <w:szCs w:val="10"/>
        </w:rPr>
      </w:pPr>
    </w:p>
    <w:p w:rsidR="00455B9F" w:rsidRPr="00F73A1C" w:rsidRDefault="00455B9F" w:rsidP="007F25D6">
      <w:pPr>
        <w:rPr>
          <w:rFonts w:asciiTheme="minorHAnsi" w:hAnsiTheme="minorHAnsi" w:cstheme="minorHAnsi"/>
          <w:b/>
          <w:sz w:val="20"/>
          <w:szCs w:val="20"/>
        </w:rPr>
      </w:pPr>
      <w:r w:rsidRPr="00F73A1C">
        <w:rPr>
          <w:rFonts w:asciiTheme="minorHAnsi" w:hAnsiTheme="minorHAnsi" w:cstheme="minorHAnsi"/>
          <w:b/>
          <w:sz w:val="20"/>
          <w:szCs w:val="20"/>
        </w:rPr>
        <w:t xml:space="preserve">SSL </w:t>
      </w:r>
      <w:r w:rsidR="00D3309E" w:rsidRPr="00F73A1C">
        <w:rPr>
          <w:rFonts w:asciiTheme="minorHAnsi" w:hAnsiTheme="minorHAnsi" w:cstheme="minorHAnsi"/>
          <w:b/>
          <w:sz w:val="20"/>
          <w:szCs w:val="20"/>
        </w:rPr>
        <w:t xml:space="preserve">Security Issues </w:t>
      </w:r>
      <w:r w:rsidR="00F34539" w:rsidRPr="00F73A1C">
        <w:rPr>
          <w:rFonts w:asciiTheme="minorHAnsi" w:hAnsiTheme="minorHAnsi" w:cstheme="minorHAnsi"/>
          <w:b/>
          <w:sz w:val="20"/>
          <w:szCs w:val="20"/>
        </w:rPr>
        <w:t xml:space="preserve">and </w:t>
      </w:r>
      <w:r w:rsidR="00D3309E" w:rsidRPr="00F73A1C">
        <w:rPr>
          <w:rFonts w:asciiTheme="minorHAnsi" w:hAnsiTheme="minorHAnsi" w:cstheme="minorHAnsi"/>
          <w:b/>
          <w:sz w:val="20"/>
          <w:szCs w:val="20"/>
        </w:rPr>
        <w:t>R</w:t>
      </w:r>
      <w:r w:rsidRPr="00F73A1C">
        <w:rPr>
          <w:rFonts w:asciiTheme="minorHAnsi" w:hAnsiTheme="minorHAnsi" w:cstheme="minorHAnsi"/>
          <w:b/>
          <w:sz w:val="20"/>
          <w:szCs w:val="20"/>
        </w:rPr>
        <w:t>emediation</w:t>
      </w:r>
    </w:p>
    <w:p w:rsidR="00C414B1" w:rsidRDefault="00C82872" w:rsidP="007F25D6">
      <w:pPr>
        <w:rPr>
          <w:rFonts w:asciiTheme="minorHAnsi" w:hAnsiTheme="minorHAnsi" w:cstheme="minorHAnsi"/>
          <w:sz w:val="21"/>
          <w:szCs w:val="21"/>
        </w:rPr>
      </w:pPr>
      <w:r w:rsidRPr="00F73A1C">
        <w:rPr>
          <w:rFonts w:asciiTheme="minorHAnsi" w:hAnsiTheme="minorHAnsi" w:cstheme="minorHAnsi"/>
          <w:sz w:val="21"/>
          <w:szCs w:val="21"/>
        </w:rPr>
        <w:t>Organized</w:t>
      </w:r>
      <w:r w:rsidR="006855F9" w:rsidRPr="00F73A1C">
        <w:rPr>
          <w:rFonts w:asciiTheme="minorHAnsi" w:hAnsiTheme="minorHAnsi" w:cstheme="minorHAnsi"/>
          <w:sz w:val="21"/>
          <w:szCs w:val="21"/>
        </w:rPr>
        <w:t xml:space="preserve"> and chaired meetings</w:t>
      </w:r>
      <w:r w:rsidR="00F34539" w:rsidRPr="00F73A1C">
        <w:rPr>
          <w:rFonts w:asciiTheme="minorHAnsi" w:hAnsiTheme="minorHAnsi" w:cstheme="minorHAnsi"/>
          <w:sz w:val="21"/>
          <w:szCs w:val="21"/>
        </w:rPr>
        <w:t>,</w:t>
      </w:r>
      <w:r w:rsidR="00D3309E" w:rsidRPr="00F73A1C">
        <w:rPr>
          <w:rFonts w:asciiTheme="minorHAnsi" w:hAnsiTheme="minorHAnsi" w:cstheme="minorHAnsi"/>
          <w:sz w:val="21"/>
          <w:szCs w:val="21"/>
        </w:rPr>
        <w:t xml:space="preserve"> discuss</w:t>
      </w:r>
      <w:r w:rsidR="00F34539" w:rsidRPr="00F73A1C">
        <w:rPr>
          <w:rFonts w:asciiTheme="minorHAnsi" w:hAnsiTheme="minorHAnsi" w:cstheme="minorHAnsi"/>
          <w:sz w:val="21"/>
          <w:szCs w:val="21"/>
        </w:rPr>
        <w:t>ed</w:t>
      </w:r>
      <w:r w:rsidR="00747C3B" w:rsidRPr="00F73A1C">
        <w:rPr>
          <w:rFonts w:asciiTheme="minorHAnsi" w:hAnsiTheme="minorHAnsi" w:cstheme="minorHAnsi"/>
          <w:sz w:val="21"/>
          <w:szCs w:val="21"/>
        </w:rPr>
        <w:t xml:space="preserve"> </w:t>
      </w:r>
      <w:r w:rsidR="00D3309E" w:rsidRPr="00F73A1C">
        <w:rPr>
          <w:rFonts w:asciiTheme="minorHAnsi" w:hAnsiTheme="minorHAnsi" w:cstheme="minorHAnsi"/>
          <w:sz w:val="21"/>
          <w:szCs w:val="21"/>
        </w:rPr>
        <w:t>plan</w:t>
      </w:r>
      <w:r w:rsidR="003469A1" w:rsidRPr="00F73A1C">
        <w:rPr>
          <w:rFonts w:asciiTheme="minorHAnsi" w:hAnsiTheme="minorHAnsi" w:cstheme="minorHAnsi"/>
          <w:sz w:val="21"/>
          <w:szCs w:val="21"/>
        </w:rPr>
        <w:t>s</w:t>
      </w:r>
      <w:r w:rsidR="00D3309E" w:rsidRPr="00F73A1C">
        <w:rPr>
          <w:rFonts w:asciiTheme="minorHAnsi" w:hAnsiTheme="minorHAnsi" w:cstheme="minorHAnsi"/>
          <w:sz w:val="21"/>
          <w:szCs w:val="21"/>
        </w:rPr>
        <w:t xml:space="preserve"> and make important server changes</w:t>
      </w:r>
      <w:r w:rsidR="006855F9" w:rsidRPr="00F73A1C">
        <w:rPr>
          <w:rFonts w:asciiTheme="minorHAnsi" w:hAnsiTheme="minorHAnsi" w:cstheme="minorHAnsi"/>
          <w:sz w:val="21"/>
          <w:szCs w:val="21"/>
        </w:rPr>
        <w:t>.</w:t>
      </w:r>
      <w:r w:rsidR="00373FEF" w:rsidRPr="00F73A1C">
        <w:rPr>
          <w:rFonts w:asciiTheme="minorHAnsi" w:hAnsiTheme="minorHAnsi" w:cstheme="minorHAnsi"/>
          <w:sz w:val="21"/>
          <w:szCs w:val="21"/>
        </w:rPr>
        <w:t xml:space="preserve"> </w:t>
      </w:r>
      <w:r w:rsidR="006855F9" w:rsidRPr="00F73A1C">
        <w:rPr>
          <w:rFonts w:asciiTheme="minorHAnsi" w:hAnsiTheme="minorHAnsi" w:cstheme="minorHAnsi"/>
          <w:sz w:val="21"/>
          <w:szCs w:val="21"/>
        </w:rPr>
        <w:t>Server c</w:t>
      </w:r>
      <w:r w:rsidR="00FC31E8" w:rsidRPr="00F73A1C">
        <w:rPr>
          <w:rFonts w:asciiTheme="minorHAnsi" w:hAnsiTheme="minorHAnsi" w:cstheme="minorHAnsi"/>
          <w:sz w:val="21"/>
          <w:szCs w:val="21"/>
        </w:rPr>
        <w:t>hanges that help address import</w:t>
      </w:r>
      <w:r w:rsidR="007F3C77" w:rsidRPr="00F73A1C">
        <w:rPr>
          <w:rFonts w:asciiTheme="minorHAnsi" w:hAnsiTheme="minorHAnsi" w:cstheme="minorHAnsi"/>
          <w:sz w:val="21"/>
          <w:szCs w:val="21"/>
        </w:rPr>
        <w:t xml:space="preserve">ant </w:t>
      </w:r>
      <w:r w:rsidR="006855F9" w:rsidRPr="00F73A1C">
        <w:rPr>
          <w:rFonts w:asciiTheme="minorHAnsi" w:hAnsiTheme="minorHAnsi" w:cstheme="minorHAnsi"/>
          <w:sz w:val="21"/>
          <w:szCs w:val="21"/>
        </w:rPr>
        <w:t>data security and integrity</w:t>
      </w:r>
      <w:r w:rsidR="00F34539" w:rsidRPr="00F73A1C">
        <w:rPr>
          <w:rFonts w:asciiTheme="minorHAnsi" w:hAnsiTheme="minorHAnsi" w:cstheme="minorHAnsi"/>
          <w:sz w:val="21"/>
          <w:szCs w:val="21"/>
        </w:rPr>
        <w:t xml:space="preserve"> against data breaches, attacks</w:t>
      </w:r>
      <w:r w:rsidR="00747C3B" w:rsidRPr="00F73A1C">
        <w:rPr>
          <w:rFonts w:asciiTheme="minorHAnsi" w:hAnsiTheme="minorHAnsi" w:cstheme="minorHAnsi"/>
          <w:sz w:val="21"/>
          <w:szCs w:val="21"/>
        </w:rPr>
        <w:t xml:space="preserve"> </w:t>
      </w:r>
      <w:r w:rsidR="00F34539" w:rsidRPr="00F73A1C">
        <w:rPr>
          <w:rFonts w:asciiTheme="minorHAnsi" w:hAnsiTheme="minorHAnsi" w:cstheme="minorHAnsi"/>
          <w:sz w:val="21"/>
          <w:szCs w:val="21"/>
        </w:rPr>
        <w:t>and vulnerabilities.</w:t>
      </w:r>
      <w:r w:rsidR="00747C3B" w:rsidRPr="00F73A1C">
        <w:rPr>
          <w:rFonts w:asciiTheme="minorHAnsi" w:hAnsiTheme="minorHAnsi" w:cstheme="minorHAnsi"/>
          <w:sz w:val="21"/>
          <w:szCs w:val="21"/>
        </w:rPr>
        <w:t xml:space="preserve"> </w:t>
      </w:r>
      <w:r w:rsidR="007F3C77" w:rsidRPr="00F73A1C">
        <w:rPr>
          <w:rFonts w:asciiTheme="minorHAnsi" w:hAnsiTheme="minorHAnsi" w:cstheme="minorHAnsi"/>
          <w:sz w:val="21"/>
          <w:szCs w:val="21"/>
        </w:rPr>
        <w:t xml:space="preserve">Delegated responsibilities and engage vital resources like Middleware </w:t>
      </w:r>
      <w:r w:rsidR="005402B6" w:rsidRPr="00F73A1C">
        <w:rPr>
          <w:rFonts w:asciiTheme="minorHAnsi" w:hAnsiTheme="minorHAnsi" w:cstheme="minorHAnsi"/>
          <w:sz w:val="21"/>
          <w:szCs w:val="21"/>
        </w:rPr>
        <w:t>Services</w:t>
      </w:r>
      <w:r w:rsidR="00F90682" w:rsidRPr="00F73A1C">
        <w:rPr>
          <w:rFonts w:asciiTheme="minorHAnsi" w:hAnsiTheme="minorHAnsi" w:cstheme="minorHAnsi"/>
          <w:sz w:val="21"/>
          <w:szCs w:val="21"/>
        </w:rPr>
        <w:t xml:space="preserve">, VP’s and AD managers. </w:t>
      </w:r>
      <w:r w:rsidR="00747C3B" w:rsidRPr="00F73A1C">
        <w:rPr>
          <w:rFonts w:asciiTheme="minorHAnsi" w:hAnsiTheme="minorHAnsi" w:cstheme="minorHAnsi"/>
          <w:sz w:val="21"/>
          <w:szCs w:val="21"/>
        </w:rPr>
        <w:t xml:space="preserve"> </w:t>
      </w:r>
      <w:r w:rsidR="00F90682" w:rsidRPr="00F73A1C">
        <w:rPr>
          <w:rFonts w:asciiTheme="minorHAnsi" w:hAnsiTheme="minorHAnsi" w:cstheme="minorHAnsi"/>
          <w:sz w:val="21"/>
          <w:szCs w:val="21"/>
        </w:rPr>
        <w:t>C</w:t>
      </w:r>
      <w:r w:rsidR="005402B6" w:rsidRPr="00F73A1C">
        <w:rPr>
          <w:rFonts w:asciiTheme="minorHAnsi" w:hAnsiTheme="minorHAnsi" w:cstheme="minorHAnsi"/>
          <w:sz w:val="21"/>
          <w:szCs w:val="21"/>
        </w:rPr>
        <w:t>onfigure</w:t>
      </w:r>
      <w:r w:rsidR="007F3C77" w:rsidRPr="00F73A1C">
        <w:rPr>
          <w:rFonts w:asciiTheme="minorHAnsi" w:hAnsiTheme="minorHAnsi" w:cstheme="minorHAnsi"/>
          <w:sz w:val="21"/>
          <w:szCs w:val="21"/>
        </w:rPr>
        <w:t xml:space="preserve"> and deploy context file changes to enable correct access </w:t>
      </w:r>
      <w:r w:rsidR="005402B6" w:rsidRPr="00F73A1C">
        <w:rPr>
          <w:rFonts w:asciiTheme="minorHAnsi" w:hAnsiTheme="minorHAnsi" w:cstheme="minorHAnsi"/>
          <w:sz w:val="21"/>
          <w:szCs w:val="21"/>
        </w:rPr>
        <w:t>from http</w:t>
      </w:r>
      <w:r w:rsidR="007F3C77" w:rsidRPr="00F73A1C">
        <w:rPr>
          <w:rFonts w:asciiTheme="minorHAnsi" w:hAnsiTheme="minorHAnsi" w:cstheme="minorHAnsi"/>
          <w:sz w:val="21"/>
          <w:szCs w:val="21"/>
        </w:rPr>
        <w:t xml:space="preserve"> to https resolution and </w:t>
      </w:r>
      <w:r w:rsidR="005402B6" w:rsidRPr="00F73A1C">
        <w:rPr>
          <w:rFonts w:asciiTheme="minorHAnsi" w:hAnsiTheme="minorHAnsi" w:cstheme="minorHAnsi"/>
          <w:sz w:val="21"/>
          <w:szCs w:val="21"/>
        </w:rPr>
        <w:t>aliasing</w:t>
      </w:r>
      <w:r w:rsidR="007F3C77" w:rsidRPr="00F73A1C">
        <w:rPr>
          <w:rFonts w:asciiTheme="minorHAnsi" w:hAnsiTheme="minorHAnsi" w:cstheme="minorHAnsi"/>
          <w:sz w:val="21"/>
          <w:szCs w:val="21"/>
        </w:rPr>
        <w:t>.</w:t>
      </w:r>
      <w:r w:rsidR="00AC0B91">
        <w:rPr>
          <w:rFonts w:asciiTheme="minorHAnsi" w:hAnsiTheme="minorHAnsi" w:cstheme="minorHAnsi"/>
          <w:sz w:val="21"/>
          <w:szCs w:val="21"/>
        </w:rPr>
        <w:t xml:space="preserve"> </w:t>
      </w:r>
      <w:r w:rsidR="00B27F4D" w:rsidRPr="00F73A1C">
        <w:rPr>
          <w:rFonts w:asciiTheme="minorHAnsi" w:hAnsiTheme="minorHAnsi" w:cstheme="minorHAnsi"/>
          <w:sz w:val="21"/>
          <w:szCs w:val="21"/>
        </w:rPr>
        <w:t>Provided extensive configurations in the IBM Web Sphere Application server Version 6.1 &amp; Version 8.5.5.5 for the Asset</w:t>
      </w:r>
    </w:p>
    <w:p w:rsidR="006D1681" w:rsidRPr="00F73A1C" w:rsidRDefault="006D1681" w:rsidP="007F25D6">
      <w:pPr>
        <w:rPr>
          <w:rFonts w:asciiTheme="minorHAnsi" w:hAnsiTheme="minorHAnsi" w:cstheme="minorHAnsi"/>
          <w:sz w:val="10"/>
          <w:szCs w:val="10"/>
        </w:rPr>
      </w:pPr>
    </w:p>
    <w:p w:rsidR="002336B8" w:rsidRDefault="002336B8" w:rsidP="002336B8">
      <w:pPr>
        <w:ind w:left="7799"/>
        <w:rPr>
          <w:rFonts w:asciiTheme="minorHAnsi" w:hAnsiTheme="minorHAnsi" w:cstheme="minorHAnsi"/>
          <w:i/>
          <w:sz w:val="20"/>
          <w:szCs w:val="20"/>
        </w:rPr>
      </w:pPr>
      <w:r w:rsidRPr="00F73A1C">
        <w:rPr>
          <w:rFonts w:asciiTheme="minorHAnsi" w:hAnsiTheme="minorHAnsi" w:cstheme="minorHAnsi"/>
          <w:i/>
          <w:sz w:val="20"/>
          <w:szCs w:val="20"/>
        </w:rPr>
        <w:t>Continued on Pages 3</w:t>
      </w:r>
    </w:p>
    <w:p w:rsidR="00AC44BE" w:rsidRDefault="00AC44BE" w:rsidP="002336B8">
      <w:pPr>
        <w:ind w:left="7799"/>
        <w:rPr>
          <w:rFonts w:asciiTheme="minorHAnsi" w:hAnsiTheme="minorHAnsi" w:cstheme="minorHAnsi"/>
          <w:i/>
          <w:sz w:val="20"/>
          <w:szCs w:val="20"/>
        </w:rPr>
      </w:pPr>
    </w:p>
    <w:p w:rsidR="00386F09" w:rsidRPr="00F73A1C" w:rsidRDefault="00386F09" w:rsidP="00C94A67">
      <w:pPr>
        <w:rPr>
          <w:rFonts w:asciiTheme="minorHAnsi" w:hAnsiTheme="minorHAnsi" w:cstheme="minorHAnsi"/>
          <w:i/>
          <w:sz w:val="20"/>
          <w:szCs w:val="20"/>
        </w:rPr>
      </w:pPr>
    </w:p>
    <w:p w:rsidR="008245B9" w:rsidRPr="00F73A1C" w:rsidRDefault="008245B9" w:rsidP="008245B9">
      <w:pPr>
        <w:rPr>
          <w:rFonts w:asciiTheme="minorHAnsi" w:hAnsiTheme="minorHAnsi" w:cstheme="minorHAnsi"/>
          <w:sz w:val="16"/>
          <w:szCs w:val="16"/>
        </w:rPr>
      </w:pPr>
      <w:r w:rsidRPr="00F73A1C">
        <w:rPr>
          <w:rFonts w:asciiTheme="minorHAnsi" w:hAnsiTheme="minorHAnsi" w:cstheme="minorHAnsi"/>
          <w:b/>
        </w:rPr>
        <w:lastRenderedPageBreak/>
        <w:t>MICHAEL W. SOMERS– Page 3 of 3</w:t>
      </w:r>
      <w:r w:rsidRPr="00F73A1C">
        <w:rPr>
          <w:rFonts w:asciiTheme="minorHAnsi" w:hAnsiTheme="minorHAnsi" w:cstheme="minorHAnsi"/>
        </w:rPr>
        <w:t>|</w:t>
      </w:r>
      <w:r w:rsidRPr="00F73A1C">
        <w:rPr>
          <w:rFonts w:asciiTheme="minorHAnsi" w:hAnsiTheme="minorHAnsi" w:cstheme="minorHAnsi"/>
          <w:sz w:val="22"/>
          <w:szCs w:val="22"/>
        </w:rPr>
        <w:t>614.507.1743 |</w:t>
      </w:r>
      <w:hyperlink r:id="rId10" w:history="1">
        <w:r w:rsidRPr="00F73A1C">
          <w:rPr>
            <w:rStyle w:val="Hyperlink"/>
            <w:rFonts w:asciiTheme="minorHAnsi" w:hAnsiTheme="minorHAnsi" w:cstheme="minorHAnsi"/>
            <w:sz w:val="22"/>
            <w:szCs w:val="22"/>
          </w:rPr>
          <w:t>mike1somers@gmail.com</w:t>
        </w:r>
      </w:hyperlink>
      <w:r w:rsidR="009F2E1F" w:rsidRPr="009F2E1F">
        <w:rPr>
          <w:rFonts w:asciiTheme="minorHAnsi" w:hAnsiTheme="minorHAnsi" w:cstheme="minorHAnsi"/>
          <w:sz w:val="10"/>
          <w:szCs w:val="10"/>
        </w:rPr>
        <w:pict>
          <v:rect id="_x0000_i1028" style="width:0;height:1.5pt" o:hralign="center" o:hrstd="t" o:hr="t" fillcolor="#a0a0a0" stroked="f"/>
        </w:pict>
      </w:r>
    </w:p>
    <w:p w:rsidR="003730AC" w:rsidRPr="00F73A1C" w:rsidRDefault="008245B9" w:rsidP="007F25D6">
      <w:pPr>
        <w:rPr>
          <w:rFonts w:asciiTheme="minorHAnsi" w:hAnsiTheme="minorHAnsi" w:cstheme="minorHAnsi"/>
          <w:sz w:val="21"/>
          <w:szCs w:val="21"/>
        </w:rPr>
      </w:pPr>
      <w:r w:rsidRPr="00F73A1C">
        <w:rPr>
          <w:rFonts w:asciiTheme="minorHAnsi" w:hAnsiTheme="minorHAnsi" w:cstheme="minorHAnsi"/>
          <w:sz w:val="21"/>
          <w:szCs w:val="21"/>
        </w:rPr>
        <w:t>Management</w:t>
      </w:r>
      <w:r w:rsidR="00224D53" w:rsidRPr="00F73A1C">
        <w:rPr>
          <w:rFonts w:asciiTheme="minorHAnsi" w:hAnsiTheme="minorHAnsi" w:cstheme="minorHAnsi"/>
          <w:sz w:val="21"/>
          <w:szCs w:val="21"/>
        </w:rPr>
        <w:t xml:space="preserve"> E</w:t>
      </w:r>
      <w:r w:rsidR="00EF4727" w:rsidRPr="00F73A1C">
        <w:rPr>
          <w:rFonts w:asciiTheme="minorHAnsi" w:hAnsiTheme="minorHAnsi" w:cstheme="minorHAnsi"/>
          <w:sz w:val="21"/>
          <w:szCs w:val="21"/>
        </w:rPr>
        <w:t xml:space="preserve">xception </w:t>
      </w:r>
      <w:r w:rsidR="002336B8" w:rsidRPr="00F73A1C">
        <w:rPr>
          <w:rFonts w:asciiTheme="minorHAnsi" w:hAnsiTheme="minorHAnsi" w:cstheme="minorHAnsi"/>
          <w:sz w:val="21"/>
          <w:szCs w:val="21"/>
        </w:rPr>
        <w:t>and Reporting</w:t>
      </w:r>
      <w:r w:rsidR="00632CA6" w:rsidRPr="00F73A1C">
        <w:rPr>
          <w:rFonts w:asciiTheme="minorHAnsi" w:hAnsiTheme="minorHAnsi" w:cstheme="minorHAnsi"/>
          <w:sz w:val="21"/>
          <w:szCs w:val="21"/>
        </w:rPr>
        <w:t xml:space="preserve"> tool</w:t>
      </w:r>
      <w:r w:rsidR="001C699E" w:rsidRPr="00F73A1C">
        <w:rPr>
          <w:rFonts w:asciiTheme="minorHAnsi" w:hAnsiTheme="minorHAnsi" w:cstheme="minorHAnsi"/>
          <w:sz w:val="21"/>
          <w:szCs w:val="21"/>
        </w:rPr>
        <w:t>,</w:t>
      </w:r>
      <w:r w:rsidR="00AC5F99" w:rsidRPr="00F73A1C">
        <w:rPr>
          <w:rFonts w:asciiTheme="minorHAnsi" w:hAnsiTheme="minorHAnsi" w:cstheme="minorHAnsi"/>
          <w:sz w:val="21"/>
          <w:szCs w:val="21"/>
        </w:rPr>
        <w:t xml:space="preserve"> which</w:t>
      </w:r>
      <w:r w:rsidR="006E3768" w:rsidRPr="00F73A1C">
        <w:rPr>
          <w:rFonts w:asciiTheme="minorHAnsi" w:hAnsiTheme="minorHAnsi" w:cstheme="minorHAnsi"/>
          <w:sz w:val="21"/>
          <w:szCs w:val="21"/>
        </w:rPr>
        <w:t xml:space="preserve"> </w:t>
      </w:r>
      <w:r w:rsidR="00837978" w:rsidRPr="00F73A1C">
        <w:rPr>
          <w:rFonts w:asciiTheme="minorHAnsi" w:hAnsiTheme="minorHAnsi" w:cstheme="minorHAnsi"/>
          <w:sz w:val="21"/>
          <w:szCs w:val="21"/>
        </w:rPr>
        <w:t>i</w:t>
      </w:r>
      <w:r w:rsidR="009E46B9" w:rsidRPr="00F73A1C">
        <w:rPr>
          <w:rFonts w:asciiTheme="minorHAnsi" w:hAnsiTheme="minorHAnsi" w:cstheme="minorHAnsi"/>
          <w:sz w:val="21"/>
          <w:szCs w:val="21"/>
        </w:rPr>
        <w:t>s</w:t>
      </w:r>
      <w:r w:rsidR="002336B8" w:rsidRPr="00F73A1C">
        <w:rPr>
          <w:rFonts w:asciiTheme="minorHAnsi" w:hAnsiTheme="minorHAnsi" w:cstheme="minorHAnsi"/>
          <w:sz w:val="21"/>
          <w:szCs w:val="21"/>
        </w:rPr>
        <w:t xml:space="preserve"> a tool</w:t>
      </w:r>
      <w:r w:rsidR="00632CA6" w:rsidRPr="00F73A1C">
        <w:rPr>
          <w:rFonts w:asciiTheme="minorHAnsi" w:hAnsiTheme="minorHAnsi" w:cstheme="minorHAnsi"/>
          <w:sz w:val="21"/>
          <w:szCs w:val="21"/>
        </w:rPr>
        <w:t xml:space="preserve"> in the</w:t>
      </w:r>
      <w:r w:rsidR="00EF4727" w:rsidRPr="00F73A1C">
        <w:rPr>
          <w:rFonts w:asciiTheme="minorHAnsi" w:hAnsiTheme="minorHAnsi" w:cstheme="minorHAnsi"/>
          <w:sz w:val="21"/>
          <w:szCs w:val="21"/>
        </w:rPr>
        <w:t xml:space="preserve"> portal t</w:t>
      </w:r>
      <w:r w:rsidR="00AC5F99" w:rsidRPr="00F73A1C">
        <w:rPr>
          <w:rFonts w:asciiTheme="minorHAnsi" w:hAnsiTheme="minorHAnsi" w:cstheme="minorHAnsi"/>
          <w:sz w:val="21"/>
          <w:szCs w:val="21"/>
        </w:rPr>
        <w:t>o various applications</w:t>
      </w:r>
      <w:r w:rsidR="001C699E" w:rsidRPr="00F73A1C">
        <w:rPr>
          <w:rFonts w:asciiTheme="minorHAnsi" w:hAnsiTheme="minorHAnsi" w:cstheme="minorHAnsi"/>
          <w:sz w:val="21"/>
          <w:szCs w:val="21"/>
        </w:rPr>
        <w:t xml:space="preserve"> within the </w:t>
      </w:r>
      <w:r w:rsidR="00C93986" w:rsidRPr="00F73A1C">
        <w:rPr>
          <w:rFonts w:asciiTheme="minorHAnsi" w:hAnsiTheme="minorHAnsi" w:cstheme="minorHAnsi"/>
          <w:sz w:val="21"/>
          <w:szCs w:val="21"/>
        </w:rPr>
        <w:t>enterprise</w:t>
      </w:r>
      <w:r w:rsidR="0050232D" w:rsidRPr="00F73A1C">
        <w:rPr>
          <w:rFonts w:asciiTheme="minorHAnsi" w:hAnsiTheme="minorHAnsi" w:cstheme="minorHAnsi"/>
          <w:sz w:val="21"/>
          <w:szCs w:val="21"/>
        </w:rPr>
        <w:t>.</w:t>
      </w:r>
      <w:r w:rsidR="00AD239E" w:rsidRPr="00F73A1C">
        <w:rPr>
          <w:rFonts w:asciiTheme="minorHAnsi" w:hAnsiTheme="minorHAnsi" w:cstheme="minorHAnsi"/>
          <w:sz w:val="21"/>
          <w:szCs w:val="21"/>
        </w:rPr>
        <w:t xml:space="preserve"> </w:t>
      </w:r>
      <w:r w:rsidR="006E3768" w:rsidRPr="00F73A1C">
        <w:rPr>
          <w:rFonts w:asciiTheme="minorHAnsi" w:hAnsiTheme="minorHAnsi" w:cstheme="minorHAnsi"/>
          <w:sz w:val="21"/>
          <w:szCs w:val="21"/>
        </w:rPr>
        <w:t xml:space="preserve"> </w:t>
      </w:r>
      <w:r w:rsidR="00EF28E8" w:rsidRPr="00F73A1C">
        <w:rPr>
          <w:rFonts w:asciiTheme="minorHAnsi" w:hAnsiTheme="minorHAnsi" w:cstheme="minorHAnsi"/>
          <w:sz w:val="21"/>
          <w:szCs w:val="21"/>
        </w:rPr>
        <w:t>S</w:t>
      </w:r>
      <w:r w:rsidR="00B42C03" w:rsidRPr="00F73A1C">
        <w:rPr>
          <w:rFonts w:asciiTheme="minorHAnsi" w:hAnsiTheme="minorHAnsi" w:cstheme="minorHAnsi"/>
          <w:sz w:val="21"/>
          <w:szCs w:val="21"/>
        </w:rPr>
        <w:t>pring bean</w:t>
      </w:r>
      <w:r w:rsidR="00EF28E8" w:rsidRPr="00F73A1C">
        <w:rPr>
          <w:rFonts w:asciiTheme="minorHAnsi" w:hAnsiTheme="minorHAnsi" w:cstheme="minorHAnsi"/>
          <w:sz w:val="21"/>
          <w:szCs w:val="21"/>
        </w:rPr>
        <w:t>s</w:t>
      </w:r>
      <w:r w:rsidRPr="00F73A1C">
        <w:rPr>
          <w:rFonts w:asciiTheme="minorHAnsi" w:hAnsiTheme="minorHAnsi" w:cstheme="minorHAnsi"/>
          <w:sz w:val="21"/>
          <w:szCs w:val="21"/>
        </w:rPr>
        <w:t xml:space="preserve"> c</w:t>
      </w:r>
      <w:r w:rsidR="00137053" w:rsidRPr="00F73A1C">
        <w:rPr>
          <w:rFonts w:asciiTheme="minorHAnsi" w:hAnsiTheme="minorHAnsi" w:cstheme="minorHAnsi"/>
          <w:sz w:val="21"/>
          <w:szCs w:val="21"/>
        </w:rPr>
        <w:t>onfiguration</w:t>
      </w:r>
      <w:r w:rsidR="00315E92" w:rsidRPr="00F73A1C">
        <w:rPr>
          <w:rFonts w:asciiTheme="minorHAnsi" w:hAnsiTheme="minorHAnsi" w:cstheme="minorHAnsi"/>
          <w:sz w:val="21"/>
          <w:szCs w:val="21"/>
        </w:rPr>
        <w:t>,</w:t>
      </w:r>
      <w:r w:rsidR="006E3768" w:rsidRPr="00F73A1C">
        <w:rPr>
          <w:rFonts w:asciiTheme="minorHAnsi" w:hAnsiTheme="minorHAnsi" w:cstheme="minorHAnsi"/>
          <w:sz w:val="21"/>
          <w:szCs w:val="21"/>
        </w:rPr>
        <w:t xml:space="preserve"> </w:t>
      </w:r>
      <w:r w:rsidR="009C7763" w:rsidRPr="00F73A1C">
        <w:rPr>
          <w:rFonts w:asciiTheme="minorHAnsi" w:hAnsiTheme="minorHAnsi" w:cstheme="minorHAnsi"/>
          <w:sz w:val="21"/>
          <w:szCs w:val="21"/>
        </w:rPr>
        <w:t xml:space="preserve">Action classes, </w:t>
      </w:r>
      <w:r w:rsidR="00D045E0" w:rsidRPr="00F73A1C">
        <w:rPr>
          <w:rFonts w:asciiTheme="minorHAnsi" w:hAnsiTheme="minorHAnsi" w:cstheme="minorHAnsi"/>
          <w:sz w:val="21"/>
          <w:szCs w:val="21"/>
        </w:rPr>
        <w:t>User</w:t>
      </w:r>
      <w:r w:rsidR="00EF28E8" w:rsidRPr="00F73A1C">
        <w:rPr>
          <w:rFonts w:asciiTheme="minorHAnsi" w:hAnsiTheme="minorHAnsi" w:cstheme="minorHAnsi"/>
          <w:sz w:val="21"/>
          <w:szCs w:val="21"/>
        </w:rPr>
        <w:t xml:space="preserve"> </w:t>
      </w:r>
      <w:r w:rsidR="006E3768" w:rsidRPr="00F73A1C">
        <w:rPr>
          <w:rFonts w:asciiTheme="minorHAnsi" w:hAnsiTheme="minorHAnsi" w:cstheme="minorHAnsi"/>
          <w:sz w:val="21"/>
          <w:szCs w:val="21"/>
        </w:rPr>
        <w:t>interface (</w:t>
      </w:r>
      <w:r w:rsidR="00B42C03" w:rsidRPr="00F73A1C">
        <w:rPr>
          <w:rFonts w:asciiTheme="minorHAnsi" w:hAnsiTheme="minorHAnsi" w:cstheme="minorHAnsi"/>
          <w:sz w:val="21"/>
          <w:szCs w:val="21"/>
        </w:rPr>
        <w:t>UI</w:t>
      </w:r>
      <w:r w:rsidR="00EF28E8" w:rsidRPr="00F73A1C">
        <w:rPr>
          <w:rFonts w:asciiTheme="minorHAnsi" w:hAnsiTheme="minorHAnsi" w:cstheme="minorHAnsi"/>
          <w:sz w:val="21"/>
          <w:szCs w:val="21"/>
        </w:rPr>
        <w:t>)</w:t>
      </w:r>
      <w:r w:rsidR="00B42C03" w:rsidRPr="00F73A1C">
        <w:rPr>
          <w:rFonts w:asciiTheme="minorHAnsi" w:hAnsiTheme="minorHAnsi" w:cstheme="minorHAnsi"/>
          <w:sz w:val="21"/>
          <w:szCs w:val="21"/>
        </w:rPr>
        <w:t xml:space="preserve"> updates</w:t>
      </w:r>
      <w:r w:rsidR="00315E92" w:rsidRPr="00F73A1C">
        <w:rPr>
          <w:rFonts w:asciiTheme="minorHAnsi" w:hAnsiTheme="minorHAnsi" w:cstheme="minorHAnsi"/>
          <w:sz w:val="21"/>
          <w:szCs w:val="21"/>
        </w:rPr>
        <w:t>, shell scripting and knowledge sharing.</w:t>
      </w:r>
      <w:r w:rsidR="00747C3B" w:rsidRPr="00F73A1C">
        <w:rPr>
          <w:rFonts w:asciiTheme="minorHAnsi" w:hAnsiTheme="minorHAnsi" w:cstheme="minorHAnsi"/>
          <w:sz w:val="21"/>
          <w:szCs w:val="21"/>
        </w:rPr>
        <w:t xml:space="preserve"> </w:t>
      </w:r>
      <w:r w:rsidR="00B42C03" w:rsidRPr="00F73A1C">
        <w:rPr>
          <w:rFonts w:asciiTheme="minorHAnsi" w:hAnsiTheme="minorHAnsi" w:cstheme="minorHAnsi"/>
          <w:sz w:val="21"/>
          <w:szCs w:val="21"/>
        </w:rPr>
        <w:t>UM queue</w:t>
      </w:r>
      <w:r w:rsidR="00EF28E8" w:rsidRPr="00F73A1C">
        <w:rPr>
          <w:rFonts w:asciiTheme="minorHAnsi" w:hAnsiTheme="minorHAnsi" w:cstheme="minorHAnsi"/>
          <w:sz w:val="21"/>
          <w:szCs w:val="21"/>
        </w:rPr>
        <w:t>s configuration</w:t>
      </w:r>
      <w:r w:rsidR="00B42C03" w:rsidRPr="00F73A1C">
        <w:rPr>
          <w:rFonts w:asciiTheme="minorHAnsi" w:hAnsiTheme="minorHAnsi" w:cstheme="minorHAnsi"/>
          <w:sz w:val="21"/>
          <w:szCs w:val="21"/>
        </w:rPr>
        <w:t xml:space="preserve"> that</w:t>
      </w:r>
      <w:r w:rsidRPr="00F73A1C">
        <w:rPr>
          <w:rFonts w:asciiTheme="minorHAnsi" w:hAnsiTheme="minorHAnsi" w:cstheme="minorHAnsi"/>
          <w:sz w:val="21"/>
          <w:szCs w:val="21"/>
        </w:rPr>
        <w:t xml:space="preserve"> </w:t>
      </w:r>
      <w:r w:rsidR="00AC5F99" w:rsidRPr="00F73A1C">
        <w:rPr>
          <w:rFonts w:asciiTheme="minorHAnsi" w:hAnsiTheme="minorHAnsi" w:cstheme="minorHAnsi"/>
          <w:sz w:val="21"/>
          <w:szCs w:val="21"/>
        </w:rPr>
        <w:t>p</w:t>
      </w:r>
      <w:r w:rsidR="00EA6274" w:rsidRPr="00F73A1C">
        <w:rPr>
          <w:rFonts w:asciiTheme="minorHAnsi" w:hAnsiTheme="minorHAnsi" w:cstheme="minorHAnsi"/>
          <w:sz w:val="21"/>
          <w:szCs w:val="21"/>
        </w:rPr>
        <w:t>artner</w:t>
      </w:r>
      <w:r w:rsidR="00AC5F99" w:rsidRPr="00F73A1C">
        <w:rPr>
          <w:rFonts w:asciiTheme="minorHAnsi" w:hAnsiTheme="minorHAnsi" w:cstheme="minorHAnsi"/>
          <w:sz w:val="21"/>
          <w:szCs w:val="21"/>
        </w:rPr>
        <w:t>ed</w:t>
      </w:r>
      <w:r w:rsidR="006E3768" w:rsidRPr="00F73A1C">
        <w:rPr>
          <w:rFonts w:asciiTheme="minorHAnsi" w:hAnsiTheme="minorHAnsi" w:cstheme="minorHAnsi"/>
          <w:sz w:val="21"/>
          <w:szCs w:val="21"/>
        </w:rPr>
        <w:t xml:space="preserve"> </w:t>
      </w:r>
      <w:r w:rsidR="006E6E04" w:rsidRPr="00F73A1C">
        <w:rPr>
          <w:rFonts w:asciiTheme="minorHAnsi" w:hAnsiTheme="minorHAnsi" w:cstheme="minorHAnsi"/>
          <w:sz w:val="21"/>
          <w:szCs w:val="21"/>
        </w:rPr>
        <w:t>with remote</w:t>
      </w:r>
      <w:r w:rsidR="006E3768" w:rsidRPr="00F73A1C">
        <w:rPr>
          <w:rFonts w:asciiTheme="minorHAnsi" w:hAnsiTheme="minorHAnsi" w:cstheme="minorHAnsi"/>
          <w:sz w:val="21"/>
          <w:szCs w:val="21"/>
        </w:rPr>
        <w:t xml:space="preserve"> </w:t>
      </w:r>
      <w:r w:rsidR="001503C6" w:rsidRPr="00F73A1C">
        <w:rPr>
          <w:rFonts w:asciiTheme="minorHAnsi" w:hAnsiTheme="minorHAnsi" w:cstheme="minorHAnsi"/>
          <w:sz w:val="21"/>
          <w:szCs w:val="21"/>
        </w:rPr>
        <w:t>queues for</w:t>
      </w:r>
      <w:r w:rsidR="006E3768" w:rsidRPr="00F73A1C">
        <w:rPr>
          <w:rFonts w:asciiTheme="minorHAnsi" w:hAnsiTheme="minorHAnsi" w:cstheme="minorHAnsi"/>
          <w:sz w:val="21"/>
          <w:szCs w:val="21"/>
        </w:rPr>
        <w:t xml:space="preserve"> </w:t>
      </w:r>
      <w:r w:rsidR="00F47777" w:rsidRPr="00F73A1C">
        <w:rPr>
          <w:rFonts w:asciiTheme="minorHAnsi" w:hAnsiTheme="minorHAnsi" w:cstheme="minorHAnsi"/>
          <w:sz w:val="21"/>
          <w:szCs w:val="21"/>
        </w:rPr>
        <w:t>m</w:t>
      </w:r>
      <w:r w:rsidR="00315E92" w:rsidRPr="00F73A1C">
        <w:rPr>
          <w:rFonts w:asciiTheme="minorHAnsi" w:hAnsiTheme="minorHAnsi" w:cstheme="minorHAnsi"/>
          <w:sz w:val="21"/>
          <w:szCs w:val="21"/>
        </w:rPr>
        <w:t>essage onboarding</w:t>
      </w:r>
      <w:r w:rsidR="00F47777" w:rsidRPr="00F73A1C">
        <w:rPr>
          <w:rFonts w:asciiTheme="minorHAnsi" w:hAnsiTheme="minorHAnsi" w:cstheme="minorHAnsi"/>
          <w:sz w:val="21"/>
          <w:szCs w:val="21"/>
        </w:rPr>
        <w:t xml:space="preserve"> and message details</w:t>
      </w:r>
      <w:r w:rsidR="00AC5F99" w:rsidRPr="00F73A1C">
        <w:rPr>
          <w:rFonts w:asciiTheme="minorHAnsi" w:hAnsiTheme="minorHAnsi" w:cstheme="minorHAnsi"/>
          <w:sz w:val="21"/>
          <w:szCs w:val="21"/>
        </w:rPr>
        <w:t xml:space="preserve">. </w:t>
      </w:r>
      <w:r w:rsidR="00315E92" w:rsidRPr="00F73A1C">
        <w:rPr>
          <w:rFonts w:asciiTheme="minorHAnsi" w:hAnsiTheme="minorHAnsi" w:cstheme="minorHAnsi"/>
          <w:sz w:val="21"/>
          <w:szCs w:val="21"/>
        </w:rPr>
        <w:t>Enhance</w:t>
      </w:r>
      <w:r w:rsidR="00AC5F99" w:rsidRPr="00F73A1C">
        <w:rPr>
          <w:rFonts w:asciiTheme="minorHAnsi" w:hAnsiTheme="minorHAnsi" w:cstheme="minorHAnsi"/>
          <w:sz w:val="21"/>
          <w:szCs w:val="21"/>
        </w:rPr>
        <w:t>d</w:t>
      </w:r>
      <w:r w:rsidR="00315E92" w:rsidRPr="00F73A1C">
        <w:rPr>
          <w:rFonts w:asciiTheme="minorHAnsi" w:hAnsiTheme="minorHAnsi" w:cstheme="minorHAnsi"/>
          <w:sz w:val="21"/>
          <w:szCs w:val="21"/>
        </w:rPr>
        <w:t xml:space="preserve"> current application</w:t>
      </w:r>
      <w:r w:rsidR="00F47777" w:rsidRPr="00F73A1C">
        <w:rPr>
          <w:rFonts w:asciiTheme="minorHAnsi" w:hAnsiTheme="minorHAnsi" w:cstheme="minorHAnsi"/>
          <w:sz w:val="21"/>
          <w:szCs w:val="21"/>
        </w:rPr>
        <w:t>s</w:t>
      </w:r>
      <w:r w:rsidR="00AC5F99" w:rsidRPr="00F73A1C">
        <w:rPr>
          <w:rFonts w:asciiTheme="minorHAnsi" w:hAnsiTheme="minorHAnsi" w:cstheme="minorHAnsi"/>
          <w:sz w:val="21"/>
          <w:szCs w:val="21"/>
        </w:rPr>
        <w:t>, i.e., added</w:t>
      </w:r>
      <w:r w:rsidR="00315E92" w:rsidRPr="00F73A1C">
        <w:rPr>
          <w:rFonts w:asciiTheme="minorHAnsi" w:hAnsiTheme="minorHAnsi" w:cstheme="minorHAnsi"/>
          <w:sz w:val="21"/>
          <w:szCs w:val="21"/>
        </w:rPr>
        <w:t xml:space="preserve"> the first </w:t>
      </w:r>
      <w:r w:rsidR="003D44B6" w:rsidRPr="00F73A1C">
        <w:rPr>
          <w:rFonts w:asciiTheme="minorHAnsi" w:hAnsiTheme="minorHAnsi" w:cstheme="minorHAnsi"/>
          <w:sz w:val="21"/>
          <w:szCs w:val="21"/>
        </w:rPr>
        <w:t xml:space="preserve">REST </w:t>
      </w:r>
      <w:r w:rsidR="00315E92" w:rsidRPr="00F73A1C">
        <w:rPr>
          <w:rFonts w:asciiTheme="minorHAnsi" w:hAnsiTheme="minorHAnsi" w:cstheme="minorHAnsi"/>
          <w:sz w:val="21"/>
          <w:szCs w:val="21"/>
        </w:rPr>
        <w:t>Web service</w:t>
      </w:r>
      <w:r w:rsidR="00967E10" w:rsidRPr="00F73A1C">
        <w:rPr>
          <w:rFonts w:asciiTheme="minorHAnsi" w:hAnsiTheme="minorHAnsi" w:cstheme="minorHAnsi"/>
          <w:sz w:val="21"/>
          <w:szCs w:val="21"/>
        </w:rPr>
        <w:t xml:space="preserve"> capabilities</w:t>
      </w:r>
      <w:r w:rsidR="00F47777" w:rsidRPr="00F73A1C">
        <w:rPr>
          <w:rFonts w:asciiTheme="minorHAnsi" w:hAnsiTheme="minorHAnsi" w:cstheme="minorHAnsi"/>
          <w:sz w:val="21"/>
          <w:szCs w:val="21"/>
        </w:rPr>
        <w:t>,</w:t>
      </w:r>
      <w:r w:rsidR="00315E92" w:rsidRPr="00F73A1C">
        <w:rPr>
          <w:rFonts w:asciiTheme="minorHAnsi" w:hAnsiTheme="minorHAnsi" w:cstheme="minorHAnsi"/>
          <w:sz w:val="21"/>
          <w:szCs w:val="21"/>
        </w:rPr>
        <w:t xml:space="preserve"> leveraging </w:t>
      </w:r>
      <w:r w:rsidR="00967E10" w:rsidRPr="00F73A1C">
        <w:rPr>
          <w:rFonts w:asciiTheme="minorHAnsi" w:hAnsiTheme="minorHAnsi" w:cstheme="minorHAnsi"/>
          <w:sz w:val="21"/>
          <w:szCs w:val="21"/>
        </w:rPr>
        <w:t xml:space="preserve">the </w:t>
      </w:r>
      <w:r w:rsidR="00B9696D" w:rsidRPr="00F73A1C">
        <w:rPr>
          <w:rFonts w:asciiTheme="minorHAnsi" w:hAnsiTheme="minorHAnsi" w:cstheme="minorHAnsi"/>
          <w:sz w:val="21"/>
          <w:szCs w:val="21"/>
        </w:rPr>
        <w:t xml:space="preserve">current </w:t>
      </w:r>
      <w:r w:rsidR="00315E92" w:rsidRPr="00F73A1C">
        <w:rPr>
          <w:rFonts w:asciiTheme="minorHAnsi" w:hAnsiTheme="minorHAnsi" w:cstheme="minorHAnsi"/>
          <w:sz w:val="21"/>
          <w:szCs w:val="21"/>
        </w:rPr>
        <w:t>application</w:t>
      </w:r>
      <w:r w:rsidR="00967E10" w:rsidRPr="00F73A1C">
        <w:rPr>
          <w:rFonts w:asciiTheme="minorHAnsi" w:hAnsiTheme="minorHAnsi" w:cstheme="minorHAnsi"/>
          <w:sz w:val="21"/>
          <w:szCs w:val="21"/>
        </w:rPr>
        <w:t xml:space="preserve"> code</w:t>
      </w:r>
      <w:r w:rsidR="00632CA6" w:rsidRPr="00F73A1C">
        <w:rPr>
          <w:rFonts w:asciiTheme="minorHAnsi" w:hAnsiTheme="minorHAnsi" w:cstheme="minorHAnsi"/>
          <w:sz w:val="21"/>
          <w:szCs w:val="21"/>
        </w:rPr>
        <w:t xml:space="preserve"> and maintaining current application (BAU) business as usual</w:t>
      </w:r>
      <w:r w:rsidR="00315E92" w:rsidRPr="00F73A1C">
        <w:rPr>
          <w:rFonts w:asciiTheme="minorHAnsi" w:hAnsiTheme="minorHAnsi" w:cstheme="minorHAnsi"/>
          <w:sz w:val="21"/>
          <w:szCs w:val="21"/>
        </w:rPr>
        <w:t>.</w:t>
      </w:r>
      <w:r w:rsidR="000909A6" w:rsidRPr="00F73A1C">
        <w:rPr>
          <w:rFonts w:asciiTheme="minorHAnsi" w:hAnsiTheme="minorHAnsi" w:cstheme="minorHAnsi"/>
          <w:sz w:val="21"/>
          <w:szCs w:val="21"/>
        </w:rPr>
        <w:t xml:space="preserve"> External t</w:t>
      </w:r>
      <w:r w:rsidR="00B9696D" w:rsidRPr="00F73A1C">
        <w:rPr>
          <w:rFonts w:asciiTheme="minorHAnsi" w:hAnsiTheme="minorHAnsi" w:cstheme="minorHAnsi"/>
          <w:sz w:val="21"/>
          <w:szCs w:val="21"/>
        </w:rPr>
        <w:t>eams</w:t>
      </w:r>
      <w:r w:rsidR="000909A6" w:rsidRPr="00F73A1C">
        <w:rPr>
          <w:rFonts w:asciiTheme="minorHAnsi" w:hAnsiTheme="minorHAnsi" w:cstheme="minorHAnsi"/>
          <w:sz w:val="21"/>
          <w:szCs w:val="21"/>
        </w:rPr>
        <w:t xml:space="preserve"> and clients</w:t>
      </w:r>
      <w:r w:rsidR="00747C3B" w:rsidRPr="00F73A1C">
        <w:rPr>
          <w:rFonts w:asciiTheme="minorHAnsi" w:hAnsiTheme="minorHAnsi" w:cstheme="minorHAnsi"/>
          <w:sz w:val="21"/>
          <w:szCs w:val="21"/>
        </w:rPr>
        <w:t xml:space="preserve"> </w:t>
      </w:r>
      <w:r w:rsidR="000909A6" w:rsidRPr="00F73A1C">
        <w:rPr>
          <w:rFonts w:asciiTheme="minorHAnsi" w:hAnsiTheme="minorHAnsi" w:cstheme="minorHAnsi"/>
          <w:sz w:val="21"/>
          <w:szCs w:val="21"/>
        </w:rPr>
        <w:t>can now</w:t>
      </w:r>
      <w:r w:rsidR="00DF44AE" w:rsidRPr="00F73A1C">
        <w:rPr>
          <w:rFonts w:asciiTheme="minorHAnsi" w:hAnsiTheme="minorHAnsi" w:cstheme="minorHAnsi"/>
          <w:sz w:val="21"/>
          <w:szCs w:val="21"/>
        </w:rPr>
        <w:t xml:space="preserve"> interact with </w:t>
      </w:r>
      <w:r w:rsidR="0083554D" w:rsidRPr="00F73A1C">
        <w:rPr>
          <w:rFonts w:asciiTheme="minorHAnsi" w:hAnsiTheme="minorHAnsi" w:cstheme="minorHAnsi"/>
          <w:sz w:val="21"/>
          <w:szCs w:val="21"/>
        </w:rPr>
        <w:t>Oversight functions</w:t>
      </w:r>
      <w:r w:rsidR="00B9696D" w:rsidRPr="00F73A1C">
        <w:rPr>
          <w:rFonts w:asciiTheme="minorHAnsi" w:hAnsiTheme="minorHAnsi" w:cstheme="minorHAnsi"/>
          <w:sz w:val="21"/>
          <w:szCs w:val="21"/>
        </w:rPr>
        <w:t xml:space="preserve"> directly through Web service</w:t>
      </w:r>
      <w:r w:rsidR="00E36342" w:rsidRPr="00F73A1C">
        <w:rPr>
          <w:rFonts w:asciiTheme="minorHAnsi" w:hAnsiTheme="minorHAnsi" w:cstheme="minorHAnsi"/>
          <w:sz w:val="21"/>
          <w:szCs w:val="21"/>
        </w:rPr>
        <w:t xml:space="preserve"> API</w:t>
      </w:r>
      <w:r w:rsidR="00B9696D" w:rsidRPr="00F73A1C">
        <w:rPr>
          <w:rFonts w:asciiTheme="minorHAnsi" w:hAnsiTheme="minorHAnsi" w:cstheme="minorHAnsi"/>
          <w:sz w:val="21"/>
          <w:szCs w:val="21"/>
        </w:rPr>
        <w:t xml:space="preserve"> calls.</w:t>
      </w:r>
    </w:p>
    <w:p w:rsidR="005B3E34" w:rsidRPr="00F73A1C" w:rsidRDefault="005B3E34" w:rsidP="007F25D6">
      <w:pPr>
        <w:rPr>
          <w:rFonts w:asciiTheme="minorHAnsi" w:hAnsiTheme="minorHAnsi" w:cstheme="minorHAnsi"/>
          <w:sz w:val="10"/>
          <w:szCs w:val="10"/>
        </w:rPr>
      </w:pPr>
    </w:p>
    <w:p w:rsidR="00A10194" w:rsidRPr="00F73A1C" w:rsidRDefault="00A10194" w:rsidP="007F25D6">
      <w:pPr>
        <w:rPr>
          <w:rFonts w:asciiTheme="minorHAnsi" w:hAnsiTheme="minorHAnsi" w:cstheme="minorHAnsi"/>
          <w:b/>
          <w:sz w:val="21"/>
          <w:szCs w:val="21"/>
        </w:rPr>
      </w:pPr>
      <w:r w:rsidRPr="00F73A1C">
        <w:rPr>
          <w:rFonts w:asciiTheme="minorHAnsi" w:hAnsiTheme="minorHAnsi" w:cstheme="minorHAnsi"/>
          <w:b/>
          <w:sz w:val="21"/>
          <w:szCs w:val="21"/>
        </w:rPr>
        <w:t>Nationwide Insurance Company, Columbus Ohio</w:t>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t xml:space="preserve"> </w:t>
      </w:r>
      <w:r w:rsidR="006F237D" w:rsidRPr="00F73A1C">
        <w:rPr>
          <w:rFonts w:asciiTheme="minorHAnsi" w:hAnsiTheme="minorHAnsi" w:cstheme="minorHAnsi"/>
          <w:b/>
          <w:sz w:val="21"/>
          <w:szCs w:val="21"/>
        </w:rPr>
        <w:tab/>
      </w:r>
      <w:r w:rsidR="00790D84" w:rsidRPr="00F73A1C">
        <w:rPr>
          <w:rFonts w:asciiTheme="minorHAnsi" w:hAnsiTheme="minorHAnsi" w:cstheme="minorHAnsi"/>
          <w:b/>
          <w:sz w:val="21"/>
          <w:szCs w:val="21"/>
        </w:rPr>
        <w:t>2012 – 2014</w:t>
      </w:r>
    </w:p>
    <w:p w:rsidR="00A10194" w:rsidRPr="00F73A1C" w:rsidRDefault="00790D84" w:rsidP="007F25D6">
      <w:pPr>
        <w:rPr>
          <w:rFonts w:asciiTheme="minorHAnsi" w:hAnsiTheme="minorHAnsi" w:cstheme="minorHAnsi"/>
          <w:sz w:val="21"/>
          <w:szCs w:val="21"/>
        </w:rPr>
      </w:pPr>
      <w:r w:rsidRPr="00F73A1C">
        <w:rPr>
          <w:rFonts w:asciiTheme="minorHAnsi" w:hAnsiTheme="minorHAnsi" w:cstheme="minorHAnsi"/>
          <w:b/>
          <w:sz w:val="21"/>
          <w:szCs w:val="21"/>
        </w:rPr>
        <w:tab/>
      </w:r>
      <w:r w:rsidR="005471B0" w:rsidRPr="00F73A1C">
        <w:rPr>
          <w:rFonts w:asciiTheme="minorHAnsi" w:hAnsiTheme="minorHAnsi" w:cstheme="minorHAnsi"/>
          <w:b/>
          <w:sz w:val="21"/>
          <w:szCs w:val="21"/>
        </w:rPr>
        <w:t>Senior Developer</w:t>
      </w:r>
      <w:r w:rsidR="00A10194" w:rsidRPr="00F73A1C">
        <w:rPr>
          <w:rFonts w:asciiTheme="minorHAnsi" w:hAnsiTheme="minorHAnsi" w:cstheme="minorHAnsi"/>
          <w:b/>
          <w:sz w:val="21"/>
          <w:szCs w:val="21"/>
        </w:rPr>
        <w:t xml:space="preserve"> IT Application</w:t>
      </w:r>
    </w:p>
    <w:p w:rsidR="0090441F" w:rsidRPr="00F73A1C" w:rsidRDefault="00A20733" w:rsidP="007F25D6">
      <w:pPr>
        <w:rPr>
          <w:rFonts w:asciiTheme="minorHAnsi" w:hAnsiTheme="minorHAnsi" w:cstheme="minorHAnsi"/>
          <w:sz w:val="12"/>
          <w:szCs w:val="12"/>
        </w:rPr>
      </w:pPr>
      <w:r w:rsidRPr="00F73A1C">
        <w:rPr>
          <w:rFonts w:asciiTheme="minorHAnsi" w:hAnsiTheme="minorHAnsi" w:cstheme="minorHAnsi"/>
          <w:sz w:val="21"/>
          <w:szCs w:val="21"/>
        </w:rPr>
        <w:t>Develop application enhancements</w:t>
      </w:r>
      <w:r w:rsidR="004A33DB" w:rsidRPr="00F73A1C">
        <w:rPr>
          <w:rFonts w:asciiTheme="minorHAnsi" w:hAnsiTheme="minorHAnsi" w:cstheme="minorHAnsi"/>
          <w:sz w:val="21"/>
          <w:szCs w:val="21"/>
        </w:rPr>
        <w:t xml:space="preserve"> that improve</w:t>
      </w:r>
      <w:r w:rsidR="00D0299B" w:rsidRPr="00F73A1C">
        <w:rPr>
          <w:rFonts w:asciiTheme="minorHAnsi" w:hAnsiTheme="minorHAnsi" w:cstheme="minorHAnsi"/>
          <w:sz w:val="21"/>
          <w:szCs w:val="21"/>
        </w:rPr>
        <w:t>d</w:t>
      </w:r>
      <w:r w:rsidR="00747C3B" w:rsidRPr="00F73A1C">
        <w:rPr>
          <w:rFonts w:asciiTheme="minorHAnsi" w:hAnsiTheme="minorHAnsi" w:cstheme="minorHAnsi"/>
          <w:sz w:val="21"/>
          <w:szCs w:val="21"/>
        </w:rPr>
        <w:t xml:space="preserve"> </w:t>
      </w:r>
      <w:r w:rsidR="00B74324" w:rsidRPr="00F73A1C">
        <w:rPr>
          <w:rFonts w:asciiTheme="minorHAnsi" w:hAnsiTheme="minorHAnsi" w:cstheme="minorHAnsi"/>
          <w:sz w:val="21"/>
          <w:szCs w:val="21"/>
        </w:rPr>
        <w:t>u</w:t>
      </w:r>
      <w:r w:rsidR="00D045E0" w:rsidRPr="00F73A1C">
        <w:rPr>
          <w:rFonts w:asciiTheme="minorHAnsi" w:hAnsiTheme="minorHAnsi" w:cstheme="minorHAnsi"/>
          <w:sz w:val="21"/>
          <w:szCs w:val="21"/>
        </w:rPr>
        <w:t>ser</w:t>
      </w:r>
      <w:r w:rsidR="00A10194" w:rsidRPr="00F73A1C">
        <w:rPr>
          <w:rFonts w:asciiTheme="minorHAnsi" w:hAnsiTheme="minorHAnsi" w:cstheme="minorHAnsi"/>
          <w:sz w:val="21"/>
          <w:szCs w:val="21"/>
        </w:rPr>
        <w:t xml:space="preserve"> experience</w:t>
      </w:r>
      <w:r w:rsidR="00D0299B" w:rsidRPr="00F73A1C">
        <w:rPr>
          <w:rFonts w:asciiTheme="minorHAnsi" w:hAnsiTheme="minorHAnsi" w:cstheme="minorHAnsi"/>
          <w:sz w:val="21"/>
          <w:szCs w:val="21"/>
        </w:rPr>
        <w:t>s</w:t>
      </w:r>
      <w:r w:rsidR="00A10194" w:rsidRPr="00F73A1C">
        <w:rPr>
          <w:rFonts w:asciiTheme="minorHAnsi" w:hAnsiTheme="minorHAnsi" w:cstheme="minorHAnsi"/>
          <w:sz w:val="21"/>
          <w:szCs w:val="21"/>
        </w:rPr>
        <w:t xml:space="preserve"> and usability</w:t>
      </w:r>
      <w:r w:rsidR="00AC40A2" w:rsidRPr="00F73A1C">
        <w:rPr>
          <w:rFonts w:asciiTheme="minorHAnsi" w:hAnsiTheme="minorHAnsi" w:cstheme="minorHAnsi"/>
          <w:sz w:val="21"/>
          <w:szCs w:val="21"/>
        </w:rPr>
        <w:t xml:space="preserve"> within the Customer Service &amp; Billing Team.</w:t>
      </w:r>
      <w:r w:rsidR="00747C3B" w:rsidRPr="00F73A1C">
        <w:rPr>
          <w:rFonts w:asciiTheme="minorHAnsi" w:hAnsiTheme="minorHAnsi" w:cstheme="minorHAnsi"/>
          <w:sz w:val="21"/>
          <w:szCs w:val="21"/>
        </w:rPr>
        <w:t xml:space="preserve"> </w:t>
      </w:r>
      <w:r w:rsidR="00CC1CFF" w:rsidRPr="00F73A1C">
        <w:rPr>
          <w:rFonts w:asciiTheme="minorHAnsi" w:hAnsiTheme="minorHAnsi" w:cstheme="minorHAnsi"/>
          <w:sz w:val="21"/>
          <w:szCs w:val="21"/>
        </w:rPr>
        <w:t>Daily duties included interaction</w:t>
      </w:r>
      <w:r w:rsidR="00A808C2" w:rsidRPr="00F73A1C">
        <w:rPr>
          <w:rFonts w:asciiTheme="minorHAnsi" w:hAnsiTheme="minorHAnsi" w:cstheme="minorHAnsi"/>
          <w:sz w:val="21"/>
          <w:szCs w:val="21"/>
        </w:rPr>
        <w:t xml:space="preserve"> with</w:t>
      </w:r>
      <w:r w:rsidR="00CC1CFF" w:rsidRPr="00F73A1C">
        <w:rPr>
          <w:rFonts w:asciiTheme="minorHAnsi" w:hAnsiTheme="minorHAnsi" w:cstheme="minorHAnsi"/>
          <w:sz w:val="21"/>
          <w:szCs w:val="21"/>
        </w:rPr>
        <w:t xml:space="preserve"> the</w:t>
      </w:r>
      <w:r w:rsidR="00AC40A2" w:rsidRPr="00F73A1C">
        <w:rPr>
          <w:rFonts w:asciiTheme="minorHAnsi" w:hAnsiTheme="minorHAnsi" w:cstheme="minorHAnsi"/>
          <w:sz w:val="21"/>
          <w:szCs w:val="21"/>
        </w:rPr>
        <w:t xml:space="preserve"> E</w:t>
      </w:r>
      <w:r w:rsidR="00CC1CFF" w:rsidRPr="00F73A1C">
        <w:rPr>
          <w:rFonts w:asciiTheme="minorHAnsi" w:hAnsiTheme="minorHAnsi" w:cstheme="minorHAnsi"/>
          <w:sz w:val="21"/>
          <w:szCs w:val="21"/>
        </w:rPr>
        <w:t xml:space="preserve">nterprise </w:t>
      </w:r>
      <w:r w:rsidR="00A808C2" w:rsidRPr="00F73A1C">
        <w:rPr>
          <w:rFonts w:asciiTheme="minorHAnsi" w:hAnsiTheme="minorHAnsi" w:cstheme="minorHAnsi"/>
          <w:sz w:val="21"/>
          <w:szCs w:val="21"/>
        </w:rPr>
        <w:t>Conte</w:t>
      </w:r>
      <w:r w:rsidR="00CC1CFF" w:rsidRPr="00F73A1C">
        <w:rPr>
          <w:rFonts w:asciiTheme="minorHAnsi" w:hAnsiTheme="minorHAnsi" w:cstheme="minorHAnsi"/>
          <w:sz w:val="21"/>
          <w:szCs w:val="21"/>
        </w:rPr>
        <w:t>nt Management (ECM) System</w:t>
      </w:r>
      <w:r w:rsidR="00A808C2" w:rsidRPr="00F73A1C">
        <w:rPr>
          <w:rFonts w:asciiTheme="minorHAnsi" w:hAnsiTheme="minorHAnsi" w:cstheme="minorHAnsi"/>
          <w:sz w:val="21"/>
          <w:szCs w:val="21"/>
        </w:rPr>
        <w:t xml:space="preserve"> for support</w:t>
      </w:r>
      <w:r w:rsidR="00B90E8C" w:rsidRPr="00F73A1C">
        <w:rPr>
          <w:rFonts w:asciiTheme="minorHAnsi" w:hAnsiTheme="minorHAnsi" w:cstheme="minorHAnsi"/>
          <w:sz w:val="21"/>
          <w:szCs w:val="21"/>
        </w:rPr>
        <w:t xml:space="preserve"> and</w:t>
      </w:r>
      <w:r w:rsidR="00AC40A2" w:rsidRPr="00F73A1C">
        <w:rPr>
          <w:rFonts w:asciiTheme="minorHAnsi" w:hAnsiTheme="minorHAnsi" w:cstheme="minorHAnsi"/>
          <w:sz w:val="21"/>
          <w:szCs w:val="21"/>
        </w:rPr>
        <w:t xml:space="preserve"> </w:t>
      </w:r>
      <w:r w:rsidR="00A808C2" w:rsidRPr="00F73A1C">
        <w:rPr>
          <w:rFonts w:asciiTheme="minorHAnsi" w:hAnsiTheme="minorHAnsi" w:cstheme="minorHAnsi"/>
          <w:sz w:val="21"/>
          <w:szCs w:val="21"/>
        </w:rPr>
        <w:t xml:space="preserve">development </w:t>
      </w:r>
      <w:r w:rsidR="00B90E8C" w:rsidRPr="00F73A1C">
        <w:rPr>
          <w:rFonts w:asciiTheme="minorHAnsi" w:hAnsiTheme="minorHAnsi" w:cstheme="minorHAnsi"/>
          <w:sz w:val="12"/>
          <w:szCs w:val="12"/>
        </w:rPr>
        <w:t xml:space="preserve"> </w:t>
      </w:r>
    </w:p>
    <w:p w:rsidR="001D74C1" w:rsidRPr="00F73A1C" w:rsidRDefault="001D74C1" w:rsidP="0090441F">
      <w:pPr>
        <w:rPr>
          <w:rFonts w:asciiTheme="minorHAnsi" w:hAnsiTheme="minorHAnsi" w:cstheme="minorHAnsi"/>
          <w:b/>
          <w:sz w:val="10"/>
          <w:szCs w:val="10"/>
        </w:rPr>
      </w:pPr>
    </w:p>
    <w:p w:rsidR="0090441F" w:rsidRPr="00F73A1C" w:rsidRDefault="0090441F" w:rsidP="0090441F">
      <w:pPr>
        <w:rPr>
          <w:rFonts w:asciiTheme="minorHAnsi" w:hAnsiTheme="minorHAnsi" w:cstheme="minorHAnsi"/>
          <w:b/>
          <w:sz w:val="21"/>
          <w:szCs w:val="21"/>
        </w:rPr>
      </w:pPr>
      <w:r w:rsidRPr="00F73A1C">
        <w:rPr>
          <w:rFonts w:asciiTheme="minorHAnsi" w:hAnsiTheme="minorHAnsi" w:cstheme="minorHAnsi"/>
          <w:b/>
          <w:sz w:val="21"/>
          <w:szCs w:val="21"/>
        </w:rPr>
        <w:t>PROJECTS:</w:t>
      </w:r>
    </w:p>
    <w:p w:rsidR="0090441F" w:rsidRPr="00F73A1C" w:rsidRDefault="0090441F" w:rsidP="0090441F">
      <w:pPr>
        <w:rPr>
          <w:rFonts w:asciiTheme="minorHAnsi" w:hAnsiTheme="minorHAnsi" w:cstheme="minorHAnsi"/>
          <w:b/>
          <w:sz w:val="20"/>
          <w:szCs w:val="20"/>
        </w:rPr>
      </w:pPr>
      <w:r w:rsidRPr="00F73A1C">
        <w:rPr>
          <w:rFonts w:asciiTheme="minorHAnsi" w:hAnsiTheme="minorHAnsi" w:cstheme="minorHAnsi"/>
          <w:b/>
          <w:sz w:val="20"/>
          <w:szCs w:val="20"/>
        </w:rPr>
        <w:t>Efile</w:t>
      </w:r>
    </w:p>
    <w:p w:rsidR="00D75599" w:rsidRPr="00F73A1C" w:rsidRDefault="0090441F" w:rsidP="00C414B1">
      <w:pPr>
        <w:rPr>
          <w:rFonts w:asciiTheme="minorHAnsi" w:hAnsiTheme="minorHAnsi" w:cstheme="minorHAnsi"/>
          <w:sz w:val="21"/>
          <w:szCs w:val="21"/>
        </w:rPr>
      </w:pPr>
      <w:r w:rsidRPr="00F73A1C">
        <w:rPr>
          <w:rFonts w:asciiTheme="minorHAnsi" w:hAnsiTheme="minorHAnsi" w:cstheme="minorHAnsi"/>
          <w:sz w:val="21"/>
          <w:szCs w:val="21"/>
        </w:rPr>
        <w:t>This intranet site, a UI used by the Underwriters, Processors, Advisors, Affiliates and Business Partners for informational purposes, task, document workflow and updates</w:t>
      </w:r>
      <w:r w:rsidR="00F43CD2" w:rsidRPr="00F73A1C">
        <w:rPr>
          <w:rFonts w:asciiTheme="minorHAnsi" w:hAnsiTheme="minorHAnsi" w:cstheme="minorHAnsi"/>
          <w:sz w:val="21"/>
          <w:szCs w:val="21"/>
        </w:rPr>
        <w:t xml:space="preserve"> of Commercial Insurance Plans and Contracts. </w:t>
      </w:r>
      <w:r w:rsidRPr="00F73A1C">
        <w:rPr>
          <w:rFonts w:asciiTheme="minorHAnsi" w:hAnsiTheme="minorHAnsi" w:cstheme="minorHAnsi"/>
          <w:sz w:val="21"/>
          <w:szCs w:val="21"/>
        </w:rPr>
        <w:t>This application employed several technologies that I have worked on and implemented</w:t>
      </w:r>
      <w:r w:rsidR="006B642C">
        <w:rPr>
          <w:rFonts w:asciiTheme="minorHAnsi" w:hAnsiTheme="minorHAnsi" w:cstheme="minorHAnsi"/>
          <w:sz w:val="21"/>
          <w:szCs w:val="21"/>
        </w:rPr>
        <w:t>,</w:t>
      </w:r>
      <w:r w:rsidRPr="00F73A1C">
        <w:rPr>
          <w:rFonts w:asciiTheme="minorHAnsi" w:hAnsiTheme="minorHAnsi" w:cstheme="minorHAnsi"/>
          <w:sz w:val="21"/>
          <w:szCs w:val="21"/>
        </w:rPr>
        <w:t xml:space="preserve"> design patterns such as Data Access Object (DAO), Service Locator and Data Transfer Object (DTO). Modified and update</w:t>
      </w:r>
      <w:r w:rsidR="006B642C">
        <w:rPr>
          <w:rFonts w:asciiTheme="minorHAnsi" w:hAnsiTheme="minorHAnsi" w:cstheme="minorHAnsi"/>
          <w:sz w:val="21"/>
          <w:szCs w:val="21"/>
        </w:rPr>
        <w:t>d</w:t>
      </w:r>
      <w:r w:rsidRPr="00F73A1C">
        <w:rPr>
          <w:rFonts w:asciiTheme="minorHAnsi" w:hAnsiTheme="minorHAnsi" w:cstheme="minorHAnsi"/>
          <w:sz w:val="21"/>
          <w:szCs w:val="21"/>
        </w:rPr>
        <w:t xml:space="preserve"> the Struts MVC Architectural Pattern Frameworks, action classes, JSP pages, Form Beans, FreeMarker templates and XMLs transformation files. Some technologies were pre-existing </w:t>
      </w:r>
      <w:r w:rsidR="006B642C">
        <w:rPr>
          <w:rFonts w:asciiTheme="minorHAnsi" w:hAnsiTheme="minorHAnsi" w:cstheme="minorHAnsi"/>
          <w:sz w:val="21"/>
          <w:szCs w:val="21"/>
        </w:rPr>
        <w:t xml:space="preserve">a </w:t>
      </w:r>
      <w:r w:rsidRPr="00F73A1C">
        <w:rPr>
          <w:rFonts w:asciiTheme="minorHAnsi" w:hAnsiTheme="minorHAnsi" w:cstheme="minorHAnsi"/>
          <w:sz w:val="21"/>
          <w:szCs w:val="21"/>
        </w:rPr>
        <w:t>custom design</w:t>
      </w:r>
      <w:r w:rsidR="0085792F" w:rsidRPr="00F73A1C">
        <w:rPr>
          <w:rFonts w:asciiTheme="minorHAnsi" w:hAnsiTheme="minorHAnsi" w:cstheme="minorHAnsi"/>
          <w:sz w:val="21"/>
          <w:szCs w:val="21"/>
        </w:rPr>
        <w:t xml:space="preserve"> that</w:t>
      </w:r>
      <w:r w:rsidRPr="00F73A1C">
        <w:rPr>
          <w:rFonts w:asciiTheme="minorHAnsi" w:hAnsiTheme="minorHAnsi" w:cstheme="minorHAnsi"/>
          <w:sz w:val="21"/>
          <w:szCs w:val="21"/>
        </w:rPr>
        <w:t xml:space="preserve"> </w:t>
      </w:r>
      <w:r w:rsidR="0085792F" w:rsidRPr="00F73A1C">
        <w:rPr>
          <w:rFonts w:asciiTheme="minorHAnsi" w:hAnsiTheme="minorHAnsi" w:cstheme="minorHAnsi"/>
          <w:sz w:val="21"/>
          <w:szCs w:val="21"/>
        </w:rPr>
        <w:t xml:space="preserve">was </w:t>
      </w:r>
      <w:r w:rsidR="001E4373" w:rsidRPr="00F73A1C">
        <w:rPr>
          <w:rFonts w:asciiTheme="minorHAnsi" w:hAnsiTheme="minorHAnsi" w:cstheme="minorHAnsi"/>
          <w:sz w:val="21"/>
          <w:szCs w:val="21"/>
        </w:rPr>
        <w:t xml:space="preserve">delegated through an in-house </w:t>
      </w:r>
      <w:r w:rsidRPr="00F73A1C">
        <w:rPr>
          <w:rFonts w:asciiTheme="minorHAnsi" w:hAnsiTheme="minorHAnsi" w:cstheme="minorHAnsi"/>
          <w:sz w:val="21"/>
          <w:szCs w:val="21"/>
        </w:rPr>
        <w:t xml:space="preserve">Tritek </w:t>
      </w:r>
      <w:r w:rsidR="007D2449" w:rsidRPr="00F73A1C">
        <w:rPr>
          <w:rFonts w:asciiTheme="minorHAnsi" w:hAnsiTheme="minorHAnsi" w:cstheme="minorHAnsi"/>
          <w:sz w:val="21"/>
          <w:szCs w:val="21"/>
        </w:rPr>
        <w:t>Framework</w:t>
      </w:r>
      <w:r w:rsidRPr="00F73A1C">
        <w:rPr>
          <w:rFonts w:asciiTheme="minorHAnsi" w:hAnsiTheme="minorHAnsi" w:cstheme="minorHAnsi"/>
          <w:sz w:val="21"/>
          <w:szCs w:val="21"/>
        </w:rPr>
        <w:t>, so leveraging of the existing technologies and development was of high importance.</w:t>
      </w:r>
      <w:r w:rsidR="00D75599" w:rsidRPr="00F73A1C">
        <w:rPr>
          <w:rFonts w:asciiTheme="minorHAnsi" w:hAnsiTheme="minorHAnsi" w:cstheme="minorHAnsi"/>
          <w:sz w:val="21"/>
          <w:szCs w:val="21"/>
        </w:rPr>
        <w:t xml:space="preserve"> </w:t>
      </w:r>
    </w:p>
    <w:p w:rsidR="00137053" w:rsidRPr="00F73A1C" w:rsidRDefault="00D75599" w:rsidP="007F25D6">
      <w:pPr>
        <w:rPr>
          <w:rFonts w:asciiTheme="minorHAnsi" w:hAnsiTheme="minorHAnsi" w:cstheme="minorHAnsi"/>
          <w:sz w:val="12"/>
          <w:szCs w:val="12"/>
        </w:rPr>
      </w:pPr>
      <w:r w:rsidRPr="00F73A1C">
        <w:rPr>
          <w:rFonts w:asciiTheme="minorHAnsi" w:hAnsiTheme="minorHAnsi" w:cstheme="minorHAnsi"/>
          <w:sz w:val="12"/>
          <w:szCs w:val="12"/>
        </w:rPr>
        <w:t xml:space="preserve">                </w:t>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r>
      <w:r w:rsidRPr="00F73A1C">
        <w:rPr>
          <w:rFonts w:asciiTheme="minorHAnsi" w:hAnsiTheme="minorHAnsi" w:cstheme="minorHAnsi"/>
          <w:sz w:val="12"/>
          <w:szCs w:val="12"/>
        </w:rPr>
        <w:tab/>
        <w:t xml:space="preserve"> </w:t>
      </w:r>
    </w:p>
    <w:p w:rsidR="00B42A34" w:rsidRPr="00F73A1C" w:rsidRDefault="00DC4949" w:rsidP="007F25D6">
      <w:pPr>
        <w:rPr>
          <w:rFonts w:asciiTheme="minorHAnsi" w:hAnsiTheme="minorHAnsi" w:cstheme="minorHAnsi"/>
          <w:sz w:val="20"/>
          <w:szCs w:val="20"/>
        </w:rPr>
      </w:pPr>
      <w:r w:rsidRPr="00F73A1C">
        <w:rPr>
          <w:rFonts w:asciiTheme="minorHAnsi" w:hAnsiTheme="minorHAnsi" w:cstheme="minorHAnsi"/>
          <w:b/>
          <w:sz w:val="20"/>
          <w:szCs w:val="20"/>
        </w:rPr>
        <w:t xml:space="preserve">Efile </w:t>
      </w:r>
      <w:r w:rsidR="00B42A34" w:rsidRPr="00F73A1C">
        <w:rPr>
          <w:rFonts w:asciiTheme="minorHAnsi" w:hAnsiTheme="minorHAnsi" w:cstheme="minorHAnsi"/>
          <w:b/>
          <w:sz w:val="20"/>
          <w:szCs w:val="20"/>
        </w:rPr>
        <w:t>Interfaces</w:t>
      </w:r>
    </w:p>
    <w:p w:rsidR="00B90E8C" w:rsidRPr="00F73A1C" w:rsidRDefault="00362A73" w:rsidP="007F25D6">
      <w:pPr>
        <w:rPr>
          <w:rFonts w:asciiTheme="minorHAnsi" w:hAnsiTheme="minorHAnsi" w:cstheme="minorHAnsi"/>
          <w:sz w:val="21"/>
          <w:szCs w:val="21"/>
        </w:rPr>
      </w:pPr>
      <w:r w:rsidRPr="00F73A1C">
        <w:rPr>
          <w:rFonts w:asciiTheme="minorHAnsi" w:hAnsiTheme="minorHAnsi" w:cstheme="minorHAnsi"/>
          <w:sz w:val="21"/>
          <w:szCs w:val="21"/>
        </w:rPr>
        <w:t>B</w:t>
      </w:r>
      <w:r w:rsidR="00BE0634" w:rsidRPr="00F73A1C">
        <w:rPr>
          <w:rFonts w:asciiTheme="minorHAnsi" w:hAnsiTheme="minorHAnsi" w:cstheme="minorHAnsi"/>
          <w:sz w:val="21"/>
          <w:szCs w:val="21"/>
        </w:rPr>
        <w:t>atch applications</w:t>
      </w:r>
      <w:r w:rsidR="00E55281" w:rsidRPr="00F73A1C">
        <w:rPr>
          <w:rFonts w:asciiTheme="minorHAnsi" w:hAnsiTheme="minorHAnsi" w:cstheme="minorHAnsi"/>
          <w:sz w:val="21"/>
          <w:szCs w:val="21"/>
        </w:rPr>
        <w:t>, execute</w:t>
      </w:r>
      <w:r w:rsidRPr="00F73A1C">
        <w:rPr>
          <w:rFonts w:asciiTheme="minorHAnsi" w:hAnsiTheme="minorHAnsi" w:cstheme="minorHAnsi"/>
          <w:sz w:val="21"/>
          <w:szCs w:val="21"/>
        </w:rPr>
        <w:t>d</w:t>
      </w:r>
      <w:r w:rsidR="000C0DCF" w:rsidRPr="00F73A1C">
        <w:rPr>
          <w:rFonts w:asciiTheme="minorHAnsi" w:hAnsiTheme="minorHAnsi" w:cstheme="minorHAnsi"/>
          <w:sz w:val="21"/>
          <w:szCs w:val="21"/>
        </w:rPr>
        <w:t xml:space="preserve"> in the background on task, images and document</w:t>
      </w:r>
      <w:r w:rsidR="000C2AE3" w:rsidRPr="00F73A1C">
        <w:rPr>
          <w:rFonts w:asciiTheme="minorHAnsi" w:hAnsiTheme="minorHAnsi" w:cstheme="minorHAnsi"/>
          <w:sz w:val="21"/>
          <w:szCs w:val="21"/>
        </w:rPr>
        <w:t>s</w:t>
      </w:r>
      <w:r w:rsidR="000C0DCF" w:rsidRPr="00F73A1C">
        <w:rPr>
          <w:rFonts w:asciiTheme="minorHAnsi" w:hAnsiTheme="minorHAnsi" w:cstheme="minorHAnsi"/>
          <w:sz w:val="21"/>
          <w:szCs w:val="21"/>
        </w:rPr>
        <w:t xml:space="preserve"> used in the workflow. </w:t>
      </w:r>
      <w:r w:rsidR="002E33DB" w:rsidRPr="00F73A1C">
        <w:rPr>
          <w:rFonts w:asciiTheme="minorHAnsi" w:hAnsiTheme="minorHAnsi" w:cstheme="minorHAnsi"/>
          <w:sz w:val="21"/>
          <w:szCs w:val="21"/>
        </w:rPr>
        <w:t>On</w:t>
      </w:r>
      <w:r w:rsidR="00C13FE2" w:rsidRPr="00F73A1C">
        <w:rPr>
          <w:rFonts w:asciiTheme="minorHAnsi" w:hAnsiTheme="minorHAnsi" w:cstheme="minorHAnsi"/>
          <w:sz w:val="21"/>
          <w:szCs w:val="21"/>
        </w:rPr>
        <w:t xml:space="preserve">e </w:t>
      </w:r>
      <w:r w:rsidR="00BE0634" w:rsidRPr="00F73A1C">
        <w:rPr>
          <w:rFonts w:asciiTheme="minorHAnsi" w:hAnsiTheme="minorHAnsi" w:cstheme="minorHAnsi"/>
          <w:sz w:val="21"/>
          <w:szCs w:val="21"/>
        </w:rPr>
        <w:t xml:space="preserve">of the </w:t>
      </w:r>
      <w:r w:rsidR="00CC1CFF" w:rsidRPr="00F73A1C">
        <w:rPr>
          <w:rFonts w:asciiTheme="minorHAnsi" w:hAnsiTheme="minorHAnsi" w:cstheme="minorHAnsi"/>
          <w:sz w:val="21"/>
          <w:szCs w:val="21"/>
        </w:rPr>
        <w:t>processes</w:t>
      </w:r>
      <w:r w:rsidR="00747C3B" w:rsidRPr="00F73A1C">
        <w:rPr>
          <w:rFonts w:asciiTheme="minorHAnsi" w:hAnsiTheme="minorHAnsi" w:cstheme="minorHAnsi"/>
          <w:sz w:val="21"/>
          <w:szCs w:val="21"/>
        </w:rPr>
        <w:t xml:space="preserve"> </w:t>
      </w:r>
      <w:r w:rsidR="00A679A8" w:rsidRPr="00F73A1C">
        <w:rPr>
          <w:rFonts w:asciiTheme="minorHAnsi" w:hAnsiTheme="minorHAnsi" w:cstheme="minorHAnsi"/>
          <w:sz w:val="21"/>
          <w:szCs w:val="21"/>
        </w:rPr>
        <w:t xml:space="preserve">Expiration </w:t>
      </w:r>
      <w:r w:rsidR="00CC1CFF" w:rsidRPr="00F73A1C">
        <w:rPr>
          <w:rFonts w:asciiTheme="minorHAnsi" w:hAnsiTheme="minorHAnsi" w:cstheme="minorHAnsi"/>
          <w:sz w:val="21"/>
          <w:szCs w:val="21"/>
        </w:rPr>
        <w:t>Batch</w:t>
      </w:r>
      <w:r w:rsidR="00747C3B" w:rsidRPr="00F73A1C">
        <w:rPr>
          <w:rFonts w:asciiTheme="minorHAnsi" w:hAnsiTheme="minorHAnsi" w:cstheme="minorHAnsi"/>
          <w:sz w:val="21"/>
          <w:szCs w:val="21"/>
        </w:rPr>
        <w:t xml:space="preserve"> </w:t>
      </w:r>
      <w:r w:rsidRPr="00F73A1C">
        <w:rPr>
          <w:rFonts w:asciiTheme="minorHAnsi" w:hAnsiTheme="minorHAnsi" w:cstheme="minorHAnsi"/>
          <w:sz w:val="21"/>
          <w:szCs w:val="21"/>
        </w:rPr>
        <w:t>sent</w:t>
      </w:r>
      <w:r w:rsidR="00747C3B" w:rsidRPr="00F73A1C">
        <w:rPr>
          <w:rFonts w:asciiTheme="minorHAnsi" w:hAnsiTheme="minorHAnsi" w:cstheme="minorHAnsi"/>
          <w:sz w:val="21"/>
          <w:szCs w:val="21"/>
        </w:rPr>
        <w:t xml:space="preserve"> </w:t>
      </w:r>
      <w:r w:rsidR="00BE0634" w:rsidRPr="00F73A1C">
        <w:rPr>
          <w:rFonts w:asciiTheme="minorHAnsi" w:hAnsiTheme="minorHAnsi" w:cstheme="minorHAnsi"/>
          <w:sz w:val="21"/>
          <w:szCs w:val="21"/>
        </w:rPr>
        <w:t xml:space="preserve">a </w:t>
      </w:r>
      <w:r w:rsidR="00C13FE2" w:rsidRPr="00F73A1C">
        <w:rPr>
          <w:rFonts w:asciiTheme="minorHAnsi" w:hAnsiTheme="minorHAnsi" w:cstheme="minorHAnsi"/>
          <w:sz w:val="21"/>
          <w:szCs w:val="21"/>
        </w:rPr>
        <w:t xml:space="preserve">new feed </w:t>
      </w:r>
      <w:r w:rsidR="002E33DB" w:rsidRPr="00F73A1C">
        <w:rPr>
          <w:rFonts w:asciiTheme="minorHAnsi" w:hAnsiTheme="minorHAnsi" w:cstheme="minorHAnsi"/>
          <w:sz w:val="21"/>
          <w:szCs w:val="21"/>
        </w:rPr>
        <w:t xml:space="preserve">from </w:t>
      </w:r>
      <w:r w:rsidR="00C13FE2" w:rsidRPr="00F73A1C">
        <w:rPr>
          <w:rFonts w:asciiTheme="minorHAnsi" w:hAnsiTheme="minorHAnsi" w:cstheme="minorHAnsi"/>
          <w:sz w:val="21"/>
          <w:szCs w:val="21"/>
        </w:rPr>
        <w:t xml:space="preserve">our </w:t>
      </w:r>
      <w:r w:rsidR="00BE0634" w:rsidRPr="00F73A1C">
        <w:rPr>
          <w:rFonts w:asciiTheme="minorHAnsi" w:hAnsiTheme="minorHAnsi" w:cstheme="minorHAnsi"/>
          <w:sz w:val="21"/>
          <w:szCs w:val="21"/>
        </w:rPr>
        <w:t>mainfra</w:t>
      </w:r>
      <w:r w:rsidR="00A679A8" w:rsidRPr="00F73A1C">
        <w:rPr>
          <w:rFonts w:asciiTheme="minorHAnsi" w:hAnsiTheme="minorHAnsi" w:cstheme="minorHAnsi"/>
          <w:sz w:val="21"/>
          <w:szCs w:val="21"/>
        </w:rPr>
        <w:t>me</w:t>
      </w:r>
      <w:r w:rsidR="002E33DB" w:rsidRPr="00F73A1C">
        <w:rPr>
          <w:rFonts w:asciiTheme="minorHAnsi" w:hAnsiTheme="minorHAnsi" w:cstheme="minorHAnsi"/>
          <w:sz w:val="21"/>
          <w:szCs w:val="21"/>
        </w:rPr>
        <w:t xml:space="preserve"> that required </w:t>
      </w:r>
      <w:r w:rsidR="000C2AE3" w:rsidRPr="00F73A1C">
        <w:rPr>
          <w:rFonts w:asciiTheme="minorHAnsi" w:hAnsiTheme="minorHAnsi" w:cstheme="minorHAnsi"/>
          <w:sz w:val="21"/>
          <w:szCs w:val="21"/>
        </w:rPr>
        <w:t>major updates</w:t>
      </w:r>
      <w:r w:rsidR="00A679A8" w:rsidRPr="00F73A1C">
        <w:rPr>
          <w:rFonts w:asciiTheme="minorHAnsi" w:hAnsiTheme="minorHAnsi" w:cstheme="minorHAnsi"/>
          <w:sz w:val="21"/>
          <w:szCs w:val="21"/>
        </w:rPr>
        <w:t xml:space="preserve">. </w:t>
      </w:r>
      <w:r w:rsidRPr="00F73A1C">
        <w:rPr>
          <w:rFonts w:asciiTheme="minorHAnsi" w:hAnsiTheme="minorHAnsi" w:cstheme="minorHAnsi"/>
          <w:sz w:val="21"/>
          <w:szCs w:val="21"/>
        </w:rPr>
        <w:t>A</w:t>
      </w:r>
      <w:r w:rsidR="00E55281" w:rsidRPr="00F73A1C">
        <w:rPr>
          <w:rFonts w:asciiTheme="minorHAnsi" w:hAnsiTheme="minorHAnsi" w:cstheme="minorHAnsi"/>
          <w:sz w:val="21"/>
          <w:szCs w:val="21"/>
        </w:rPr>
        <w:t>dd</w:t>
      </w:r>
      <w:r w:rsidRPr="00F73A1C">
        <w:rPr>
          <w:rFonts w:asciiTheme="minorHAnsi" w:hAnsiTheme="minorHAnsi" w:cstheme="minorHAnsi"/>
          <w:sz w:val="21"/>
          <w:szCs w:val="21"/>
        </w:rPr>
        <w:t>ed</w:t>
      </w:r>
      <w:r w:rsidR="002E33DB" w:rsidRPr="00F73A1C">
        <w:rPr>
          <w:rFonts w:asciiTheme="minorHAnsi" w:hAnsiTheme="minorHAnsi" w:cstheme="minorHAnsi"/>
          <w:sz w:val="21"/>
          <w:szCs w:val="21"/>
        </w:rPr>
        <w:t xml:space="preserve"> new DTO</w:t>
      </w:r>
      <w:r w:rsidR="005250CC" w:rsidRPr="00F73A1C">
        <w:rPr>
          <w:rFonts w:asciiTheme="minorHAnsi" w:hAnsiTheme="minorHAnsi" w:cstheme="minorHAnsi"/>
          <w:sz w:val="21"/>
          <w:szCs w:val="21"/>
        </w:rPr>
        <w:t>s</w:t>
      </w:r>
      <w:r w:rsidR="002E33DB" w:rsidRPr="00F73A1C">
        <w:rPr>
          <w:rFonts w:asciiTheme="minorHAnsi" w:hAnsiTheme="minorHAnsi" w:cstheme="minorHAnsi"/>
          <w:sz w:val="21"/>
          <w:szCs w:val="21"/>
        </w:rPr>
        <w:t>, table</w:t>
      </w:r>
      <w:r w:rsidR="005250CC" w:rsidRPr="00F73A1C">
        <w:rPr>
          <w:rFonts w:asciiTheme="minorHAnsi" w:hAnsiTheme="minorHAnsi" w:cstheme="minorHAnsi"/>
          <w:sz w:val="21"/>
          <w:szCs w:val="21"/>
        </w:rPr>
        <w:t>s</w:t>
      </w:r>
      <w:r w:rsidR="002E33DB" w:rsidRPr="00F73A1C">
        <w:rPr>
          <w:rFonts w:asciiTheme="minorHAnsi" w:hAnsiTheme="minorHAnsi" w:cstheme="minorHAnsi"/>
          <w:sz w:val="21"/>
          <w:szCs w:val="21"/>
        </w:rPr>
        <w:t xml:space="preserve"> and </w:t>
      </w:r>
      <w:r w:rsidR="000D5CAC" w:rsidRPr="00F73A1C">
        <w:rPr>
          <w:rFonts w:asciiTheme="minorHAnsi" w:hAnsiTheme="minorHAnsi" w:cstheme="minorHAnsi"/>
          <w:sz w:val="21"/>
          <w:szCs w:val="21"/>
        </w:rPr>
        <w:t>columns</w:t>
      </w:r>
      <w:r w:rsidR="000F1EFC" w:rsidRPr="00F73A1C">
        <w:rPr>
          <w:rFonts w:asciiTheme="minorHAnsi" w:hAnsiTheme="minorHAnsi" w:cstheme="minorHAnsi"/>
          <w:sz w:val="21"/>
          <w:szCs w:val="21"/>
        </w:rPr>
        <w:t xml:space="preserve"> with H</w:t>
      </w:r>
      <w:r w:rsidR="002E33DB" w:rsidRPr="00F73A1C">
        <w:rPr>
          <w:rFonts w:asciiTheme="minorHAnsi" w:hAnsiTheme="minorHAnsi" w:cstheme="minorHAnsi"/>
          <w:sz w:val="21"/>
          <w:szCs w:val="21"/>
        </w:rPr>
        <w:t>ibernate mapping and</w:t>
      </w:r>
      <w:r w:rsidR="006B642C">
        <w:rPr>
          <w:rFonts w:asciiTheme="minorHAnsi" w:hAnsiTheme="minorHAnsi" w:cstheme="minorHAnsi"/>
          <w:sz w:val="21"/>
          <w:szCs w:val="21"/>
        </w:rPr>
        <w:t>,</w:t>
      </w:r>
      <w:r w:rsidR="002E33DB" w:rsidRPr="00F73A1C">
        <w:rPr>
          <w:rFonts w:asciiTheme="minorHAnsi" w:hAnsiTheme="minorHAnsi" w:cstheme="minorHAnsi"/>
          <w:sz w:val="21"/>
          <w:szCs w:val="21"/>
        </w:rPr>
        <w:t xml:space="preserve"> </w:t>
      </w:r>
      <w:r w:rsidR="00E55281" w:rsidRPr="00F73A1C">
        <w:rPr>
          <w:rFonts w:asciiTheme="minorHAnsi" w:hAnsiTheme="minorHAnsi" w:cstheme="minorHAnsi"/>
          <w:sz w:val="21"/>
          <w:szCs w:val="21"/>
        </w:rPr>
        <w:t>processing logic to modify</w:t>
      </w:r>
      <w:r w:rsidR="002E33DB" w:rsidRPr="00F73A1C">
        <w:rPr>
          <w:rFonts w:asciiTheme="minorHAnsi" w:hAnsiTheme="minorHAnsi" w:cstheme="minorHAnsi"/>
          <w:sz w:val="21"/>
          <w:szCs w:val="21"/>
        </w:rPr>
        <w:t xml:space="preserve"> the new properties </w:t>
      </w:r>
      <w:r w:rsidR="00A679A8" w:rsidRPr="00F73A1C">
        <w:rPr>
          <w:rFonts w:asciiTheme="minorHAnsi" w:hAnsiTheme="minorHAnsi" w:cstheme="minorHAnsi"/>
          <w:sz w:val="21"/>
          <w:szCs w:val="21"/>
        </w:rPr>
        <w:t>and information</w:t>
      </w:r>
      <w:r w:rsidR="002E33DB" w:rsidRPr="00F73A1C">
        <w:rPr>
          <w:rFonts w:asciiTheme="minorHAnsi" w:hAnsiTheme="minorHAnsi" w:cstheme="minorHAnsi"/>
          <w:sz w:val="21"/>
          <w:szCs w:val="21"/>
        </w:rPr>
        <w:t xml:space="preserve"> to </w:t>
      </w:r>
      <w:r w:rsidR="00606F57" w:rsidRPr="00F73A1C">
        <w:rPr>
          <w:rFonts w:asciiTheme="minorHAnsi" w:hAnsiTheme="minorHAnsi" w:cstheme="minorHAnsi"/>
          <w:sz w:val="21"/>
          <w:szCs w:val="21"/>
        </w:rPr>
        <w:t xml:space="preserve">the </w:t>
      </w:r>
      <w:r w:rsidR="002E33DB" w:rsidRPr="00F73A1C">
        <w:rPr>
          <w:rFonts w:asciiTheme="minorHAnsi" w:hAnsiTheme="minorHAnsi" w:cstheme="minorHAnsi"/>
          <w:sz w:val="21"/>
          <w:szCs w:val="21"/>
        </w:rPr>
        <w:t>workflow map</w:t>
      </w:r>
      <w:r w:rsidR="00606F57" w:rsidRPr="00F73A1C">
        <w:rPr>
          <w:rFonts w:asciiTheme="minorHAnsi" w:hAnsiTheme="minorHAnsi" w:cstheme="minorHAnsi"/>
          <w:sz w:val="21"/>
          <w:szCs w:val="21"/>
        </w:rPr>
        <w:t xml:space="preserve"> fo</w:t>
      </w:r>
      <w:r w:rsidR="00B24115" w:rsidRPr="00F73A1C">
        <w:rPr>
          <w:rFonts w:asciiTheme="minorHAnsi" w:hAnsiTheme="minorHAnsi" w:cstheme="minorHAnsi"/>
          <w:sz w:val="21"/>
          <w:szCs w:val="21"/>
        </w:rPr>
        <w:t>r</w:t>
      </w:r>
      <w:r w:rsidR="00747C3B" w:rsidRPr="00F73A1C">
        <w:rPr>
          <w:rFonts w:asciiTheme="minorHAnsi" w:hAnsiTheme="minorHAnsi" w:cstheme="minorHAnsi"/>
          <w:sz w:val="21"/>
          <w:szCs w:val="21"/>
        </w:rPr>
        <w:t xml:space="preserve"> </w:t>
      </w:r>
      <w:r w:rsidR="00AC1D49" w:rsidRPr="00F73A1C">
        <w:rPr>
          <w:rFonts w:asciiTheme="minorHAnsi" w:hAnsiTheme="minorHAnsi" w:cstheme="minorHAnsi"/>
          <w:sz w:val="21"/>
          <w:szCs w:val="21"/>
        </w:rPr>
        <w:t>w</w:t>
      </w:r>
      <w:r w:rsidR="00A679A8" w:rsidRPr="00F73A1C">
        <w:rPr>
          <w:rFonts w:asciiTheme="minorHAnsi" w:hAnsiTheme="minorHAnsi" w:cstheme="minorHAnsi"/>
          <w:sz w:val="21"/>
          <w:szCs w:val="21"/>
        </w:rPr>
        <w:t>hich</w:t>
      </w:r>
      <w:r w:rsidR="00CA06A9" w:rsidRPr="00F73A1C">
        <w:rPr>
          <w:rFonts w:asciiTheme="minorHAnsi" w:hAnsiTheme="minorHAnsi" w:cstheme="minorHAnsi"/>
          <w:sz w:val="21"/>
          <w:szCs w:val="21"/>
        </w:rPr>
        <w:t>,</w:t>
      </w:r>
      <w:r w:rsidR="00606F57" w:rsidRPr="00F73A1C">
        <w:rPr>
          <w:rFonts w:asciiTheme="minorHAnsi" w:hAnsiTheme="minorHAnsi" w:cstheme="minorHAnsi"/>
          <w:sz w:val="21"/>
          <w:szCs w:val="21"/>
        </w:rPr>
        <w:t xml:space="preserve"> further processing in our Distribution queue was needed.</w:t>
      </w:r>
      <w:r w:rsidR="00064FD8" w:rsidRPr="00F73A1C">
        <w:rPr>
          <w:rFonts w:asciiTheme="minorHAnsi" w:hAnsiTheme="minorHAnsi" w:cstheme="minorHAnsi"/>
          <w:sz w:val="21"/>
          <w:szCs w:val="21"/>
        </w:rPr>
        <w:t xml:space="preserve"> </w:t>
      </w:r>
      <w:r w:rsidR="00B74324" w:rsidRPr="00F73A1C">
        <w:rPr>
          <w:rFonts w:asciiTheme="minorHAnsi" w:hAnsiTheme="minorHAnsi" w:cstheme="minorHAnsi"/>
          <w:sz w:val="21"/>
          <w:szCs w:val="21"/>
        </w:rPr>
        <w:t xml:space="preserve">Updates </w:t>
      </w:r>
      <w:r w:rsidR="000F609E" w:rsidRPr="00F73A1C">
        <w:rPr>
          <w:rFonts w:asciiTheme="minorHAnsi" w:hAnsiTheme="minorHAnsi" w:cstheme="minorHAnsi"/>
          <w:sz w:val="21"/>
          <w:szCs w:val="21"/>
        </w:rPr>
        <w:t>were</w:t>
      </w:r>
      <w:r w:rsidR="000C2AE3" w:rsidRPr="00F73A1C">
        <w:rPr>
          <w:rFonts w:asciiTheme="minorHAnsi" w:hAnsiTheme="minorHAnsi" w:cstheme="minorHAnsi"/>
          <w:sz w:val="21"/>
          <w:szCs w:val="21"/>
        </w:rPr>
        <w:t xml:space="preserve"> also</w:t>
      </w:r>
      <w:r w:rsidR="002E33DB" w:rsidRPr="00F73A1C">
        <w:rPr>
          <w:rFonts w:asciiTheme="minorHAnsi" w:hAnsiTheme="minorHAnsi" w:cstheme="minorHAnsi"/>
          <w:sz w:val="21"/>
          <w:szCs w:val="21"/>
        </w:rPr>
        <w:t xml:space="preserve"> made to finalize the destination in our performer</w:t>
      </w:r>
      <w:r w:rsidRPr="00F73A1C">
        <w:rPr>
          <w:rFonts w:asciiTheme="minorHAnsi" w:hAnsiTheme="minorHAnsi" w:cstheme="minorHAnsi"/>
          <w:sz w:val="21"/>
          <w:szCs w:val="21"/>
        </w:rPr>
        <w:t>: t</w:t>
      </w:r>
      <w:r w:rsidR="002E33DB" w:rsidRPr="00F73A1C">
        <w:rPr>
          <w:rFonts w:asciiTheme="minorHAnsi" w:hAnsiTheme="minorHAnsi" w:cstheme="minorHAnsi"/>
          <w:sz w:val="21"/>
          <w:szCs w:val="21"/>
        </w:rPr>
        <w:t>his enhancement reduce</w:t>
      </w:r>
      <w:r w:rsidR="000F609E" w:rsidRPr="00F73A1C">
        <w:rPr>
          <w:rFonts w:asciiTheme="minorHAnsi" w:hAnsiTheme="minorHAnsi" w:cstheme="minorHAnsi"/>
          <w:sz w:val="21"/>
          <w:szCs w:val="21"/>
        </w:rPr>
        <w:t>d</w:t>
      </w:r>
      <w:r w:rsidR="002E33DB" w:rsidRPr="00F73A1C">
        <w:rPr>
          <w:rFonts w:asciiTheme="minorHAnsi" w:hAnsiTheme="minorHAnsi" w:cstheme="minorHAnsi"/>
          <w:sz w:val="21"/>
          <w:szCs w:val="21"/>
        </w:rPr>
        <w:t xml:space="preserve"> manual work for our</w:t>
      </w:r>
      <w:r w:rsidRPr="00F73A1C">
        <w:rPr>
          <w:rFonts w:asciiTheme="minorHAnsi" w:hAnsiTheme="minorHAnsi" w:cstheme="minorHAnsi"/>
          <w:sz w:val="21"/>
          <w:szCs w:val="21"/>
        </w:rPr>
        <w:t xml:space="preserve"> processors and B</w:t>
      </w:r>
      <w:r w:rsidR="00A679A8" w:rsidRPr="00F73A1C">
        <w:rPr>
          <w:rFonts w:asciiTheme="minorHAnsi" w:hAnsiTheme="minorHAnsi" w:cstheme="minorHAnsi"/>
          <w:sz w:val="21"/>
          <w:szCs w:val="21"/>
        </w:rPr>
        <w:t xml:space="preserve">usiness </w:t>
      </w:r>
      <w:r w:rsidR="00EA6274" w:rsidRPr="00F73A1C">
        <w:rPr>
          <w:rFonts w:asciiTheme="minorHAnsi" w:hAnsiTheme="minorHAnsi" w:cstheme="minorHAnsi"/>
          <w:sz w:val="21"/>
          <w:szCs w:val="21"/>
        </w:rPr>
        <w:t>Partner</w:t>
      </w:r>
      <w:r w:rsidR="00A679A8" w:rsidRPr="00F73A1C">
        <w:rPr>
          <w:rFonts w:asciiTheme="minorHAnsi" w:hAnsiTheme="minorHAnsi" w:cstheme="minorHAnsi"/>
          <w:sz w:val="21"/>
          <w:szCs w:val="21"/>
        </w:rPr>
        <w:t>s.</w:t>
      </w:r>
      <w:r w:rsidRPr="00F73A1C">
        <w:rPr>
          <w:rFonts w:asciiTheme="minorHAnsi" w:hAnsiTheme="minorHAnsi" w:cstheme="minorHAnsi"/>
          <w:sz w:val="21"/>
          <w:szCs w:val="21"/>
        </w:rPr>
        <w:t xml:space="preserve"> </w:t>
      </w:r>
    </w:p>
    <w:p w:rsidR="00B90E8C" w:rsidRPr="00F73A1C" w:rsidRDefault="00B90E8C" w:rsidP="007F25D6">
      <w:pPr>
        <w:rPr>
          <w:rFonts w:asciiTheme="minorHAnsi" w:hAnsiTheme="minorHAnsi" w:cstheme="minorHAnsi"/>
          <w:sz w:val="10"/>
          <w:szCs w:val="10"/>
        </w:rPr>
      </w:pPr>
    </w:p>
    <w:p w:rsidR="00862A31" w:rsidRPr="00F73A1C" w:rsidRDefault="00862A31" w:rsidP="007F25D6">
      <w:pPr>
        <w:rPr>
          <w:rFonts w:asciiTheme="minorHAnsi" w:hAnsiTheme="minorHAnsi" w:cstheme="minorHAnsi"/>
          <w:b/>
          <w:sz w:val="21"/>
          <w:szCs w:val="21"/>
        </w:rPr>
      </w:pPr>
      <w:r w:rsidRPr="00F73A1C">
        <w:rPr>
          <w:rFonts w:asciiTheme="minorHAnsi" w:hAnsiTheme="minorHAnsi" w:cstheme="minorHAnsi"/>
          <w:b/>
          <w:sz w:val="21"/>
          <w:szCs w:val="21"/>
        </w:rPr>
        <w:t>Nationwide Insurance Company, Columbus Ohio</w:t>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B37617">
        <w:rPr>
          <w:rFonts w:asciiTheme="minorHAnsi" w:hAnsiTheme="minorHAnsi" w:cstheme="minorHAnsi"/>
          <w:b/>
          <w:sz w:val="21"/>
          <w:szCs w:val="21"/>
        </w:rPr>
        <w:tab/>
      </w:r>
      <w:r w:rsidR="00790D84" w:rsidRPr="00F73A1C">
        <w:rPr>
          <w:rFonts w:asciiTheme="minorHAnsi" w:hAnsiTheme="minorHAnsi" w:cstheme="minorHAnsi"/>
          <w:b/>
          <w:sz w:val="21"/>
          <w:szCs w:val="21"/>
        </w:rPr>
        <w:t>2012</w:t>
      </w:r>
    </w:p>
    <w:p w:rsidR="00A6200F" w:rsidRPr="00F73A1C" w:rsidRDefault="00790D84" w:rsidP="007F25D6">
      <w:pPr>
        <w:rPr>
          <w:rFonts w:asciiTheme="minorHAnsi" w:hAnsiTheme="minorHAnsi" w:cstheme="minorHAnsi"/>
          <w:b/>
          <w:sz w:val="21"/>
          <w:szCs w:val="21"/>
        </w:rPr>
      </w:pPr>
      <w:r w:rsidRPr="00F73A1C">
        <w:rPr>
          <w:rFonts w:asciiTheme="minorHAnsi" w:hAnsiTheme="minorHAnsi" w:cstheme="minorHAnsi"/>
          <w:b/>
          <w:sz w:val="21"/>
          <w:szCs w:val="21"/>
        </w:rPr>
        <w:tab/>
      </w:r>
      <w:r w:rsidR="00A6200F" w:rsidRPr="00F73A1C">
        <w:rPr>
          <w:rFonts w:asciiTheme="minorHAnsi" w:hAnsiTheme="minorHAnsi" w:cstheme="minorHAnsi"/>
          <w:b/>
          <w:sz w:val="21"/>
          <w:szCs w:val="21"/>
        </w:rPr>
        <w:t>Contractor</w:t>
      </w:r>
    </w:p>
    <w:p w:rsidR="00AD38A5" w:rsidRPr="00F73A1C" w:rsidRDefault="00931B78" w:rsidP="007F25D6">
      <w:pPr>
        <w:rPr>
          <w:rFonts w:asciiTheme="minorHAnsi" w:hAnsiTheme="minorHAnsi" w:cstheme="minorHAnsi"/>
          <w:sz w:val="21"/>
          <w:szCs w:val="21"/>
        </w:rPr>
      </w:pPr>
      <w:r w:rsidRPr="00F73A1C">
        <w:rPr>
          <w:rFonts w:asciiTheme="minorHAnsi" w:hAnsiTheme="minorHAnsi" w:cstheme="minorHAnsi"/>
          <w:sz w:val="21"/>
          <w:szCs w:val="21"/>
        </w:rPr>
        <w:t>Responsibilities included c</w:t>
      </w:r>
      <w:r w:rsidR="00606F57" w:rsidRPr="00F73A1C">
        <w:rPr>
          <w:rFonts w:asciiTheme="minorHAnsi" w:hAnsiTheme="minorHAnsi" w:cstheme="minorHAnsi"/>
          <w:sz w:val="21"/>
          <w:szCs w:val="21"/>
        </w:rPr>
        <w:t>oordinating, managing and migrating</w:t>
      </w:r>
      <w:r w:rsidR="000A74C3" w:rsidRPr="00F73A1C">
        <w:rPr>
          <w:rFonts w:asciiTheme="minorHAnsi" w:hAnsiTheme="minorHAnsi" w:cstheme="minorHAnsi"/>
          <w:sz w:val="21"/>
          <w:szCs w:val="21"/>
        </w:rPr>
        <w:t xml:space="preserve"> applications through multiple test and production </w:t>
      </w:r>
      <w:r w:rsidR="00A808C2" w:rsidRPr="00F73A1C">
        <w:rPr>
          <w:rFonts w:asciiTheme="minorHAnsi" w:hAnsiTheme="minorHAnsi" w:cstheme="minorHAnsi"/>
          <w:sz w:val="21"/>
          <w:szCs w:val="21"/>
        </w:rPr>
        <w:t>environment</w:t>
      </w:r>
      <w:r w:rsidR="00EA6274" w:rsidRPr="00F73A1C">
        <w:rPr>
          <w:rFonts w:asciiTheme="minorHAnsi" w:hAnsiTheme="minorHAnsi" w:cstheme="minorHAnsi"/>
          <w:sz w:val="21"/>
          <w:szCs w:val="21"/>
        </w:rPr>
        <w:t>s</w:t>
      </w:r>
      <w:r w:rsidR="00A808C2" w:rsidRPr="00F73A1C">
        <w:rPr>
          <w:rFonts w:asciiTheme="minorHAnsi" w:hAnsiTheme="minorHAnsi" w:cstheme="minorHAnsi"/>
          <w:sz w:val="21"/>
          <w:szCs w:val="21"/>
        </w:rPr>
        <w:t>.</w:t>
      </w:r>
      <w:r w:rsidR="00747C3B" w:rsidRPr="00F73A1C">
        <w:rPr>
          <w:rFonts w:asciiTheme="minorHAnsi" w:hAnsiTheme="minorHAnsi" w:cstheme="minorHAnsi"/>
          <w:sz w:val="21"/>
          <w:szCs w:val="21"/>
        </w:rPr>
        <w:t xml:space="preserve"> </w:t>
      </w:r>
      <w:r w:rsidR="000A74C3" w:rsidRPr="00F73A1C">
        <w:rPr>
          <w:rFonts w:asciiTheme="minorHAnsi" w:hAnsiTheme="minorHAnsi" w:cstheme="minorHAnsi"/>
          <w:sz w:val="21"/>
          <w:szCs w:val="21"/>
        </w:rPr>
        <w:t>Succe</w:t>
      </w:r>
      <w:r w:rsidR="00EA6274" w:rsidRPr="00F73A1C">
        <w:rPr>
          <w:rFonts w:asciiTheme="minorHAnsi" w:hAnsiTheme="minorHAnsi" w:cstheme="minorHAnsi"/>
          <w:sz w:val="21"/>
          <w:szCs w:val="21"/>
        </w:rPr>
        <w:t>ssful releases required co</w:t>
      </w:r>
      <w:r w:rsidR="000A74C3" w:rsidRPr="00F73A1C">
        <w:rPr>
          <w:rFonts w:asciiTheme="minorHAnsi" w:hAnsiTheme="minorHAnsi" w:cstheme="minorHAnsi"/>
          <w:sz w:val="21"/>
          <w:szCs w:val="21"/>
        </w:rPr>
        <w:t>ordination and administration of tools</w:t>
      </w:r>
      <w:r w:rsidR="00EA6274" w:rsidRPr="00F73A1C">
        <w:rPr>
          <w:rFonts w:asciiTheme="minorHAnsi" w:hAnsiTheme="minorHAnsi" w:cstheme="minorHAnsi"/>
          <w:sz w:val="21"/>
          <w:szCs w:val="21"/>
        </w:rPr>
        <w:t xml:space="preserve"> (</w:t>
      </w:r>
      <w:r w:rsidR="00AD2482" w:rsidRPr="00F73A1C">
        <w:rPr>
          <w:rFonts w:asciiTheme="minorHAnsi" w:hAnsiTheme="minorHAnsi" w:cstheme="minorHAnsi"/>
          <w:sz w:val="21"/>
          <w:szCs w:val="21"/>
        </w:rPr>
        <w:t>Hudson</w:t>
      </w:r>
      <w:r w:rsidR="00EA6274" w:rsidRPr="00F73A1C">
        <w:rPr>
          <w:rFonts w:asciiTheme="minorHAnsi" w:hAnsiTheme="minorHAnsi" w:cstheme="minorHAnsi"/>
          <w:sz w:val="21"/>
          <w:szCs w:val="21"/>
        </w:rPr>
        <w:t>)</w:t>
      </w:r>
      <w:r w:rsidR="00AD2482" w:rsidRPr="00F73A1C">
        <w:rPr>
          <w:rFonts w:asciiTheme="minorHAnsi" w:hAnsiTheme="minorHAnsi" w:cstheme="minorHAnsi"/>
          <w:sz w:val="21"/>
          <w:szCs w:val="21"/>
        </w:rPr>
        <w:t xml:space="preserve"> and custom in-house d</w:t>
      </w:r>
      <w:r w:rsidR="00257480" w:rsidRPr="00F73A1C">
        <w:rPr>
          <w:rFonts w:asciiTheme="minorHAnsi" w:hAnsiTheme="minorHAnsi" w:cstheme="minorHAnsi"/>
          <w:sz w:val="21"/>
          <w:szCs w:val="21"/>
        </w:rPr>
        <w:t>eploy</w:t>
      </w:r>
      <w:r w:rsidR="00AD2482" w:rsidRPr="00F73A1C">
        <w:rPr>
          <w:rFonts w:asciiTheme="minorHAnsi" w:hAnsiTheme="minorHAnsi" w:cstheme="minorHAnsi"/>
          <w:sz w:val="21"/>
          <w:szCs w:val="21"/>
        </w:rPr>
        <w:t xml:space="preserve">ment </w:t>
      </w:r>
      <w:r w:rsidR="00257480" w:rsidRPr="00F73A1C">
        <w:rPr>
          <w:rFonts w:asciiTheme="minorHAnsi" w:hAnsiTheme="minorHAnsi" w:cstheme="minorHAnsi"/>
          <w:sz w:val="21"/>
          <w:szCs w:val="21"/>
        </w:rPr>
        <w:t>App</w:t>
      </w:r>
      <w:r w:rsidR="00EA6274" w:rsidRPr="00F73A1C">
        <w:rPr>
          <w:rFonts w:asciiTheme="minorHAnsi" w:hAnsiTheme="minorHAnsi" w:cstheme="minorHAnsi"/>
          <w:sz w:val="21"/>
          <w:szCs w:val="21"/>
        </w:rPr>
        <w:t>s</w:t>
      </w:r>
      <w:r w:rsidR="00AD2482" w:rsidRPr="00F73A1C">
        <w:rPr>
          <w:rFonts w:asciiTheme="minorHAnsi" w:hAnsiTheme="minorHAnsi" w:cstheme="minorHAnsi"/>
          <w:sz w:val="21"/>
          <w:szCs w:val="21"/>
        </w:rPr>
        <w:t xml:space="preserve">. </w:t>
      </w:r>
      <w:r w:rsidRPr="00F73A1C">
        <w:rPr>
          <w:rFonts w:asciiTheme="minorHAnsi" w:hAnsiTheme="minorHAnsi" w:cstheme="minorHAnsi"/>
          <w:sz w:val="21"/>
          <w:szCs w:val="21"/>
        </w:rPr>
        <w:t>I e</w:t>
      </w:r>
      <w:r w:rsidR="000A74C3" w:rsidRPr="00F73A1C">
        <w:rPr>
          <w:rFonts w:asciiTheme="minorHAnsi" w:hAnsiTheme="minorHAnsi" w:cstheme="minorHAnsi"/>
          <w:sz w:val="21"/>
          <w:szCs w:val="21"/>
        </w:rPr>
        <w:t>mploy</w:t>
      </w:r>
      <w:r w:rsidR="00AD2482" w:rsidRPr="00F73A1C">
        <w:rPr>
          <w:rFonts w:asciiTheme="minorHAnsi" w:hAnsiTheme="minorHAnsi" w:cstheme="minorHAnsi"/>
          <w:sz w:val="21"/>
          <w:szCs w:val="21"/>
        </w:rPr>
        <w:t>ed</w:t>
      </w:r>
      <w:r w:rsidR="000A74C3" w:rsidRPr="00F73A1C">
        <w:rPr>
          <w:rFonts w:asciiTheme="minorHAnsi" w:hAnsiTheme="minorHAnsi" w:cstheme="minorHAnsi"/>
          <w:sz w:val="21"/>
          <w:szCs w:val="21"/>
        </w:rPr>
        <w:t xml:space="preserve"> various scripting techniques</w:t>
      </w:r>
      <w:r w:rsidR="00EA6274" w:rsidRPr="00F73A1C">
        <w:rPr>
          <w:rFonts w:asciiTheme="minorHAnsi" w:hAnsiTheme="minorHAnsi" w:cstheme="minorHAnsi"/>
          <w:sz w:val="21"/>
          <w:szCs w:val="21"/>
        </w:rPr>
        <w:t>: B</w:t>
      </w:r>
      <w:r w:rsidR="000A74C3" w:rsidRPr="00F73A1C">
        <w:rPr>
          <w:rFonts w:asciiTheme="minorHAnsi" w:hAnsiTheme="minorHAnsi" w:cstheme="minorHAnsi"/>
          <w:sz w:val="21"/>
          <w:szCs w:val="21"/>
        </w:rPr>
        <w:t>ash and Perl. Efficient</w:t>
      </w:r>
      <w:r w:rsidR="00747C3B" w:rsidRPr="00F73A1C">
        <w:rPr>
          <w:rFonts w:asciiTheme="minorHAnsi" w:hAnsiTheme="minorHAnsi" w:cstheme="minorHAnsi"/>
          <w:sz w:val="21"/>
          <w:szCs w:val="21"/>
        </w:rPr>
        <w:t xml:space="preserve"> </w:t>
      </w:r>
      <w:r w:rsidR="000A74C3" w:rsidRPr="00F73A1C">
        <w:rPr>
          <w:rFonts w:asciiTheme="minorHAnsi" w:hAnsiTheme="minorHAnsi" w:cstheme="minorHAnsi"/>
          <w:sz w:val="21"/>
          <w:szCs w:val="21"/>
        </w:rPr>
        <w:t>technical duties involved communication wit</w:t>
      </w:r>
      <w:r w:rsidR="00EA6274" w:rsidRPr="00F73A1C">
        <w:rPr>
          <w:rFonts w:asciiTheme="minorHAnsi" w:hAnsiTheme="minorHAnsi" w:cstheme="minorHAnsi"/>
          <w:sz w:val="21"/>
          <w:szCs w:val="21"/>
        </w:rPr>
        <w:t>h IT Business Partner</w:t>
      </w:r>
      <w:r w:rsidR="000A74C3" w:rsidRPr="00F73A1C">
        <w:rPr>
          <w:rFonts w:asciiTheme="minorHAnsi" w:hAnsiTheme="minorHAnsi" w:cstheme="minorHAnsi"/>
          <w:sz w:val="21"/>
          <w:szCs w:val="21"/>
        </w:rPr>
        <w:t>s</w:t>
      </w:r>
      <w:r w:rsidR="00FD2A6D" w:rsidRPr="00F73A1C">
        <w:rPr>
          <w:rFonts w:asciiTheme="minorHAnsi" w:hAnsiTheme="minorHAnsi" w:cstheme="minorHAnsi"/>
          <w:sz w:val="21"/>
          <w:szCs w:val="21"/>
        </w:rPr>
        <w:t xml:space="preserve"> and </w:t>
      </w:r>
      <w:r w:rsidR="00691422" w:rsidRPr="00F73A1C">
        <w:rPr>
          <w:rFonts w:asciiTheme="minorHAnsi" w:hAnsiTheme="minorHAnsi" w:cstheme="minorHAnsi"/>
          <w:sz w:val="21"/>
          <w:szCs w:val="21"/>
        </w:rPr>
        <w:t>Client</w:t>
      </w:r>
      <w:r w:rsidR="00FD2A6D" w:rsidRPr="00F73A1C">
        <w:rPr>
          <w:rFonts w:asciiTheme="minorHAnsi" w:hAnsiTheme="minorHAnsi" w:cstheme="minorHAnsi"/>
          <w:sz w:val="21"/>
          <w:szCs w:val="21"/>
        </w:rPr>
        <w:t>s</w:t>
      </w:r>
      <w:r w:rsidR="000A74C3" w:rsidRPr="00F73A1C">
        <w:rPr>
          <w:rFonts w:asciiTheme="minorHAnsi" w:hAnsiTheme="minorHAnsi" w:cstheme="minorHAnsi"/>
          <w:sz w:val="21"/>
          <w:szCs w:val="21"/>
        </w:rPr>
        <w:t xml:space="preserve"> to ensure applications </w:t>
      </w:r>
      <w:r w:rsidR="00EA6274" w:rsidRPr="00F73A1C">
        <w:rPr>
          <w:rFonts w:asciiTheme="minorHAnsi" w:hAnsiTheme="minorHAnsi" w:cstheme="minorHAnsi"/>
          <w:sz w:val="21"/>
          <w:szCs w:val="21"/>
        </w:rPr>
        <w:t>were</w:t>
      </w:r>
      <w:r w:rsidR="000A74C3" w:rsidRPr="00F73A1C">
        <w:rPr>
          <w:rFonts w:asciiTheme="minorHAnsi" w:hAnsiTheme="minorHAnsi" w:cstheme="minorHAnsi"/>
          <w:sz w:val="21"/>
          <w:szCs w:val="21"/>
        </w:rPr>
        <w:t xml:space="preserve"> deployed</w:t>
      </w:r>
      <w:r w:rsidR="00FD2A6D" w:rsidRPr="00F73A1C">
        <w:rPr>
          <w:rFonts w:asciiTheme="minorHAnsi" w:hAnsiTheme="minorHAnsi" w:cstheme="minorHAnsi"/>
          <w:sz w:val="21"/>
          <w:szCs w:val="21"/>
        </w:rPr>
        <w:t xml:space="preserve"> successfully into managed webhosting environments</w:t>
      </w:r>
      <w:r w:rsidR="00A10194" w:rsidRPr="00F73A1C">
        <w:rPr>
          <w:rFonts w:asciiTheme="minorHAnsi" w:hAnsiTheme="minorHAnsi" w:cstheme="minorHAnsi"/>
          <w:sz w:val="21"/>
          <w:szCs w:val="21"/>
        </w:rPr>
        <w:t xml:space="preserve"> and servers</w:t>
      </w:r>
      <w:r w:rsidR="00FD2A6D" w:rsidRPr="00F73A1C">
        <w:rPr>
          <w:rFonts w:asciiTheme="minorHAnsi" w:hAnsiTheme="minorHAnsi" w:cstheme="minorHAnsi"/>
          <w:sz w:val="21"/>
          <w:szCs w:val="21"/>
        </w:rPr>
        <w:t>.</w:t>
      </w:r>
    </w:p>
    <w:p w:rsidR="00553F97" w:rsidRPr="00F73A1C" w:rsidRDefault="00553F97" w:rsidP="007F25D6">
      <w:pPr>
        <w:rPr>
          <w:rFonts w:asciiTheme="minorHAnsi" w:hAnsiTheme="minorHAnsi" w:cstheme="minorHAnsi"/>
          <w:b/>
          <w:sz w:val="10"/>
          <w:szCs w:val="10"/>
        </w:rPr>
      </w:pPr>
    </w:p>
    <w:p w:rsidR="00AA63F2" w:rsidRPr="00F73A1C" w:rsidRDefault="00AA63F2" w:rsidP="007F25D6">
      <w:pPr>
        <w:rPr>
          <w:rFonts w:asciiTheme="minorHAnsi" w:hAnsiTheme="minorHAnsi" w:cstheme="minorHAnsi"/>
          <w:b/>
          <w:sz w:val="21"/>
          <w:szCs w:val="21"/>
        </w:rPr>
      </w:pPr>
      <w:r w:rsidRPr="00F73A1C">
        <w:rPr>
          <w:rFonts w:asciiTheme="minorHAnsi" w:hAnsiTheme="minorHAnsi" w:cstheme="minorHAnsi"/>
          <w:b/>
          <w:sz w:val="21"/>
          <w:szCs w:val="21"/>
        </w:rPr>
        <w:t>Twenty Fi</w:t>
      </w:r>
      <w:r w:rsidR="009C3A26" w:rsidRPr="00F73A1C">
        <w:rPr>
          <w:rFonts w:asciiTheme="minorHAnsi" w:hAnsiTheme="minorHAnsi" w:cstheme="minorHAnsi"/>
          <w:b/>
          <w:sz w:val="21"/>
          <w:szCs w:val="21"/>
        </w:rPr>
        <w:t>rst Century Communications, Columbus Ohio</w:t>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790D84" w:rsidRPr="00F73A1C">
        <w:rPr>
          <w:rFonts w:asciiTheme="minorHAnsi" w:hAnsiTheme="minorHAnsi" w:cstheme="minorHAnsi"/>
          <w:b/>
          <w:sz w:val="21"/>
          <w:szCs w:val="21"/>
        </w:rPr>
        <w:tab/>
      </w:r>
      <w:r w:rsidR="006F237D" w:rsidRPr="00F73A1C">
        <w:rPr>
          <w:rFonts w:asciiTheme="minorHAnsi" w:hAnsiTheme="minorHAnsi" w:cstheme="minorHAnsi"/>
          <w:b/>
          <w:sz w:val="21"/>
          <w:szCs w:val="21"/>
        </w:rPr>
        <w:tab/>
      </w:r>
      <w:r w:rsidR="00790D84" w:rsidRPr="00F73A1C">
        <w:rPr>
          <w:rFonts w:asciiTheme="minorHAnsi" w:hAnsiTheme="minorHAnsi" w:cstheme="minorHAnsi"/>
          <w:b/>
          <w:sz w:val="21"/>
          <w:szCs w:val="21"/>
        </w:rPr>
        <w:t>2002 – 2012</w:t>
      </w:r>
    </w:p>
    <w:p w:rsidR="00AA63F2" w:rsidRPr="00F73A1C" w:rsidRDefault="00790D84" w:rsidP="007F25D6">
      <w:pPr>
        <w:rPr>
          <w:rFonts w:asciiTheme="minorHAnsi" w:hAnsiTheme="minorHAnsi" w:cstheme="minorHAnsi"/>
          <w:b/>
          <w:sz w:val="21"/>
          <w:szCs w:val="21"/>
        </w:rPr>
      </w:pPr>
      <w:r w:rsidRPr="00F73A1C">
        <w:rPr>
          <w:rFonts w:asciiTheme="minorHAnsi" w:hAnsiTheme="minorHAnsi" w:cstheme="minorHAnsi"/>
          <w:b/>
          <w:sz w:val="21"/>
          <w:szCs w:val="21"/>
        </w:rPr>
        <w:tab/>
      </w:r>
      <w:r w:rsidR="00AA63F2" w:rsidRPr="00F73A1C">
        <w:rPr>
          <w:rFonts w:asciiTheme="minorHAnsi" w:hAnsiTheme="minorHAnsi" w:cstheme="minorHAnsi"/>
          <w:b/>
          <w:sz w:val="21"/>
          <w:szCs w:val="21"/>
        </w:rPr>
        <w:t>Software Engi</w:t>
      </w:r>
      <w:r w:rsidR="00710B79" w:rsidRPr="00F73A1C">
        <w:rPr>
          <w:rFonts w:asciiTheme="minorHAnsi" w:hAnsiTheme="minorHAnsi" w:cstheme="minorHAnsi"/>
          <w:b/>
          <w:sz w:val="21"/>
          <w:szCs w:val="21"/>
        </w:rPr>
        <w:t>neer</w:t>
      </w:r>
    </w:p>
    <w:p w:rsidR="00F5272E" w:rsidRPr="00F73A1C" w:rsidRDefault="00EA6274" w:rsidP="007F25D6">
      <w:pPr>
        <w:rPr>
          <w:rFonts w:asciiTheme="minorHAnsi" w:hAnsiTheme="minorHAnsi" w:cstheme="minorHAnsi"/>
          <w:sz w:val="21"/>
          <w:szCs w:val="21"/>
        </w:rPr>
      </w:pPr>
      <w:r w:rsidRPr="00F73A1C">
        <w:rPr>
          <w:rFonts w:asciiTheme="minorHAnsi" w:hAnsiTheme="minorHAnsi" w:cstheme="minorHAnsi"/>
          <w:sz w:val="21"/>
          <w:szCs w:val="21"/>
        </w:rPr>
        <w:t xml:space="preserve">Led and participated in </w:t>
      </w:r>
      <w:r w:rsidR="00F85D93" w:rsidRPr="00F73A1C">
        <w:rPr>
          <w:rFonts w:asciiTheme="minorHAnsi" w:hAnsiTheme="minorHAnsi" w:cstheme="minorHAnsi"/>
          <w:sz w:val="21"/>
          <w:szCs w:val="21"/>
        </w:rPr>
        <w:t>software projects, including</w:t>
      </w:r>
      <w:r w:rsidR="00F5272E" w:rsidRPr="00F73A1C">
        <w:rPr>
          <w:rFonts w:asciiTheme="minorHAnsi" w:hAnsiTheme="minorHAnsi" w:cstheme="minorHAnsi"/>
          <w:sz w:val="21"/>
          <w:szCs w:val="21"/>
        </w:rPr>
        <w:t xml:space="preserve"> identifying and analyzing </w:t>
      </w:r>
      <w:r w:rsidR="00E36342" w:rsidRPr="00F73A1C">
        <w:rPr>
          <w:rFonts w:asciiTheme="minorHAnsi" w:hAnsiTheme="minorHAnsi" w:cstheme="minorHAnsi"/>
          <w:sz w:val="21"/>
          <w:szCs w:val="21"/>
        </w:rPr>
        <w:t>u</w:t>
      </w:r>
      <w:r w:rsidR="00D045E0" w:rsidRPr="00F73A1C">
        <w:rPr>
          <w:rFonts w:asciiTheme="minorHAnsi" w:hAnsiTheme="minorHAnsi" w:cstheme="minorHAnsi"/>
          <w:sz w:val="21"/>
          <w:szCs w:val="21"/>
        </w:rPr>
        <w:t>ser</w:t>
      </w:r>
      <w:r w:rsidR="00F5272E" w:rsidRPr="00F73A1C">
        <w:rPr>
          <w:rFonts w:asciiTheme="minorHAnsi" w:hAnsiTheme="minorHAnsi" w:cstheme="minorHAnsi"/>
          <w:sz w:val="21"/>
          <w:szCs w:val="21"/>
        </w:rPr>
        <w:t xml:space="preserve"> requirements to develop detailed design specifications for program</w:t>
      </w:r>
      <w:r w:rsidR="00062FF2" w:rsidRPr="00F73A1C">
        <w:rPr>
          <w:rFonts w:asciiTheme="minorHAnsi" w:hAnsiTheme="minorHAnsi" w:cstheme="minorHAnsi"/>
          <w:sz w:val="21"/>
          <w:szCs w:val="21"/>
        </w:rPr>
        <w:t>s</w:t>
      </w:r>
      <w:r w:rsidR="00F5272E" w:rsidRPr="00F73A1C">
        <w:rPr>
          <w:rFonts w:asciiTheme="minorHAnsi" w:hAnsiTheme="minorHAnsi" w:cstheme="minorHAnsi"/>
          <w:sz w:val="21"/>
          <w:szCs w:val="21"/>
        </w:rPr>
        <w:t xml:space="preserve"> and prog</w:t>
      </w:r>
      <w:r w:rsidRPr="00F73A1C">
        <w:rPr>
          <w:rFonts w:asciiTheme="minorHAnsi" w:hAnsiTheme="minorHAnsi" w:cstheme="minorHAnsi"/>
          <w:sz w:val="21"/>
          <w:szCs w:val="21"/>
        </w:rPr>
        <w:t>ram enhancements. Coordinated</w:t>
      </w:r>
      <w:r w:rsidR="00F5272E" w:rsidRPr="00F73A1C">
        <w:rPr>
          <w:rFonts w:asciiTheme="minorHAnsi" w:hAnsiTheme="minorHAnsi" w:cstheme="minorHAnsi"/>
          <w:sz w:val="21"/>
          <w:szCs w:val="21"/>
        </w:rPr>
        <w:t xml:space="preserve"> assigned projects for completion from beginning to end</w:t>
      </w:r>
      <w:r w:rsidRPr="00F73A1C">
        <w:rPr>
          <w:rFonts w:asciiTheme="minorHAnsi" w:hAnsiTheme="minorHAnsi" w:cstheme="minorHAnsi"/>
          <w:sz w:val="21"/>
          <w:szCs w:val="21"/>
        </w:rPr>
        <w:t>, and effectively communicated</w:t>
      </w:r>
      <w:r w:rsidR="00F5272E" w:rsidRPr="00F73A1C">
        <w:rPr>
          <w:rFonts w:asciiTheme="minorHAnsi" w:hAnsiTheme="minorHAnsi" w:cstheme="minorHAnsi"/>
          <w:sz w:val="21"/>
          <w:szCs w:val="21"/>
        </w:rPr>
        <w:t xml:space="preserve"> results to end </w:t>
      </w:r>
      <w:r w:rsidR="001E4373" w:rsidRPr="00F73A1C">
        <w:rPr>
          <w:rFonts w:asciiTheme="minorHAnsi" w:hAnsiTheme="minorHAnsi" w:cstheme="minorHAnsi"/>
          <w:sz w:val="21"/>
          <w:szCs w:val="21"/>
        </w:rPr>
        <w:t>u</w:t>
      </w:r>
      <w:r w:rsidR="00D045E0" w:rsidRPr="00F73A1C">
        <w:rPr>
          <w:rFonts w:asciiTheme="minorHAnsi" w:hAnsiTheme="minorHAnsi" w:cstheme="minorHAnsi"/>
          <w:sz w:val="21"/>
          <w:szCs w:val="21"/>
        </w:rPr>
        <w:t>ser</w:t>
      </w:r>
      <w:r w:rsidR="00AD2482" w:rsidRPr="00F73A1C">
        <w:rPr>
          <w:rFonts w:asciiTheme="minorHAnsi" w:hAnsiTheme="minorHAnsi" w:cstheme="minorHAnsi"/>
          <w:sz w:val="21"/>
          <w:szCs w:val="21"/>
        </w:rPr>
        <w:t>s</w:t>
      </w:r>
      <w:r w:rsidR="001E4373" w:rsidRPr="00F73A1C">
        <w:rPr>
          <w:rFonts w:asciiTheme="minorHAnsi" w:hAnsiTheme="minorHAnsi" w:cstheme="minorHAnsi"/>
          <w:sz w:val="21"/>
          <w:szCs w:val="21"/>
        </w:rPr>
        <w:t>; project owners, business analysis, managers and developers.</w:t>
      </w:r>
    </w:p>
    <w:p w:rsidR="005471B0" w:rsidRPr="00F73A1C" w:rsidRDefault="005471B0" w:rsidP="007F25D6">
      <w:pPr>
        <w:rPr>
          <w:rFonts w:asciiTheme="minorHAnsi" w:hAnsiTheme="minorHAnsi" w:cstheme="minorHAnsi"/>
          <w:sz w:val="10"/>
          <w:szCs w:val="10"/>
        </w:rPr>
      </w:pPr>
    </w:p>
    <w:p w:rsidR="00201B3C" w:rsidRPr="00F73A1C" w:rsidRDefault="00825285" w:rsidP="007F25D6">
      <w:pPr>
        <w:rPr>
          <w:rFonts w:asciiTheme="minorHAnsi" w:hAnsiTheme="minorHAnsi" w:cstheme="minorHAnsi"/>
          <w:b/>
          <w:sz w:val="21"/>
          <w:szCs w:val="21"/>
        </w:rPr>
      </w:pPr>
      <w:r w:rsidRPr="00F73A1C">
        <w:rPr>
          <w:rFonts w:asciiTheme="minorHAnsi" w:hAnsiTheme="minorHAnsi" w:cstheme="minorHAnsi"/>
          <w:b/>
          <w:sz w:val="21"/>
          <w:szCs w:val="21"/>
        </w:rPr>
        <w:t>PROJECTS:</w:t>
      </w:r>
    </w:p>
    <w:p w:rsidR="00BA77FD" w:rsidRPr="00F73A1C" w:rsidRDefault="00201B3C" w:rsidP="007F25D6">
      <w:pPr>
        <w:rPr>
          <w:rFonts w:asciiTheme="minorHAnsi" w:hAnsiTheme="minorHAnsi" w:cstheme="minorHAnsi"/>
          <w:b/>
          <w:sz w:val="20"/>
          <w:szCs w:val="20"/>
        </w:rPr>
      </w:pPr>
      <w:r w:rsidRPr="00F73A1C">
        <w:rPr>
          <w:rFonts w:asciiTheme="minorHAnsi" w:hAnsiTheme="minorHAnsi" w:cstheme="minorHAnsi"/>
          <w:b/>
          <w:sz w:val="20"/>
          <w:szCs w:val="20"/>
        </w:rPr>
        <w:t>Crew Callout</w:t>
      </w:r>
    </w:p>
    <w:p w:rsidR="00201B3C" w:rsidRDefault="006F237D" w:rsidP="00747850">
      <w:pPr>
        <w:ind w:right="144"/>
        <w:rPr>
          <w:rFonts w:asciiTheme="minorHAnsi" w:hAnsiTheme="minorHAnsi" w:cstheme="minorHAnsi"/>
          <w:sz w:val="21"/>
          <w:szCs w:val="21"/>
        </w:rPr>
      </w:pPr>
      <w:r w:rsidRPr="00F73A1C">
        <w:rPr>
          <w:rFonts w:asciiTheme="minorHAnsi" w:hAnsiTheme="minorHAnsi" w:cstheme="minorHAnsi"/>
          <w:sz w:val="21"/>
          <w:szCs w:val="21"/>
        </w:rPr>
        <w:t xml:space="preserve">Worked in </w:t>
      </w:r>
      <w:r w:rsidR="003E4947" w:rsidRPr="00F73A1C">
        <w:rPr>
          <w:rFonts w:asciiTheme="minorHAnsi" w:hAnsiTheme="minorHAnsi" w:cstheme="minorHAnsi"/>
          <w:sz w:val="21"/>
          <w:szCs w:val="21"/>
        </w:rPr>
        <w:t>a team of three to d</w:t>
      </w:r>
      <w:r w:rsidR="0022568F" w:rsidRPr="00F73A1C">
        <w:rPr>
          <w:rFonts w:asciiTheme="minorHAnsi" w:hAnsiTheme="minorHAnsi" w:cstheme="minorHAnsi"/>
          <w:sz w:val="21"/>
          <w:szCs w:val="21"/>
        </w:rPr>
        <w:t>esign</w:t>
      </w:r>
      <w:r w:rsidR="00C3252E" w:rsidRPr="00F73A1C">
        <w:rPr>
          <w:rFonts w:asciiTheme="minorHAnsi" w:hAnsiTheme="minorHAnsi" w:cstheme="minorHAnsi"/>
          <w:sz w:val="21"/>
          <w:szCs w:val="21"/>
        </w:rPr>
        <w:t>ed</w:t>
      </w:r>
      <w:r w:rsidR="000F73AC" w:rsidRPr="00F73A1C">
        <w:rPr>
          <w:rFonts w:asciiTheme="minorHAnsi" w:hAnsiTheme="minorHAnsi" w:cstheme="minorHAnsi"/>
          <w:sz w:val="21"/>
          <w:szCs w:val="21"/>
        </w:rPr>
        <w:t xml:space="preserve"> and d</w:t>
      </w:r>
      <w:r w:rsidR="0061446D" w:rsidRPr="00F73A1C">
        <w:rPr>
          <w:rFonts w:asciiTheme="minorHAnsi" w:hAnsiTheme="minorHAnsi" w:cstheme="minorHAnsi"/>
          <w:sz w:val="21"/>
          <w:szCs w:val="21"/>
        </w:rPr>
        <w:t>evelop</w:t>
      </w:r>
      <w:r w:rsidR="000F73AC" w:rsidRPr="00F73A1C">
        <w:rPr>
          <w:rFonts w:asciiTheme="minorHAnsi" w:hAnsiTheme="minorHAnsi" w:cstheme="minorHAnsi"/>
          <w:sz w:val="21"/>
          <w:szCs w:val="21"/>
        </w:rPr>
        <w:t>ed</w:t>
      </w:r>
      <w:r w:rsidR="00747C3B" w:rsidRPr="00F73A1C">
        <w:rPr>
          <w:rFonts w:asciiTheme="minorHAnsi" w:hAnsiTheme="minorHAnsi" w:cstheme="minorHAnsi"/>
          <w:sz w:val="21"/>
          <w:szCs w:val="21"/>
        </w:rPr>
        <w:t xml:space="preserve"> </w:t>
      </w:r>
      <w:r w:rsidR="00501B02" w:rsidRPr="00F73A1C">
        <w:rPr>
          <w:rFonts w:asciiTheme="minorHAnsi" w:hAnsiTheme="minorHAnsi" w:cstheme="minorHAnsi"/>
          <w:sz w:val="21"/>
          <w:szCs w:val="21"/>
        </w:rPr>
        <w:t>a web-based application that allow</w:t>
      </w:r>
      <w:r w:rsidR="00EA6274" w:rsidRPr="00F73A1C">
        <w:rPr>
          <w:rFonts w:asciiTheme="minorHAnsi" w:hAnsiTheme="minorHAnsi" w:cstheme="minorHAnsi"/>
          <w:sz w:val="21"/>
          <w:szCs w:val="21"/>
        </w:rPr>
        <w:t>ed</w:t>
      </w:r>
      <w:r w:rsidR="00747C3B" w:rsidRPr="00F73A1C">
        <w:rPr>
          <w:rFonts w:asciiTheme="minorHAnsi" w:hAnsiTheme="minorHAnsi" w:cstheme="minorHAnsi"/>
          <w:sz w:val="21"/>
          <w:szCs w:val="21"/>
        </w:rPr>
        <w:t xml:space="preserve"> </w:t>
      </w:r>
      <w:r w:rsidR="003E4947" w:rsidRPr="00F73A1C">
        <w:rPr>
          <w:rFonts w:asciiTheme="minorHAnsi" w:hAnsiTheme="minorHAnsi" w:cstheme="minorHAnsi"/>
          <w:sz w:val="21"/>
          <w:szCs w:val="21"/>
        </w:rPr>
        <w:t>u</w:t>
      </w:r>
      <w:r w:rsidR="00D045E0" w:rsidRPr="00F73A1C">
        <w:rPr>
          <w:rFonts w:asciiTheme="minorHAnsi" w:hAnsiTheme="minorHAnsi" w:cstheme="minorHAnsi"/>
          <w:sz w:val="21"/>
          <w:szCs w:val="21"/>
        </w:rPr>
        <w:t>ser</w:t>
      </w:r>
      <w:r w:rsidR="00501B02" w:rsidRPr="00F73A1C">
        <w:rPr>
          <w:rFonts w:asciiTheme="minorHAnsi" w:hAnsiTheme="minorHAnsi" w:cstheme="minorHAnsi"/>
          <w:sz w:val="21"/>
          <w:szCs w:val="21"/>
        </w:rPr>
        <w:t>s to make outbound calls and view results.</w:t>
      </w:r>
      <w:r w:rsidR="00747C3B" w:rsidRPr="00F73A1C">
        <w:rPr>
          <w:rFonts w:asciiTheme="minorHAnsi" w:hAnsiTheme="minorHAnsi" w:cstheme="minorHAnsi"/>
          <w:sz w:val="21"/>
          <w:szCs w:val="21"/>
        </w:rPr>
        <w:t xml:space="preserve"> </w:t>
      </w:r>
      <w:r w:rsidR="003E4947" w:rsidRPr="00F73A1C">
        <w:rPr>
          <w:rFonts w:asciiTheme="minorHAnsi" w:hAnsiTheme="minorHAnsi" w:cstheme="minorHAnsi"/>
          <w:sz w:val="21"/>
          <w:szCs w:val="21"/>
        </w:rPr>
        <w:t>W</w:t>
      </w:r>
      <w:r w:rsidR="00931B78" w:rsidRPr="00F73A1C">
        <w:rPr>
          <w:rFonts w:asciiTheme="minorHAnsi" w:hAnsiTheme="minorHAnsi" w:cstheme="minorHAnsi"/>
          <w:sz w:val="21"/>
          <w:szCs w:val="21"/>
        </w:rPr>
        <w:t xml:space="preserve">e </w:t>
      </w:r>
      <w:r w:rsidR="00B21AFC" w:rsidRPr="00F73A1C">
        <w:rPr>
          <w:rFonts w:asciiTheme="minorHAnsi" w:hAnsiTheme="minorHAnsi" w:cstheme="minorHAnsi"/>
          <w:sz w:val="21"/>
          <w:szCs w:val="21"/>
        </w:rPr>
        <w:t>u</w:t>
      </w:r>
      <w:r w:rsidR="00931B78" w:rsidRPr="00F73A1C">
        <w:rPr>
          <w:rFonts w:asciiTheme="minorHAnsi" w:hAnsiTheme="minorHAnsi" w:cstheme="minorHAnsi"/>
          <w:sz w:val="21"/>
          <w:szCs w:val="21"/>
        </w:rPr>
        <w:t>sed</w:t>
      </w:r>
      <w:r w:rsidR="00BA77FD" w:rsidRPr="00F73A1C">
        <w:rPr>
          <w:rFonts w:asciiTheme="minorHAnsi" w:hAnsiTheme="minorHAnsi" w:cstheme="minorHAnsi"/>
          <w:sz w:val="21"/>
          <w:szCs w:val="21"/>
        </w:rPr>
        <w:t xml:space="preserve"> the latest </w:t>
      </w:r>
      <w:r w:rsidR="00931B78" w:rsidRPr="00F73A1C">
        <w:rPr>
          <w:rFonts w:asciiTheme="minorHAnsi" w:hAnsiTheme="minorHAnsi" w:cstheme="minorHAnsi"/>
          <w:sz w:val="21"/>
          <w:szCs w:val="21"/>
        </w:rPr>
        <w:t>generation of open source tools and, w</w:t>
      </w:r>
      <w:r w:rsidR="00726CC8" w:rsidRPr="00F73A1C">
        <w:rPr>
          <w:rFonts w:asciiTheme="minorHAnsi" w:hAnsiTheme="minorHAnsi" w:cstheme="minorHAnsi"/>
          <w:sz w:val="21"/>
          <w:szCs w:val="21"/>
        </w:rPr>
        <w:t>orked on de</w:t>
      </w:r>
      <w:r w:rsidR="000263CC" w:rsidRPr="00F73A1C">
        <w:rPr>
          <w:rFonts w:asciiTheme="minorHAnsi" w:hAnsiTheme="minorHAnsi" w:cstheme="minorHAnsi"/>
          <w:sz w:val="21"/>
          <w:szCs w:val="21"/>
        </w:rPr>
        <w:t>sign</w:t>
      </w:r>
      <w:r w:rsidR="007A1CE4" w:rsidRPr="00F73A1C">
        <w:rPr>
          <w:rFonts w:asciiTheme="minorHAnsi" w:hAnsiTheme="minorHAnsi" w:cstheme="minorHAnsi"/>
          <w:sz w:val="21"/>
          <w:szCs w:val="21"/>
        </w:rPr>
        <w:t>s</w:t>
      </w:r>
      <w:r w:rsidR="000263CC" w:rsidRPr="00F73A1C">
        <w:rPr>
          <w:rFonts w:asciiTheme="minorHAnsi" w:hAnsiTheme="minorHAnsi" w:cstheme="minorHAnsi"/>
          <w:sz w:val="21"/>
          <w:szCs w:val="21"/>
        </w:rPr>
        <w:t xml:space="preserve"> </w:t>
      </w:r>
      <w:r w:rsidR="0063173A" w:rsidRPr="00F73A1C">
        <w:rPr>
          <w:rFonts w:asciiTheme="minorHAnsi" w:hAnsiTheme="minorHAnsi" w:cstheme="minorHAnsi"/>
          <w:sz w:val="21"/>
          <w:szCs w:val="21"/>
        </w:rPr>
        <w:t xml:space="preserve">by integrating </w:t>
      </w:r>
      <w:r w:rsidR="003E4947" w:rsidRPr="00F73A1C">
        <w:rPr>
          <w:rFonts w:asciiTheme="minorHAnsi" w:hAnsiTheme="minorHAnsi" w:cstheme="minorHAnsi"/>
          <w:sz w:val="21"/>
          <w:szCs w:val="21"/>
        </w:rPr>
        <w:t xml:space="preserve">the </w:t>
      </w:r>
      <w:r w:rsidR="00776C57" w:rsidRPr="00F73A1C">
        <w:rPr>
          <w:rFonts w:asciiTheme="minorHAnsi" w:hAnsiTheme="minorHAnsi" w:cstheme="minorHAnsi"/>
          <w:sz w:val="21"/>
          <w:szCs w:val="21"/>
        </w:rPr>
        <w:t>Str</w:t>
      </w:r>
      <w:r w:rsidR="0063173A" w:rsidRPr="00F73A1C">
        <w:rPr>
          <w:rFonts w:asciiTheme="minorHAnsi" w:hAnsiTheme="minorHAnsi" w:cstheme="minorHAnsi"/>
          <w:sz w:val="21"/>
          <w:szCs w:val="21"/>
        </w:rPr>
        <w:t xml:space="preserve">uts framework, </w:t>
      </w:r>
      <w:r w:rsidR="00DF096E" w:rsidRPr="00F73A1C">
        <w:rPr>
          <w:rFonts w:asciiTheme="minorHAnsi" w:hAnsiTheme="minorHAnsi" w:cstheme="minorHAnsi"/>
          <w:sz w:val="21"/>
          <w:szCs w:val="21"/>
        </w:rPr>
        <w:t>spring</w:t>
      </w:r>
      <w:r w:rsidR="0063173A" w:rsidRPr="00F73A1C">
        <w:rPr>
          <w:rFonts w:asciiTheme="minorHAnsi" w:hAnsiTheme="minorHAnsi" w:cstheme="minorHAnsi"/>
          <w:sz w:val="21"/>
          <w:szCs w:val="21"/>
        </w:rPr>
        <w:t xml:space="preserve"> framework and Hibernate.</w:t>
      </w:r>
      <w:r w:rsidR="00747C3B" w:rsidRPr="00F73A1C">
        <w:rPr>
          <w:rFonts w:asciiTheme="minorHAnsi" w:hAnsiTheme="minorHAnsi" w:cstheme="minorHAnsi"/>
          <w:sz w:val="21"/>
          <w:szCs w:val="21"/>
        </w:rPr>
        <w:t xml:space="preserve"> </w:t>
      </w:r>
      <w:r w:rsidR="004E2FC3" w:rsidRPr="00F73A1C">
        <w:rPr>
          <w:rFonts w:asciiTheme="minorHAnsi" w:hAnsiTheme="minorHAnsi" w:cstheme="minorHAnsi"/>
          <w:sz w:val="21"/>
          <w:szCs w:val="21"/>
        </w:rPr>
        <w:t>Used</w:t>
      </w:r>
      <w:r w:rsidR="001E4373" w:rsidRPr="00F73A1C">
        <w:rPr>
          <w:rFonts w:asciiTheme="minorHAnsi" w:hAnsiTheme="minorHAnsi" w:cstheme="minorHAnsi"/>
          <w:sz w:val="21"/>
          <w:szCs w:val="21"/>
        </w:rPr>
        <w:t xml:space="preserve"> m</w:t>
      </w:r>
      <w:r w:rsidR="0063173A" w:rsidRPr="00F73A1C">
        <w:rPr>
          <w:rFonts w:asciiTheme="minorHAnsi" w:hAnsiTheme="minorHAnsi" w:cstheme="minorHAnsi"/>
          <w:sz w:val="21"/>
          <w:szCs w:val="21"/>
        </w:rPr>
        <w:t>aven to manage</w:t>
      </w:r>
      <w:r w:rsidR="00CC2E88" w:rsidRPr="00F73A1C">
        <w:rPr>
          <w:rFonts w:asciiTheme="minorHAnsi" w:hAnsiTheme="minorHAnsi" w:cstheme="minorHAnsi"/>
          <w:sz w:val="21"/>
          <w:szCs w:val="21"/>
        </w:rPr>
        <w:t>, modularize and build the application</w:t>
      </w:r>
      <w:r w:rsidR="00AA4B06" w:rsidRPr="00F73A1C">
        <w:rPr>
          <w:rFonts w:asciiTheme="minorHAnsi" w:hAnsiTheme="minorHAnsi" w:cstheme="minorHAnsi"/>
          <w:sz w:val="21"/>
          <w:szCs w:val="21"/>
        </w:rPr>
        <w:t xml:space="preserve"> in a collaborated environment</w:t>
      </w:r>
      <w:r w:rsidR="000109C9" w:rsidRPr="00F73A1C">
        <w:rPr>
          <w:rFonts w:asciiTheme="minorHAnsi" w:hAnsiTheme="minorHAnsi" w:cstheme="minorHAnsi"/>
          <w:sz w:val="21"/>
          <w:szCs w:val="21"/>
        </w:rPr>
        <w:t xml:space="preserve">. We used </w:t>
      </w:r>
      <w:r w:rsidR="00B3330D" w:rsidRPr="00F73A1C">
        <w:rPr>
          <w:rFonts w:asciiTheme="minorHAnsi" w:hAnsiTheme="minorHAnsi" w:cstheme="minorHAnsi"/>
          <w:sz w:val="21"/>
          <w:szCs w:val="21"/>
        </w:rPr>
        <w:t>Hudson</w:t>
      </w:r>
      <w:r w:rsidR="0063173A" w:rsidRPr="00F73A1C">
        <w:rPr>
          <w:rFonts w:asciiTheme="minorHAnsi" w:hAnsiTheme="minorHAnsi" w:cstheme="minorHAnsi"/>
          <w:sz w:val="21"/>
          <w:szCs w:val="21"/>
        </w:rPr>
        <w:t xml:space="preserve"> integration tool to </w:t>
      </w:r>
      <w:r w:rsidR="00AE3436" w:rsidRPr="00F73A1C">
        <w:rPr>
          <w:rFonts w:asciiTheme="minorHAnsi" w:hAnsiTheme="minorHAnsi" w:cstheme="minorHAnsi"/>
          <w:sz w:val="21"/>
          <w:szCs w:val="21"/>
        </w:rPr>
        <w:t>configure automatic builds for</w:t>
      </w:r>
      <w:r w:rsidR="00747C3B" w:rsidRPr="00F73A1C">
        <w:rPr>
          <w:rFonts w:asciiTheme="minorHAnsi" w:hAnsiTheme="minorHAnsi" w:cstheme="minorHAnsi"/>
          <w:sz w:val="21"/>
          <w:szCs w:val="21"/>
        </w:rPr>
        <w:t xml:space="preserve"> </w:t>
      </w:r>
      <w:r w:rsidR="00AE3436" w:rsidRPr="00F73A1C">
        <w:rPr>
          <w:rFonts w:asciiTheme="minorHAnsi" w:hAnsiTheme="minorHAnsi" w:cstheme="minorHAnsi"/>
          <w:sz w:val="21"/>
          <w:szCs w:val="21"/>
        </w:rPr>
        <w:t xml:space="preserve">the </w:t>
      </w:r>
      <w:r w:rsidR="000109C9" w:rsidRPr="00F73A1C">
        <w:rPr>
          <w:rFonts w:asciiTheme="minorHAnsi" w:hAnsiTheme="minorHAnsi" w:cstheme="minorHAnsi"/>
          <w:sz w:val="21"/>
          <w:szCs w:val="21"/>
        </w:rPr>
        <w:t>m</w:t>
      </w:r>
      <w:r w:rsidR="00B21AFC" w:rsidRPr="00F73A1C">
        <w:rPr>
          <w:rFonts w:asciiTheme="minorHAnsi" w:hAnsiTheme="minorHAnsi" w:cstheme="minorHAnsi"/>
          <w:sz w:val="21"/>
          <w:szCs w:val="21"/>
        </w:rPr>
        <w:t>aven-</w:t>
      </w:r>
      <w:r w:rsidR="00AE3436" w:rsidRPr="00F73A1C">
        <w:rPr>
          <w:rFonts w:asciiTheme="minorHAnsi" w:hAnsiTheme="minorHAnsi" w:cstheme="minorHAnsi"/>
          <w:sz w:val="21"/>
          <w:szCs w:val="21"/>
        </w:rPr>
        <w:t xml:space="preserve">based </w:t>
      </w:r>
      <w:r w:rsidR="0063173A" w:rsidRPr="00F73A1C">
        <w:rPr>
          <w:rFonts w:asciiTheme="minorHAnsi" w:hAnsiTheme="minorHAnsi" w:cstheme="minorHAnsi"/>
          <w:sz w:val="21"/>
          <w:szCs w:val="21"/>
        </w:rPr>
        <w:t>project.</w:t>
      </w:r>
      <w:r w:rsidR="00747C3B" w:rsidRPr="00F73A1C">
        <w:rPr>
          <w:rFonts w:asciiTheme="minorHAnsi" w:hAnsiTheme="minorHAnsi" w:cstheme="minorHAnsi"/>
          <w:sz w:val="21"/>
          <w:szCs w:val="21"/>
        </w:rPr>
        <w:t xml:space="preserve"> </w:t>
      </w:r>
      <w:r w:rsidR="002F2BA3" w:rsidRPr="00F73A1C">
        <w:rPr>
          <w:rFonts w:asciiTheme="minorHAnsi" w:hAnsiTheme="minorHAnsi" w:cstheme="minorHAnsi"/>
          <w:sz w:val="21"/>
          <w:szCs w:val="21"/>
        </w:rPr>
        <w:t xml:space="preserve">Customized </w:t>
      </w:r>
      <w:r w:rsidR="00064FD8" w:rsidRPr="00F73A1C">
        <w:rPr>
          <w:rFonts w:asciiTheme="minorHAnsi" w:hAnsiTheme="minorHAnsi" w:cstheme="minorHAnsi"/>
          <w:sz w:val="21"/>
          <w:szCs w:val="21"/>
        </w:rPr>
        <w:t>ExtJS components and widgets by extending the base components provided by the ExtJS library.</w:t>
      </w:r>
      <w:r w:rsidR="00553CA3" w:rsidRPr="00F73A1C">
        <w:rPr>
          <w:rFonts w:asciiTheme="minorHAnsi" w:hAnsiTheme="minorHAnsi" w:cstheme="minorHAnsi"/>
          <w:sz w:val="21"/>
          <w:szCs w:val="21"/>
        </w:rPr>
        <w:t xml:space="preserve">  </w:t>
      </w:r>
      <w:r w:rsidR="001E4373" w:rsidRPr="00F73A1C">
        <w:rPr>
          <w:rFonts w:asciiTheme="minorHAnsi" w:hAnsiTheme="minorHAnsi" w:cstheme="minorHAnsi"/>
          <w:sz w:val="21"/>
          <w:szCs w:val="21"/>
        </w:rPr>
        <w:t>Developed d</w:t>
      </w:r>
      <w:r w:rsidR="00A66100" w:rsidRPr="00F73A1C">
        <w:rPr>
          <w:rFonts w:asciiTheme="minorHAnsi" w:hAnsiTheme="minorHAnsi" w:cstheme="minorHAnsi"/>
          <w:sz w:val="21"/>
          <w:szCs w:val="21"/>
        </w:rPr>
        <w:t xml:space="preserve">irect connect, </w:t>
      </w:r>
      <w:r w:rsidR="001E4373" w:rsidRPr="00F73A1C">
        <w:rPr>
          <w:rFonts w:asciiTheme="minorHAnsi" w:hAnsiTheme="minorHAnsi" w:cstheme="minorHAnsi"/>
          <w:sz w:val="21"/>
          <w:szCs w:val="21"/>
        </w:rPr>
        <w:t xml:space="preserve">C and Java raw </w:t>
      </w:r>
      <w:r w:rsidR="00553CA3" w:rsidRPr="00F73A1C">
        <w:rPr>
          <w:rFonts w:asciiTheme="minorHAnsi" w:hAnsiTheme="minorHAnsi" w:cstheme="minorHAnsi"/>
          <w:sz w:val="21"/>
          <w:szCs w:val="21"/>
        </w:rPr>
        <w:t>socket network communication programs handling server client model for WebService</w:t>
      </w:r>
      <w:r w:rsidR="002F2BA3" w:rsidRPr="00F73A1C">
        <w:rPr>
          <w:rFonts w:asciiTheme="minorHAnsi" w:hAnsiTheme="minorHAnsi" w:cstheme="minorHAnsi"/>
          <w:sz w:val="21"/>
          <w:szCs w:val="21"/>
        </w:rPr>
        <w:t xml:space="preserve"> resources </w:t>
      </w:r>
      <w:r w:rsidR="00931274" w:rsidRPr="00F73A1C">
        <w:rPr>
          <w:rFonts w:asciiTheme="minorHAnsi" w:hAnsiTheme="minorHAnsi" w:cstheme="minorHAnsi"/>
          <w:sz w:val="21"/>
          <w:szCs w:val="21"/>
        </w:rPr>
        <w:t>MQM and</w:t>
      </w:r>
      <w:r w:rsidR="00553CA3" w:rsidRPr="00F73A1C">
        <w:rPr>
          <w:rFonts w:asciiTheme="minorHAnsi" w:hAnsiTheme="minorHAnsi" w:cstheme="minorHAnsi"/>
          <w:sz w:val="21"/>
          <w:szCs w:val="21"/>
        </w:rPr>
        <w:t xml:space="preserve"> O</w:t>
      </w:r>
      <w:r w:rsidR="00931274" w:rsidRPr="00F73A1C">
        <w:rPr>
          <w:rFonts w:asciiTheme="minorHAnsi" w:hAnsiTheme="minorHAnsi" w:cstheme="minorHAnsi"/>
          <w:sz w:val="21"/>
          <w:szCs w:val="21"/>
        </w:rPr>
        <w:t>racle</w:t>
      </w:r>
      <w:r w:rsidR="002F2BA3" w:rsidRPr="00F73A1C">
        <w:rPr>
          <w:rFonts w:asciiTheme="minorHAnsi" w:hAnsiTheme="minorHAnsi" w:cstheme="minorHAnsi"/>
          <w:sz w:val="21"/>
          <w:szCs w:val="21"/>
        </w:rPr>
        <w:t xml:space="preserve">  services</w:t>
      </w:r>
      <w:r w:rsidR="00931274" w:rsidRPr="00F73A1C">
        <w:rPr>
          <w:rFonts w:asciiTheme="minorHAnsi" w:hAnsiTheme="minorHAnsi" w:cstheme="minorHAnsi"/>
          <w:sz w:val="21"/>
          <w:szCs w:val="21"/>
        </w:rPr>
        <w:t xml:space="preserve">. </w:t>
      </w:r>
    </w:p>
    <w:p w:rsidR="00520D15" w:rsidRDefault="00520D15" w:rsidP="00747850">
      <w:pPr>
        <w:ind w:right="144"/>
        <w:rPr>
          <w:rFonts w:asciiTheme="minorHAnsi" w:hAnsiTheme="minorHAnsi" w:cstheme="minorHAnsi"/>
          <w:sz w:val="21"/>
          <w:szCs w:val="21"/>
        </w:rPr>
      </w:pPr>
    </w:p>
    <w:p w:rsidR="00520D15" w:rsidRPr="00E62C2E" w:rsidRDefault="00520D15" w:rsidP="00520D15">
      <w:pPr>
        <w:rPr>
          <w:rFonts w:asciiTheme="minorHAnsi" w:hAnsiTheme="minorHAnsi" w:cstheme="minorHAnsi"/>
          <w:b/>
          <w:sz w:val="22"/>
          <w:szCs w:val="22"/>
        </w:rPr>
      </w:pPr>
      <w:r w:rsidRPr="00E62C2E">
        <w:rPr>
          <w:rFonts w:asciiTheme="minorHAnsi" w:hAnsiTheme="minorHAnsi" w:cstheme="minorHAnsi"/>
          <w:b/>
          <w:sz w:val="22"/>
          <w:szCs w:val="22"/>
        </w:rPr>
        <w:t>Program Function Interfaces (PFIs)</w:t>
      </w:r>
      <w:r w:rsidR="00155E8F">
        <w:rPr>
          <w:rFonts w:asciiTheme="minorHAnsi" w:hAnsiTheme="minorHAnsi" w:cstheme="minorHAnsi"/>
          <w:b/>
          <w:sz w:val="22"/>
          <w:szCs w:val="22"/>
        </w:rPr>
        <w:t xml:space="preserve"> and </w:t>
      </w:r>
      <w:r w:rsidR="00155E8F" w:rsidRPr="00E62C2E">
        <w:rPr>
          <w:rFonts w:asciiTheme="minorHAnsi" w:hAnsiTheme="minorHAnsi" w:cstheme="minorHAnsi"/>
          <w:b/>
          <w:sz w:val="22"/>
          <w:szCs w:val="22"/>
        </w:rPr>
        <w:t>End to End (E2E)</w:t>
      </w:r>
    </w:p>
    <w:p w:rsidR="00520D15" w:rsidRPr="00602F00" w:rsidRDefault="00520D15" w:rsidP="00520D15">
      <w:pPr>
        <w:rPr>
          <w:rFonts w:asciiTheme="minorHAnsi" w:hAnsiTheme="minorHAnsi" w:cstheme="minorHAnsi"/>
          <w:sz w:val="21"/>
          <w:szCs w:val="21"/>
        </w:rPr>
      </w:pPr>
      <w:r w:rsidRPr="00602F00">
        <w:rPr>
          <w:rFonts w:asciiTheme="minorHAnsi" w:hAnsiTheme="minorHAnsi" w:cstheme="minorHAnsi"/>
          <w:sz w:val="21"/>
          <w:szCs w:val="21"/>
        </w:rPr>
        <w:t>Software architect, defined, developed and detailed exact specifications to be used in PFIs (program function interfaces) which are bidirectional socket programs used to transfer data</w:t>
      </w:r>
      <w:r w:rsidR="00155E8F">
        <w:rPr>
          <w:rFonts w:asciiTheme="minorHAnsi" w:hAnsiTheme="minorHAnsi" w:cstheme="minorHAnsi"/>
          <w:sz w:val="21"/>
          <w:szCs w:val="21"/>
        </w:rPr>
        <w:t xml:space="preserve"> and</w:t>
      </w:r>
      <w:r w:rsidRPr="00602F00">
        <w:rPr>
          <w:rFonts w:asciiTheme="minorHAnsi" w:hAnsiTheme="minorHAnsi" w:cstheme="minorHAnsi"/>
          <w:sz w:val="21"/>
          <w:szCs w:val="21"/>
        </w:rPr>
        <w:t xml:space="preserve"> modifies the IVR call flow for specific products and programs.</w:t>
      </w:r>
    </w:p>
    <w:p w:rsidR="00520D15" w:rsidRPr="00602F00" w:rsidRDefault="00155E8F" w:rsidP="00520D15">
      <w:pPr>
        <w:rPr>
          <w:rFonts w:asciiTheme="minorHAnsi" w:hAnsiTheme="minorHAnsi" w:cstheme="minorHAnsi"/>
          <w:sz w:val="12"/>
          <w:szCs w:val="12"/>
        </w:rPr>
      </w:pPr>
      <w:r w:rsidRPr="00602F00">
        <w:rPr>
          <w:rFonts w:asciiTheme="minorHAnsi" w:hAnsiTheme="minorHAnsi" w:cstheme="minorHAnsi"/>
          <w:sz w:val="21"/>
          <w:szCs w:val="21"/>
        </w:rPr>
        <w:t xml:space="preserve">Designed, developed and implemented </w:t>
      </w:r>
      <w:r>
        <w:rPr>
          <w:rFonts w:asciiTheme="minorHAnsi" w:hAnsiTheme="minorHAnsi" w:cstheme="minorHAnsi"/>
          <w:sz w:val="21"/>
          <w:szCs w:val="21"/>
        </w:rPr>
        <w:t>an E2E</w:t>
      </w:r>
      <w:r w:rsidRPr="00602F00">
        <w:rPr>
          <w:rFonts w:asciiTheme="minorHAnsi" w:hAnsiTheme="minorHAnsi" w:cstheme="minorHAnsi"/>
          <w:sz w:val="21"/>
          <w:szCs w:val="21"/>
        </w:rPr>
        <w:t xml:space="preserve"> application, which constantly monitors service quality</w:t>
      </w:r>
      <w:r>
        <w:rPr>
          <w:rFonts w:asciiTheme="minorHAnsi" w:hAnsiTheme="minorHAnsi" w:cstheme="minorHAnsi"/>
          <w:sz w:val="21"/>
          <w:szCs w:val="21"/>
        </w:rPr>
        <w:t>.</w:t>
      </w:r>
    </w:p>
    <w:p w:rsidR="00714A6B" w:rsidRPr="00F73A1C" w:rsidRDefault="009F2E1F" w:rsidP="00137053">
      <w:pPr>
        <w:rPr>
          <w:rFonts w:asciiTheme="minorHAnsi" w:hAnsiTheme="minorHAnsi" w:cstheme="minorHAnsi"/>
          <w:sz w:val="22"/>
          <w:szCs w:val="22"/>
        </w:rPr>
      </w:pPr>
      <w:r w:rsidRPr="009F2E1F">
        <w:rPr>
          <w:rFonts w:asciiTheme="minorHAnsi" w:hAnsiTheme="minorHAnsi" w:cstheme="minorHAnsi"/>
          <w:sz w:val="10"/>
          <w:szCs w:val="10"/>
        </w:rPr>
        <w:pict>
          <v:rect id="_x0000_i1029" style="width:0;height:1.5pt" o:hralign="center" o:hrstd="t" o:hr="t" fillcolor="#a0a0a0" stroked="f"/>
        </w:pict>
      </w:r>
    </w:p>
    <w:p w:rsidR="00F805AA" w:rsidRPr="00F73A1C" w:rsidRDefault="00F805AA">
      <w:pPr>
        <w:rPr>
          <w:rFonts w:asciiTheme="minorHAnsi" w:hAnsiTheme="minorHAnsi" w:cstheme="minorHAnsi"/>
          <w:sz w:val="22"/>
          <w:szCs w:val="22"/>
        </w:rPr>
      </w:pPr>
    </w:p>
    <w:sectPr w:rsidR="00F805AA" w:rsidRPr="00F73A1C" w:rsidSect="00F805AA">
      <w:footnotePr>
        <w:pos w:val="beneathText"/>
      </w:footnotePr>
      <w:pgSz w:w="12240" w:h="15840"/>
      <w:pgMar w:top="576" w:right="490" w:bottom="576" w:left="4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03A" w:rsidRDefault="0025503A" w:rsidP="00825285">
      <w:r>
        <w:separator/>
      </w:r>
    </w:p>
  </w:endnote>
  <w:endnote w:type="continuationSeparator" w:id="0">
    <w:p w:rsidR="0025503A" w:rsidRDefault="0025503A" w:rsidP="008252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Arial Unicode MS"/>
    <w:charset w:val="80"/>
    <w:family w:val="roman"/>
    <w:pitch w:val="variable"/>
    <w:sig w:usb0="00000000" w:usb1="00000000" w:usb2="00000000" w:usb3="00000000" w:csb0="00000000" w:csb1="00000000"/>
  </w:font>
  <w:font w:name="DejaVu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03A" w:rsidRDefault="0025503A" w:rsidP="00825285">
      <w:r>
        <w:separator/>
      </w:r>
    </w:p>
  </w:footnote>
  <w:footnote w:type="continuationSeparator" w:id="0">
    <w:p w:rsidR="0025503A" w:rsidRDefault="0025503A" w:rsidP="008252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6"/>
    <w:lvl w:ilvl="0">
      <w:start w:val="1"/>
      <w:numFmt w:val="bullet"/>
      <w:lvlText w:val=""/>
      <w:lvlJc w:val="left"/>
      <w:pPr>
        <w:tabs>
          <w:tab w:val="num" w:pos="360"/>
        </w:tabs>
        <w:ind w:left="360" w:hanging="360"/>
      </w:pPr>
      <w:rPr>
        <w:rFonts w:ascii="Symbol" w:hAnsi="Symbol"/>
      </w:r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nsid w:val="00000005"/>
    <w:multiLevelType w:val="multilevel"/>
    <w:tmpl w:val="00000005"/>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nsid w:val="02896D96"/>
    <w:multiLevelType w:val="hybridMultilevel"/>
    <w:tmpl w:val="CCB48BA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A60B41"/>
    <w:multiLevelType w:val="hybridMultilevel"/>
    <w:tmpl w:val="F17E1FB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09523470"/>
    <w:multiLevelType w:val="hybridMultilevel"/>
    <w:tmpl w:val="B782762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nsid w:val="0A330A13"/>
    <w:multiLevelType w:val="hybridMultilevel"/>
    <w:tmpl w:val="7E7CFF0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E41028"/>
    <w:multiLevelType w:val="hybridMultilevel"/>
    <w:tmpl w:val="155CD62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20AC25DA"/>
    <w:multiLevelType w:val="hybridMultilevel"/>
    <w:tmpl w:val="A7A4D47A"/>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0ED4966"/>
    <w:multiLevelType w:val="hybridMultilevel"/>
    <w:tmpl w:val="0906AF54"/>
    <w:lvl w:ilvl="0" w:tplc="59DA624A">
      <w:start w:val="1"/>
      <w:numFmt w:val="decimal"/>
      <w:lvlText w:val="%1)"/>
      <w:lvlJc w:val="left"/>
      <w:pPr>
        <w:ind w:left="396" w:hanging="360"/>
      </w:pPr>
      <w:rPr>
        <w:rFonts w:hint="default"/>
        <w:i w:val="0"/>
        <w:color w:val="auto"/>
      </w:rPr>
    </w:lvl>
    <w:lvl w:ilvl="1" w:tplc="04090019" w:tentative="1">
      <w:start w:val="1"/>
      <w:numFmt w:val="lowerLetter"/>
      <w:lvlText w:val="%2."/>
      <w:lvlJc w:val="left"/>
      <w:pPr>
        <w:ind w:left="1116" w:hanging="360"/>
      </w:pPr>
    </w:lvl>
    <w:lvl w:ilvl="2" w:tplc="0409001B" w:tentative="1">
      <w:start w:val="1"/>
      <w:numFmt w:val="lowerRoman"/>
      <w:lvlText w:val="%3."/>
      <w:lvlJc w:val="right"/>
      <w:pPr>
        <w:ind w:left="1836" w:hanging="180"/>
      </w:pPr>
    </w:lvl>
    <w:lvl w:ilvl="3" w:tplc="0409000F" w:tentative="1">
      <w:start w:val="1"/>
      <w:numFmt w:val="decimal"/>
      <w:lvlText w:val="%4."/>
      <w:lvlJc w:val="left"/>
      <w:pPr>
        <w:ind w:left="2556" w:hanging="360"/>
      </w:pPr>
    </w:lvl>
    <w:lvl w:ilvl="4" w:tplc="04090019" w:tentative="1">
      <w:start w:val="1"/>
      <w:numFmt w:val="lowerLetter"/>
      <w:lvlText w:val="%5."/>
      <w:lvlJc w:val="left"/>
      <w:pPr>
        <w:ind w:left="3276" w:hanging="360"/>
      </w:pPr>
    </w:lvl>
    <w:lvl w:ilvl="5" w:tplc="0409001B" w:tentative="1">
      <w:start w:val="1"/>
      <w:numFmt w:val="lowerRoman"/>
      <w:lvlText w:val="%6."/>
      <w:lvlJc w:val="right"/>
      <w:pPr>
        <w:ind w:left="3996" w:hanging="180"/>
      </w:pPr>
    </w:lvl>
    <w:lvl w:ilvl="6" w:tplc="0409000F" w:tentative="1">
      <w:start w:val="1"/>
      <w:numFmt w:val="decimal"/>
      <w:lvlText w:val="%7."/>
      <w:lvlJc w:val="left"/>
      <w:pPr>
        <w:ind w:left="4716" w:hanging="360"/>
      </w:pPr>
    </w:lvl>
    <w:lvl w:ilvl="7" w:tplc="04090019" w:tentative="1">
      <w:start w:val="1"/>
      <w:numFmt w:val="lowerLetter"/>
      <w:lvlText w:val="%8."/>
      <w:lvlJc w:val="left"/>
      <w:pPr>
        <w:ind w:left="5436" w:hanging="360"/>
      </w:pPr>
    </w:lvl>
    <w:lvl w:ilvl="8" w:tplc="0409001B" w:tentative="1">
      <w:start w:val="1"/>
      <w:numFmt w:val="lowerRoman"/>
      <w:lvlText w:val="%9."/>
      <w:lvlJc w:val="right"/>
      <w:pPr>
        <w:ind w:left="6156" w:hanging="180"/>
      </w:pPr>
    </w:lvl>
  </w:abstractNum>
  <w:abstractNum w:abstractNumId="13">
    <w:nsid w:val="2B0E7D33"/>
    <w:multiLevelType w:val="hybridMultilevel"/>
    <w:tmpl w:val="D44C0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E0D6091"/>
    <w:multiLevelType w:val="hybridMultilevel"/>
    <w:tmpl w:val="AD80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544C4"/>
    <w:multiLevelType w:val="hybridMultilevel"/>
    <w:tmpl w:val="BB4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D693B"/>
    <w:multiLevelType w:val="hybridMultilevel"/>
    <w:tmpl w:val="B188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3839A4"/>
    <w:multiLevelType w:val="hybridMultilevel"/>
    <w:tmpl w:val="A1164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812570"/>
    <w:multiLevelType w:val="hybridMultilevel"/>
    <w:tmpl w:val="0C8A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87620"/>
    <w:multiLevelType w:val="hybridMultilevel"/>
    <w:tmpl w:val="D138F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EAD0078"/>
    <w:multiLevelType w:val="hybridMultilevel"/>
    <w:tmpl w:val="77A6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D3D6D"/>
    <w:multiLevelType w:val="hybridMultilevel"/>
    <w:tmpl w:val="449ED9A2"/>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36A4599"/>
    <w:multiLevelType w:val="hybridMultilevel"/>
    <w:tmpl w:val="D7C685AE"/>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FF65B1"/>
    <w:multiLevelType w:val="hybridMultilevel"/>
    <w:tmpl w:val="E336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6C17D1"/>
    <w:multiLevelType w:val="hybridMultilevel"/>
    <w:tmpl w:val="C1FE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0D0233"/>
    <w:multiLevelType w:val="multilevel"/>
    <w:tmpl w:val="1330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E263A0"/>
    <w:multiLevelType w:val="hybridMultilevel"/>
    <w:tmpl w:val="F75042B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D0483D"/>
    <w:multiLevelType w:val="hybridMultilevel"/>
    <w:tmpl w:val="3A1A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1"/>
  </w:num>
  <w:num w:numId="8">
    <w:abstractNumId w:val="9"/>
  </w:num>
  <w:num w:numId="9">
    <w:abstractNumId w:val="13"/>
  </w:num>
  <w:num w:numId="10">
    <w:abstractNumId w:val="11"/>
  </w:num>
  <w:num w:numId="11">
    <w:abstractNumId w:val="19"/>
  </w:num>
  <w:num w:numId="12">
    <w:abstractNumId w:val="7"/>
  </w:num>
  <w:num w:numId="13">
    <w:abstractNumId w:val="27"/>
  </w:num>
  <w:num w:numId="14">
    <w:abstractNumId w:val="18"/>
  </w:num>
  <w:num w:numId="15">
    <w:abstractNumId w:val="20"/>
  </w:num>
  <w:num w:numId="16">
    <w:abstractNumId w:val="15"/>
  </w:num>
  <w:num w:numId="17">
    <w:abstractNumId w:val="24"/>
  </w:num>
  <w:num w:numId="18">
    <w:abstractNumId w:val="14"/>
  </w:num>
  <w:num w:numId="19">
    <w:abstractNumId w:val="23"/>
  </w:num>
  <w:num w:numId="20">
    <w:abstractNumId w:val="25"/>
  </w:num>
  <w:num w:numId="21">
    <w:abstractNumId w:val="12"/>
  </w:num>
  <w:num w:numId="22">
    <w:abstractNumId w:val="22"/>
  </w:num>
  <w:num w:numId="23">
    <w:abstractNumId w:val="26"/>
  </w:num>
  <w:num w:numId="24">
    <w:abstractNumId w:val="6"/>
  </w:num>
  <w:num w:numId="25">
    <w:abstractNumId w:val="10"/>
  </w:num>
  <w:num w:numId="26">
    <w:abstractNumId w:val="8"/>
  </w:num>
  <w:num w:numId="27">
    <w:abstractNumId w:val="16"/>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
  <w:rsids>
    <w:rsidRoot w:val="00C267B5"/>
    <w:rsid w:val="0000383D"/>
    <w:rsid w:val="000039F8"/>
    <w:rsid w:val="000051E6"/>
    <w:rsid w:val="00006BB8"/>
    <w:rsid w:val="0000766B"/>
    <w:rsid w:val="000109C9"/>
    <w:rsid w:val="00012837"/>
    <w:rsid w:val="00015992"/>
    <w:rsid w:val="0001603E"/>
    <w:rsid w:val="00022DAC"/>
    <w:rsid w:val="000245AB"/>
    <w:rsid w:val="000263CC"/>
    <w:rsid w:val="00026E78"/>
    <w:rsid w:val="000317EB"/>
    <w:rsid w:val="00045F78"/>
    <w:rsid w:val="000466F2"/>
    <w:rsid w:val="000472D1"/>
    <w:rsid w:val="0005169D"/>
    <w:rsid w:val="00051928"/>
    <w:rsid w:val="00053BCA"/>
    <w:rsid w:val="000572E0"/>
    <w:rsid w:val="00062FF2"/>
    <w:rsid w:val="00064FD8"/>
    <w:rsid w:val="00065EC9"/>
    <w:rsid w:val="00065EF6"/>
    <w:rsid w:val="00066E0D"/>
    <w:rsid w:val="00070743"/>
    <w:rsid w:val="000776A3"/>
    <w:rsid w:val="000811FD"/>
    <w:rsid w:val="0008315B"/>
    <w:rsid w:val="00086FE8"/>
    <w:rsid w:val="000909A6"/>
    <w:rsid w:val="00094126"/>
    <w:rsid w:val="00094B7E"/>
    <w:rsid w:val="000A0C63"/>
    <w:rsid w:val="000A735F"/>
    <w:rsid w:val="000A74C3"/>
    <w:rsid w:val="000B01F1"/>
    <w:rsid w:val="000B4C4F"/>
    <w:rsid w:val="000C0DCF"/>
    <w:rsid w:val="000C111D"/>
    <w:rsid w:val="000C2689"/>
    <w:rsid w:val="000C2AE3"/>
    <w:rsid w:val="000C2F12"/>
    <w:rsid w:val="000C626D"/>
    <w:rsid w:val="000C6597"/>
    <w:rsid w:val="000C6EAC"/>
    <w:rsid w:val="000D0808"/>
    <w:rsid w:val="000D1244"/>
    <w:rsid w:val="000D1AC7"/>
    <w:rsid w:val="000D2239"/>
    <w:rsid w:val="000D2AE4"/>
    <w:rsid w:val="000D3BF6"/>
    <w:rsid w:val="000D5395"/>
    <w:rsid w:val="000D5CAC"/>
    <w:rsid w:val="000E2068"/>
    <w:rsid w:val="000E61A2"/>
    <w:rsid w:val="000E6985"/>
    <w:rsid w:val="000F1AFD"/>
    <w:rsid w:val="000F1EC8"/>
    <w:rsid w:val="000F1EFC"/>
    <w:rsid w:val="000F3164"/>
    <w:rsid w:val="000F5975"/>
    <w:rsid w:val="000F609E"/>
    <w:rsid w:val="000F73AC"/>
    <w:rsid w:val="00104F0F"/>
    <w:rsid w:val="0010645A"/>
    <w:rsid w:val="001068D2"/>
    <w:rsid w:val="00111D67"/>
    <w:rsid w:val="00112605"/>
    <w:rsid w:val="00114918"/>
    <w:rsid w:val="00121BD7"/>
    <w:rsid w:val="001244B4"/>
    <w:rsid w:val="001266B0"/>
    <w:rsid w:val="00127D3C"/>
    <w:rsid w:val="00127E59"/>
    <w:rsid w:val="00137053"/>
    <w:rsid w:val="00137913"/>
    <w:rsid w:val="00140985"/>
    <w:rsid w:val="0014307D"/>
    <w:rsid w:val="00144C9F"/>
    <w:rsid w:val="00146A15"/>
    <w:rsid w:val="001503C6"/>
    <w:rsid w:val="00150EFB"/>
    <w:rsid w:val="00155E8F"/>
    <w:rsid w:val="00161EA4"/>
    <w:rsid w:val="001626AF"/>
    <w:rsid w:val="00163243"/>
    <w:rsid w:val="00165171"/>
    <w:rsid w:val="00165C55"/>
    <w:rsid w:val="001700F2"/>
    <w:rsid w:val="00172021"/>
    <w:rsid w:val="001735D3"/>
    <w:rsid w:val="00175015"/>
    <w:rsid w:val="001803AB"/>
    <w:rsid w:val="001820DE"/>
    <w:rsid w:val="00184B1B"/>
    <w:rsid w:val="001874FE"/>
    <w:rsid w:val="00187B61"/>
    <w:rsid w:val="00187BEB"/>
    <w:rsid w:val="00195700"/>
    <w:rsid w:val="001A04AE"/>
    <w:rsid w:val="001A4881"/>
    <w:rsid w:val="001A4A3E"/>
    <w:rsid w:val="001A65FA"/>
    <w:rsid w:val="001A6A8D"/>
    <w:rsid w:val="001B3E50"/>
    <w:rsid w:val="001B4E1D"/>
    <w:rsid w:val="001B5E64"/>
    <w:rsid w:val="001C2D4B"/>
    <w:rsid w:val="001C54A7"/>
    <w:rsid w:val="001C699E"/>
    <w:rsid w:val="001C6EBF"/>
    <w:rsid w:val="001D00C8"/>
    <w:rsid w:val="001D1E8B"/>
    <w:rsid w:val="001D231B"/>
    <w:rsid w:val="001D3558"/>
    <w:rsid w:val="001D74C1"/>
    <w:rsid w:val="001E340D"/>
    <w:rsid w:val="001E4373"/>
    <w:rsid w:val="001E4ABC"/>
    <w:rsid w:val="001E603E"/>
    <w:rsid w:val="001F582F"/>
    <w:rsid w:val="0020065D"/>
    <w:rsid w:val="0020092D"/>
    <w:rsid w:val="00200D00"/>
    <w:rsid w:val="00201B3C"/>
    <w:rsid w:val="00204330"/>
    <w:rsid w:val="00204EBC"/>
    <w:rsid w:val="00207AF7"/>
    <w:rsid w:val="00211654"/>
    <w:rsid w:val="00211A43"/>
    <w:rsid w:val="00213381"/>
    <w:rsid w:val="002154E1"/>
    <w:rsid w:val="002223F1"/>
    <w:rsid w:val="002227DE"/>
    <w:rsid w:val="002247B7"/>
    <w:rsid w:val="00224D53"/>
    <w:rsid w:val="0022568F"/>
    <w:rsid w:val="00225AFD"/>
    <w:rsid w:val="00226A47"/>
    <w:rsid w:val="002274BE"/>
    <w:rsid w:val="002336B8"/>
    <w:rsid w:val="0023478B"/>
    <w:rsid w:val="00235883"/>
    <w:rsid w:val="0023761C"/>
    <w:rsid w:val="002447D4"/>
    <w:rsid w:val="0024493B"/>
    <w:rsid w:val="00244AA7"/>
    <w:rsid w:val="002476A9"/>
    <w:rsid w:val="002505CE"/>
    <w:rsid w:val="00251B32"/>
    <w:rsid w:val="0025294F"/>
    <w:rsid w:val="00252D50"/>
    <w:rsid w:val="0025503A"/>
    <w:rsid w:val="0025513D"/>
    <w:rsid w:val="002560D6"/>
    <w:rsid w:val="00256AEA"/>
    <w:rsid w:val="00257480"/>
    <w:rsid w:val="002609E2"/>
    <w:rsid w:val="00260DC9"/>
    <w:rsid w:val="00262847"/>
    <w:rsid w:val="00262D77"/>
    <w:rsid w:val="00265D2A"/>
    <w:rsid w:val="0027504A"/>
    <w:rsid w:val="002842B3"/>
    <w:rsid w:val="00284D79"/>
    <w:rsid w:val="00286B68"/>
    <w:rsid w:val="00294580"/>
    <w:rsid w:val="002B339F"/>
    <w:rsid w:val="002D0728"/>
    <w:rsid w:val="002D26ED"/>
    <w:rsid w:val="002D6C29"/>
    <w:rsid w:val="002D7724"/>
    <w:rsid w:val="002E270E"/>
    <w:rsid w:val="002E33DB"/>
    <w:rsid w:val="002E56CD"/>
    <w:rsid w:val="002E7DAD"/>
    <w:rsid w:val="002E7EA1"/>
    <w:rsid w:val="002F06DD"/>
    <w:rsid w:val="002F0DE6"/>
    <w:rsid w:val="002F131F"/>
    <w:rsid w:val="002F2BA3"/>
    <w:rsid w:val="002F524E"/>
    <w:rsid w:val="002F6B05"/>
    <w:rsid w:val="002F74BD"/>
    <w:rsid w:val="003062DF"/>
    <w:rsid w:val="0031198F"/>
    <w:rsid w:val="00312990"/>
    <w:rsid w:val="00315A00"/>
    <w:rsid w:val="00315E92"/>
    <w:rsid w:val="003203B3"/>
    <w:rsid w:val="003246CC"/>
    <w:rsid w:val="00331614"/>
    <w:rsid w:val="00331E65"/>
    <w:rsid w:val="00334616"/>
    <w:rsid w:val="00335C37"/>
    <w:rsid w:val="0033627C"/>
    <w:rsid w:val="00340102"/>
    <w:rsid w:val="003469A1"/>
    <w:rsid w:val="00351DB9"/>
    <w:rsid w:val="003558F2"/>
    <w:rsid w:val="00356511"/>
    <w:rsid w:val="00357E68"/>
    <w:rsid w:val="00362A73"/>
    <w:rsid w:val="00365034"/>
    <w:rsid w:val="003730AC"/>
    <w:rsid w:val="00373FEF"/>
    <w:rsid w:val="003815F4"/>
    <w:rsid w:val="00383888"/>
    <w:rsid w:val="00385C7B"/>
    <w:rsid w:val="00385EB3"/>
    <w:rsid w:val="00386084"/>
    <w:rsid w:val="00386F09"/>
    <w:rsid w:val="003875E3"/>
    <w:rsid w:val="00390B9E"/>
    <w:rsid w:val="00393FF1"/>
    <w:rsid w:val="003A103A"/>
    <w:rsid w:val="003A3C50"/>
    <w:rsid w:val="003A60ED"/>
    <w:rsid w:val="003B0245"/>
    <w:rsid w:val="003B02BB"/>
    <w:rsid w:val="003B143F"/>
    <w:rsid w:val="003B32AF"/>
    <w:rsid w:val="003B4290"/>
    <w:rsid w:val="003C148A"/>
    <w:rsid w:val="003C481A"/>
    <w:rsid w:val="003C4D18"/>
    <w:rsid w:val="003C6006"/>
    <w:rsid w:val="003C6C77"/>
    <w:rsid w:val="003C71DB"/>
    <w:rsid w:val="003D3DE6"/>
    <w:rsid w:val="003D44B6"/>
    <w:rsid w:val="003D6E3F"/>
    <w:rsid w:val="003E1005"/>
    <w:rsid w:val="003E46BD"/>
    <w:rsid w:val="003E4947"/>
    <w:rsid w:val="003E5CC4"/>
    <w:rsid w:val="003E7CFB"/>
    <w:rsid w:val="003F0091"/>
    <w:rsid w:val="003F029A"/>
    <w:rsid w:val="003F2EF9"/>
    <w:rsid w:val="003F4D12"/>
    <w:rsid w:val="00403AC1"/>
    <w:rsid w:val="0040425E"/>
    <w:rsid w:val="00406018"/>
    <w:rsid w:val="00413051"/>
    <w:rsid w:val="00415CE5"/>
    <w:rsid w:val="00420A69"/>
    <w:rsid w:val="004210C9"/>
    <w:rsid w:val="00425E31"/>
    <w:rsid w:val="00431F16"/>
    <w:rsid w:val="00436FAC"/>
    <w:rsid w:val="0043742E"/>
    <w:rsid w:val="00441FB8"/>
    <w:rsid w:val="00442BAD"/>
    <w:rsid w:val="004449C2"/>
    <w:rsid w:val="00450C11"/>
    <w:rsid w:val="00450E4E"/>
    <w:rsid w:val="004557F7"/>
    <w:rsid w:val="00455B9F"/>
    <w:rsid w:val="004569C0"/>
    <w:rsid w:val="00462E18"/>
    <w:rsid w:val="004643EF"/>
    <w:rsid w:val="004659CE"/>
    <w:rsid w:val="00465E53"/>
    <w:rsid w:val="00471BA3"/>
    <w:rsid w:val="00480A9E"/>
    <w:rsid w:val="00483FB9"/>
    <w:rsid w:val="00484944"/>
    <w:rsid w:val="00486762"/>
    <w:rsid w:val="004867FC"/>
    <w:rsid w:val="00487FB4"/>
    <w:rsid w:val="00491A42"/>
    <w:rsid w:val="004927F5"/>
    <w:rsid w:val="00493938"/>
    <w:rsid w:val="00496E79"/>
    <w:rsid w:val="004A18BA"/>
    <w:rsid w:val="004A33DB"/>
    <w:rsid w:val="004B1C9E"/>
    <w:rsid w:val="004B757B"/>
    <w:rsid w:val="004C4821"/>
    <w:rsid w:val="004C5C0B"/>
    <w:rsid w:val="004C6FF5"/>
    <w:rsid w:val="004D3275"/>
    <w:rsid w:val="004D3670"/>
    <w:rsid w:val="004D7B14"/>
    <w:rsid w:val="004E2FC3"/>
    <w:rsid w:val="004F131C"/>
    <w:rsid w:val="004F175A"/>
    <w:rsid w:val="004F5142"/>
    <w:rsid w:val="004F51B9"/>
    <w:rsid w:val="00501B02"/>
    <w:rsid w:val="0050232D"/>
    <w:rsid w:val="005047CC"/>
    <w:rsid w:val="00506FFF"/>
    <w:rsid w:val="00513BC4"/>
    <w:rsid w:val="00513D39"/>
    <w:rsid w:val="00520D15"/>
    <w:rsid w:val="005211F4"/>
    <w:rsid w:val="00522237"/>
    <w:rsid w:val="005250CC"/>
    <w:rsid w:val="00526060"/>
    <w:rsid w:val="005270A0"/>
    <w:rsid w:val="00527606"/>
    <w:rsid w:val="00532F85"/>
    <w:rsid w:val="005347D1"/>
    <w:rsid w:val="005402B6"/>
    <w:rsid w:val="005432B2"/>
    <w:rsid w:val="005471B0"/>
    <w:rsid w:val="00553CA3"/>
    <w:rsid w:val="00553F97"/>
    <w:rsid w:val="005545E4"/>
    <w:rsid w:val="00554B9F"/>
    <w:rsid w:val="00557368"/>
    <w:rsid w:val="0056736F"/>
    <w:rsid w:val="00572295"/>
    <w:rsid w:val="00575939"/>
    <w:rsid w:val="00583370"/>
    <w:rsid w:val="00583DBE"/>
    <w:rsid w:val="00587C3A"/>
    <w:rsid w:val="0059366D"/>
    <w:rsid w:val="00596993"/>
    <w:rsid w:val="005A14D7"/>
    <w:rsid w:val="005A1D04"/>
    <w:rsid w:val="005A54F8"/>
    <w:rsid w:val="005B3E34"/>
    <w:rsid w:val="005B7347"/>
    <w:rsid w:val="005C045D"/>
    <w:rsid w:val="005C6A42"/>
    <w:rsid w:val="005D3557"/>
    <w:rsid w:val="005E604E"/>
    <w:rsid w:val="005F0626"/>
    <w:rsid w:val="005F33CF"/>
    <w:rsid w:val="005F6B63"/>
    <w:rsid w:val="00602F00"/>
    <w:rsid w:val="00606F57"/>
    <w:rsid w:val="006073CA"/>
    <w:rsid w:val="00607B2A"/>
    <w:rsid w:val="0061446D"/>
    <w:rsid w:val="006146ED"/>
    <w:rsid w:val="0063173A"/>
    <w:rsid w:val="00632CA6"/>
    <w:rsid w:val="006346E1"/>
    <w:rsid w:val="00642B29"/>
    <w:rsid w:val="00643E82"/>
    <w:rsid w:val="00650E49"/>
    <w:rsid w:val="006526D3"/>
    <w:rsid w:val="00653405"/>
    <w:rsid w:val="00653901"/>
    <w:rsid w:val="00657F8A"/>
    <w:rsid w:val="00664EAA"/>
    <w:rsid w:val="00665172"/>
    <w:rsid w:val="00673494"/>
    <w:rsid w:val="00682583"/>
    <w:rsid w:val="00682C21"/>
    <w:rsid w:val="00682DFE"/>
    <w:rsid w:val="0068309B"/>
    <w:rsid w:val="006855F9"/>
    <w:rsid w:val="006859D4"/>
    <w:rsid w:val="006865F5"/>
    <w:rsid w:val="00691422"/>
    <w:rsid w:val="0069186B"/>
    <w:rsid w:val="00694C71"/>
    <w:rsid w:val="00695E0D"/>
    <w:rsid w:val="006A30B8"/>
    <w:rsid w:val="006A44F2"/>
    <w:rsid w:val="006A6019"/>
    <w:rsid w:val="006A6C3C"/>
    <w:rsid w:val="006B0577"/>
    <w:rsid w:val="006B642C"/>
    <w:rsid w:val="006C59C0"/>
    <w:rsid w:val="006C7124"/>
    <w:rsid w:val="006D0DC7"/>
    <w:rsid w:val="006D1681"/>
    <w:rsid w:val="006D2BF5"/>
    <w:rsid w:val="006D3FAE"/>
    <w:rsid w:val="006D57E2"/>
    <w:rsid w:val="006E15B4"/>
    <w:rsid w:val="006E3768"/>
    <w:rsid w:val="006E4891"/>
    <w:rsid w:val="006E6E04"/>
    <w:rsid w:val="006E7612"/>
    <w:rsid w:val="006F1688"/>
    <w:rsid w:val="006F237D"/>
    <w:rsid w:val="006F31CB"/>
    <w:rsid w:val="00700B58"/>
    <w:rsid w:val="007031E6"/>
    <w:rsid w:val="00710B79"/>
    <w:rsid w:val="0071317E"/>
    <w:rsid w:val="00714A6B"/>
    <w:rsid w:val="007200E9"/>
    <w:rsid w:val="00722FD7"/>
    <w:rsid w:val="00723510"/>
    <w:rsid w:val="00724324"/>
    <w:rsid w:val="00726336"/>
    <w:rsid w:val="00726CC8"/>
    <w:rsid w:val="00731B82"/>
    <w:rsid w:val="00743738"/>
    <w:rsid w:val="007439FC"/>
    <w:rsid w:val="00747850"/>
    <w:rsid w:val="00747C3B"/>
    <w:rsid w:val="007511EF"/>
    <w:rsid w:val="00752862"/>
    <w:rsid w:val="00752A70"/>
    <w:rsid w:val="00753EF0"/>
    <w:rsid w:val="00760788"/>
    <w:rsid w:val="00761435"/>
    <w:rsid w:val="0076171A"/>
    <w:rsid w:val="00761D7B"/>
    <w:rsid w:val="00762893"/>
    <w:rsid w:val="00763B7E"/>
    <w:rsid w:val="00765368"/>
    <w:rsid w:val="0076675B"/>
    <w:rsid w:val="0076706B"/>
    <w:rsid w:val="00771DC6"/>
    <w:rsid w:val="00773927"/>
    <w:rsid w:val="00773BF2"/>
    <w:rsid w:val="00775B60"/>
    <w:rsid w:val="00776C57"/>
    <w:rsid w:val="007825C8"/>
    <w:rsid w:val="007830FF"/>
    <w:rsid w:val="00790D84"/>
    <w:rsid w:val="007A1CBA"/>
    <w:rsid w:val="007A1CE4"/>
    <w:rsid w:val="007A2372"/>
    <w:rsid w:val="007A76D2"/>
    <w:rsid w:val="007B063B"/>
    <w:rsid w:val="007B5F34"/>
    <w:rsid w:val="007B6F71"/>
    <w:rsid w:val="007B7616"/>
    <w:rsid w:val="007C0F28"/>
    <w:rsid w:val="007D0D50"/>
    <w:rsid w:val="007D1F5F"/>
    <w:rsid w:val="007D2449"/>
    <w:rsid w:val="007D4EEA"/>
    <w:rsid w:val="007D5423"/>
    <w:rsid w:val="007E7A86"/>
    <w:rsid w:val="007F0042"/>
    <w:rsid w:val="007F128D"/>
    <w:rsid w:val="007F25D6"/>
    <w:rsid w:val="007F3C77"/>
    <w:rsid w:val="0080119B"/>
    <w:rsid w:val="00805CC1"/>
    <w:rsid w:val="00814F20"/>
    <w:rsid w:val="008166DF"/>
    <w:rsid w:val="0082060B"/>
    <w:rsid w:val="008245B9"/>
    <w:rsid w:val="00825285"/>
    <w:rsid w:val="00826A2D"/>
    <w:rsid w:val="00832EA8"/>
    <w:rsid w:val="008330D7"/>
    <w:rsid w:val="008347FE"/>
    <w:rsid w:val="0083554D"/>
    <w:rsid w:val="0083616E"/>
    <w:rsid w:val="00837978"/>
    <w:rsid w:val="00843F97"/>
    <w:rsid w:val="00853803"/>
    <w:rsid w:val="0085792F"/>
    <w:rsid w:val="008629DC"/>
    <w:rsid w:val="00862A31"/>
    <w:rsid w:val="008652C5"/>
    <w:rsid w:val="00871D58"/>
    <w:rsid w:val="00872BEC"/>
    <w:rsid w:val="00876A03"/>
    <w:rsid w:val="00876A7F"/>
    <w:rsid w:val="0087709F"/>
    <w:rsid w:val="008820F2"/>
    <w:rsid w:val="00885537"/>
    <w:rsid w:val="0088602D"/>
    <w:rsid w:val="008875A1"/>
    <w:rsid w:val="00890848"/>
    <w:rsid w:val="00896282"/>
    <w:rsid w:val="008973C4"/>
    <w:rsid w:val="00897948"/>
    <w:rsid w:val="008A46C0"/>
    <w:rsid w:val="008A5FC3"/>
    <w:rsid w:val="008A61A5"/>
    <w:rsid w:val="008B03E1"/>
    <w:rsid w:val="008B0892"/>
    <w:rsid w:val="008B2A9A"/>
    <w:rsid w:val="008B3187"/>
    <w:rsid w:val="008C15CB"/>
    <w:rsid w:val="008C2252"/>
    <w:rsid w:val="008C4BB5"/>
    <w:rsid w:val="008C6DDF"/>
    <w:rsid w:val="008D09FB"/>
    <w:rsid w:val="008D1300"/>
    <w:rsid w:val="008D5236"/>
    <w:rsid w:val="008D7FAC"/>
    <w:rsid w:val="008E15C1"/>
    <w:rsid w:val="008E191A"/>
    <w:rsid w:val="008E31AD"/>
    <w:rsid w:val="008E412E"/>
    <w:rsid w:val="008F49C1"/>
    <w:rsid w:val="008F74DE"/>
    <w:rsid w:val="00901F8E"/>
    <w:rsid w:val="00902840"/>
    <w:rsid w:val="0090441F"/>
    <w:rsid w:val="00907BAA"/>
    <w:rsid w:val="009139CC"/>
    <w:rsid w:val="00920E15"/>
    <w:rsid w:val="009221B5"/>
    <w:rsid w:val="0092289F"/>
    <w:rsid w:val="009267A0"/>
    <w:rsid w:val="00926857"/>
    <w:rsid w:val="00931274"/>
    <w:rsid w:val="00931790"/>
    <w:rsid w:val="00931B78"/>
    <w:rsid w:val="009358C0"/>
    <w:rsid w:val="0093627A"/>
    <w:rsid w:val="00940287"/>
    <w:rsid w:val="0094042A"/>
    <w:rsid w:val="009409ED"/>
    <w:rsid w:val="009426BE"/>
    <w:rsid w:val="00942F54"/>
    <w:rsid w:val="00946AF7"/>
    <w:rsid w:val="00956B8C"/>
    <w:rsid w:val="00957D4E"/>
    <w:rsid w:val="009634B1"/>
    <w:rsid w:val="00967E10"/>
    <w:rsid w:val="009727D7"/>
    <w:rsid w:val="00973BF8"/>
    <w:rsid w:val="00976B5A"/>
    <w:rsid w:val="0098041C"/>
    <w:rsid w:val="00980744"/>
    <w:rsid w:val="009828D8"/>
    <w:rsid w:val="00983890"/>
    <w:rsid w:val="00984A6E"/>
    <w:rsid w:val="009952FF"/>
    <w:rsid w:val="009A431E"/>
    <w:rsid w:val="009A7D7D"/>
    <w:rsid w:val="009A7F57"/>
    <w:rsid w:val="009B20D3"/>
    <w:rsid w:val="009B720B"/>
    <w:rsid w:val="009C3A26"/>
    <w:rsid w:val="009C3B23"/>
    <w:rsid w:val="009C54FF"/>
    <w:rsid w:val="009C5EA1"/>
    <w:rsid w:val="009C69AA"/>
    <w:rsid w:val="009C7763"/>
    <w:rsid w:val="009D0623"/>
    <w:rsid w:val="009E0EA6"/>
    <w:rsid w:val="009E46B9"/>
    <w:rsid w:val="009E5438"/>
    <w:rsid w:val="009E69B2"/>
    <w:rsid w:val="009F2E1F"/>
    <w:rsid w:val="009F3AB4"/>
    <w:rsid w:val="009F3C7B"/>
    <w:rsid w:val="009F4608"/>
    <w:rsid w:val="009F5F7A"/>
    <w:rsid w:val="00A01B99"/>
    <w:rsid w:val="00A03744"/>
    <w:rsid w:val="00A0452F"/>
    <w:rsid w:val="00A046E2"/>
    <w:rsid w:val="00A10194"/>
    <w:rsid w:val="00A163DB"/>
    <w:rsid w:val="00A20733"/>
    <w:rsid w:val="00A21DEF"/>
    <w:rsid w:val="00A32A51"/>
    <w:rsid w:val="00A3729C"/>
    <w:rsid w:val="00A40B96"/>
    <w:rsid w:val="00A4128A"/>
    <w:rsid w:val="00A514CE"/>
    <w:rsid w:val="00A56759"/>
    <w:rsid w:val="00A60E1E"/>
    <w:rsid w:val="00A6200F"/>
    <w:rsid w:val="00A648D9"/>
    <w:rsid w:val="00A66100"/>
    <w:rsid w:val="00A679A8"/>
    <w:rsid w:val="00A73E4B"/>
    <w:rsid w:val="00A75513"/>
    <w:rsid w:val="00A80404"/>
    <w:rsid w:val="00A808C2"/>
    <w:rsid w:val="00A81004"/>
    <w:rsid w:val="00A86A73"/>
    <w:rsid w:val="00A90CFE"/>
    <w:rsid w:val="00A93E7E"/>
    <w:rsid w:val="00A97B00"/>
    <w:rsid w:val="00AA097E"/>
    <w:rsid w:val="00AA12B8"/>
    <w:rsid w:val="00AA38D3"/>
    <w:rsid w:val="00AA4B06"/>
    <w:rsid w:val="00AA63F2"/>
    <w:rsid w:val="00AA6DF4"/>
    <w:rsid w:val="00AA7473"/>
    <w:rsid w:val="00AB3958"/>
    <w:rsid w:val="00AB6586"/>
    <w:rsid w:val="00AC0B91"/>
    <w:rsid w:val="00AC1D49"/>
    <w:rsid w:val="00AC32E3"/>
    <w:rsid w:val="00AC40A2"/>
    <w:rsid w:val="00AC40F2"/>
    <w:rsid w:val="00AC44BE"/>
    <w:rsid w:val="00AC5F99"/>
    <w:rsid w:val="00AC62F9"/>
    <w:rsid w:val="00AC7520"/>
    <w:rsid w:val="00AD239E"/>
    <w:rsid w:val="00AD2482"/>
    <w:rsid w:val="00AD38A5"/>
    <w:rsid w:val="00AD62EC"/>
    <w:rsid w:val="00AD685F"/>
    <w:rsid w:val="00AE0A2E"/>
    <w:rsid w:val="00AE1E28"/>
    <w:rsid w:val="00AE265A"/>
    <w:rsid w:val="00AE3436"/>
    <w:rsid w:val="00AE4917"/>
    <w:rsid w:val="00AE5B8D"/>
    <w:rsid w:val="00AE6A45"/>
    <w:rsid w:val="00B020D2"/>
    <w:rsid w:val="00B14BD4"/>
    <w:rsid w:val="00B20D38"/>
    <w:rsid w:val="00B21AFC"/>
    <w:rsid w:val="00B24115"/>
    <w:rsid w:val="00B27F4D"/>
    <w:rsid w:val="00B3330D"/>
    <w:rsid w:val="00B34EAF"/>
    <w:rsid w:val="00B36B39"/>
    <w:rsid w:val="00B36D9E"/>
    <w:rsid w:val="00B37617"/>
    <w:rsid w:val="00B42A34"/>
    <w:rsid w:val="00B42C03"/>
    <w:rsid w:val="00B52951"/>
    <w:rsid w:val="00B5409D"/>
    <w:rsid w:val="00B553CF"/>
    <w:rsid w:val="00B5794F"/>
    <w:rsid w:val="00B60F6A"/>
    <w:rsid w:val="00B642FC"/>
    <w:rsid w:val="00B74324"/>
    <w:rsid w:val="00B8042B"/>
    <w:rsid w:val="00B83448"/>
    <w:rsid w:val="00B90E8C"/>
    <w:rsid w:val="00B93817"/>
    <w:rsid w:val="00B9696D"/>
    <w:rsid w:val="00BA66A8"/>
    <w:rsid w:val="00BA77FD"/>
    <w:rsid w:val="00BB07A4"/>
    <w:rsid w:val="00BB0A27"/>
    <w:rsid w:val="00BB5C0D"/>
    <w:rsid w:val="00BC0A5D"/>
    <w:rsid w:val="00BD6EF5"/>
    <w:rsid w:val="00BE0634"/>
    <w:rsid w:val="00BE3D25"/>
    <w:rsid w:val="00BE521A"/>
    <w:rsid w:val="00BE6E36"/>
    <w:rsid w:val="00BF34F3"/>
    <w:rsid w:val="00BF3503"/>
    <w:rsid w:val="00C00EB9"/>
    <w:rsid w:val="00C06A73"/>
    <w:rsid w:val="00C13FE2"/>
    <w:rsid w:val="00C146A6"/>
    <w:rsid w:val="00C16437"/>
    <w:rsid w:val="00C16EB3"/>
    <w:rsid w:val="00C20C33"/>
    <w:rsid w:val="00C21EFE"/>
    <w:rsid w:val="00C267B5"/>
    <w:rsid w:val="00C26872"/>
    <w:rsid w:val="00C3252E"/>
    <w:rsid w:val="00C33A1D"/>
    <w:rsid w:val="00C414B1"/>
    <w:rsid w:val="00C425DB"/>
    <w:rsid w:val="00C42D09"/>
    <w:rsid w:val="00C55515"/>
    <w:rsid w:val="00C56D6B"/>
    <w:rsid w:val="00C64EDE"/>
    <w:rsid w:val="00C73C0C"/>
    <w:rsid w:val="00C74ACF"/>
    <w:rsid w:val="00C82872"/>
    <w:rsid w:val="00C83413"/>
    <w:rsid w:val="00C845EA"/>
    <w:rsid w:val="00C877CA"/>
    <w:rsid w:val="00C90F54"/>
    <w:rsid w:val="00C915F2"/>
    <w:rsid w:val="00C93986"/>
    <w:rsid w:val="00C94483"/>
    <w:rsid w:val="00C94A67"/>
    <w:rsid w:val="00C94F47"/>
    <w:rsid w:val="00CA06A9"/>
    <w:rsid w:val="00CA2BE0"/>
    <w:rsid w:val="00CA4242"/>
    <w:rsid w:val="00CB3C6F"/>
    <w:rsid w:val="00CB4DA0"/>
    <w:rsid w:val="00CC0920"/>
    <w:rsid w:val="00CC1CFF"/>
    <w:rsid w:val="00CC2B6D"/>
    <w:rsid w:val="00CC2E88"/>
    <w:rsid w:val="00CC7843"/>
    <w:rsid w:val="00CD2E4C"/>
    <w:rsid w:val="00CD35A1"/>
    <w:rsid w:val="00CD5DBB"/>
    <w:rsid w:val="00CE2331"/>
    <w:rsid w:val="00CE5081"/>
    <w:rsid w:val="00CE6C72"/>
    <w:rsid w:val="00CF03E0"/>
    <w:rsid w:val="00CF211E"/>
    <w:rsid w:val="00CF3A3C"/>
    <w:rsid w:val="00CF4489"/>
    <w:rsid w:val="00CF7110"/>
    <w:rsid w:val="00CF7B21"/>
    <w:rsid w:val="00D008D7"/>
    <w:rsid w:val="00D01EE4"/>
    <w:rsid w:val="00D0299B"/>
    <w:rsid w:val="00D045E0"/>
    <w:rsid w:val="00D05D71"/>
    <w:rsid w:val="00D1522D"/>
    <w:rsid w:val="00D17188"/>
    <w:rsid w:val="00D20807"/>
    <w:rsid w:val="00D217C2"/>
    <w:rsid w:val="00D22112"/>
    <w:rsid w:val="00D24083"/>
    <w:rsid w:val="00D3309E"/>
    <w:rsid w:val="00D33C69"/>
    <w:rsid w:val="00D34722"/>
    <w:rsid w:val="00D36434"/>
    <w:rsid w:val="00D37DBC"/>
    <w:rsid w:val="00D43CFA"/>
    <w:rsid w:val="00D45854"/>
    <w:rsid w:val="00D46975"/>
    <w:rsid w:val="00D46F69"/>
    <w:rsid w:val="00D50125"/>
    <w:rsid w:val="00D50DF4"/>
    <w:rsid w:val="00D5730D"/>
    <w:rsid w:val="00D631B6"/>
    <w:rsid w:val="00D64326"/>
    <w:rsid w:val="00D64390"/>
    <w:rsid w:val="00D65543"/>
    <w:rsid w:val="00D65D72"/>
    <w:rsid w:val="00D73957"/>
    <w:rsid w:val="00D75599"/>
    <w:rsid w:val="00D77826"/>
    <w:rsid w:val="00D948F0"/>
    <w:rsid w:val="00DA0000"/>
    <w:rsid w:val="00DA23DF"/>
    <w:rsid w:val="00DA5950"/>
    <w:rsid w:val="00DB377E"/>
    <w:rsid w:val="00DB759C"/>
    <w:rsid w:val="00DC0A33"/>
    <w:rsid w:val="00DC1611"/>
    <w:rsid w:val="00DC4949"/>
    <w:rsid w:val="00DC5F68"/>
    <w:rsid w:val="00DD4278"/>
    <w:rsid w:val="00DD5CC3"/>
    <w:rsid w:val="00DD6A0B"/>
    <w:rsid w:val="00DE2A20"/>
    <w:rsid w:val="00DE6A06"/>
    <w:rsid w:val="00DE6A81"/>
    <w:rsid w:val="00DF096E"/>
    <w:rsid w:val="00DF44AE"/>
    <w:rsid w:val="00DF480F"/>
    <w:rsid w:val="00DF74F2"/>
    <w:rsid w:val="00E0314C"/>
    <w:rsid w:val="00E07E6A"/>
    <w:rsid w:val="00E15ADF"/>
    <w:rsid w:val="00E161D8"/>
    <w:rsid w:val="00E16285"/>
    <w:rsid w:val="00E17115"/>
    <w:rsid w:val="00E178A7"/>
    <w:rsid w:val="00E17A73"/>
    <w:rsid w:val="00E17E1C"/>
    <w:rsid w:val="00E21B04"/>
    <w:rsid w:val="00E232E8"/>
    <w:rsid w:val="00E23DE8"/>
    <w:rsid w:val="00E32E24"/>
    <w:rsid w:val="00E34A66"/>
    <w:rsid w:val="00E36342"/>
    <w:rsid w:val="00E412FA"/>
    <w:rsid w:val="00E41FDF"/>
    <w:rsid w:val="00E438AB"/>
    <w:rsid w:val="00E4524F"/>
    <w:rsid w:val="00E46E31"/>
    <w:rsid w:val="00E51890"/>
    <w:rsid w:val="00E531DB"/>
    <w:rsid w:val="00E5479B"/>
    <w:rsid w:val="00E55281"/>
    <w:rsid w:val="00E62C2E"/>
    <w:rsid w:val="00E62DC2"/>
    <w:rsid w:val="00E62ECA"/>
    <w:rsid w:val="00E644D1"/>
    <w:rsid w:val="00E65934"/>
    <w:rsid w:val="00E70F8F"/>
    <w:rsid w:val="00E716D4"/>
    <w:rsid w:val="00E71D3C"/>
    <w:rsid w:val="00E71F24"/>
    <w:rsid w:val="00E72147"/>
    <w:rsid w:val="00E77ABA"/>
    <w:rsid w:val="00E8622D"/>
    <w:rsid w:val="00E97978"/>
    <w:rsid w:val="00EA19E0"/>
    <w:rsid w:val="00EA6274"/>
    <w:rsid w:val="00EB0E0B"/>
    <w:rsid w:val="00EB13BE"/>
    <w:rsid w:val="00EB3DE6"/>
    <w:rsid w:val="00EB687C"/>
    <w:rsid w:val="00EC10CF"/>
    <w:rsid w:val="00EC2901"/>
    <w:rsid w:val="00EC2DD8"/>
    <w:rsid w:val="00EC4DE1"/>
    <w:rsid w:val="00ED2865"/>
    <w:rsid w:val="00EE26A8"/>
    <w:rsid w:val="00EE5A82"/>
    <w:rsid w:val="00EE7799"/>
    <w:rsid w:val="00EF28E8"/>
    <w:rsid w:val="00EF4727"/>
    <w:rsid w:val="00EF492C"/>
    <w:rsid w:val="00F00E7E"/>
    <w:rsid w:val="00F06E8C"/>
    <w:rsid w:val="00F1578D"/>
    <w:rsid w:val="00F16392"/>
    <w:rsid w:val="00F17769"/>
    <w:rsid w:val="00F2141B"/>
    <w:rsid w:val="00F2286E"/>
    <w:rsid w:val="00F24AAB"/>
    <w:rsid w:val="00F279B1"/>
    <w:rsid w:val="00F30CFE"/>
    <w:rsid w:val="00F316A1"/>
    <w:rsid w:val="00F34539"/>
    <w:rsid w:val="00F37E7D"/>
    <w:rsid w:val="00F40B84"/>
    <w:rsid w:val="00F43CA0"/>
    <w:rsid w:val="00F43CD2"/>
    <w:rsid w:val="00F44C20"/>
    <w:rsid w:val="00F47777"/>
    <w:rsid w:val="00F50338"/>
    <w:rsid w:val="00F5272E"/>
    <w:rsid w:val="00F54264"/>
    <w:rsid w:val="00F615BB"/>
    <w:rsid w:val="00F61A87"/>
    <w:rsid w:val="00F70F84"/>
    <w:rsid w:val="00F73A1C"/>
    <w:rsid w:val="00F74C3E"/>
    <w:rsid w:val="00F753F9"/>
    <w:rsid w:val="00F775F8"/>
    <w:rsid w:val="00F805AA"/>
    <w:rsid w:val="00F81B86"/>
    <w:rsid w:val="00F82648"/>
    <w:rsid w:val="00F85D93"/>
    <w:rsid w:val="00F90682"/>
    <w:rsid w:val="00F914E0"/>
    <w:rsid w:val="00F948EE"/>
    <w:rsid w:val="00F94DF7"/>
    <w:rsid w:val="00F95AF2"/>
    <w:rsid w:val="00F96B2A"/>
    <w:rsid w:val="00FB241B"/>
    <w:rsid w:val="00FB53D2"/>
    <w:rsid w:val="00FC1848"/>
    <w:rsid w:val="00FC31E8"/>
    <w:rsid w:val="00FC36BB"/>
    <w:rsid w:val="00FC3EA8"/>
    <w:rsid w:val="00FC419B"/>
    <w:rsid w:val="00FC75DA"/>
    <w:rsid w:val="00FD00D0"/>
    <w:rsid w:val="00FD2A6D"/>
    <w:rsid w:val="00FD56F9"/>
    <w:rsid w:val="00FD7ED6"/>
    <w:rsid w:val="00FE7287"/>
    <w:rsid w:val="00FE789D"/>
    <w:rsid w:val="00FF0119"/>
    <w:rsid w:val="00FF47D6"/>
    <w:rsid w:val="00FF4EFD"/>
    <w:rsid w:val="00FF68F3"/>
    <w:rsid w:val="00FF6C39"/>
    <w:rsid w:val="00FF7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91A"/>
    <w:pPr>
      <w:widowControl w:val="0"/>
      <w:suppressAutoHyphens/>
    </w:pPr>
    <w:rPr>
      <w:rFonts w:ascii="Liberation Serif" w:eastAsia="DejaVu Sans" w:hAnsi="Liberation Serif"/>
      <w:kern w:val="1"/>
      <w:sz w:val="24"/>
      <w:szCs w:val="24"/>
      <w:lang w:eastAsia="ar-SA"/>
    </w:rPr>
  </w:style>
  <w:style w:type="paragraph" w:styleId="Heading1">
    <w:name w:val="heading 1"/>
    <w:basedOn w:val="Normal"/>
    <w:next w:val="Normal"/>
    <w:link w:val="Heading1Char"/>
    <w:qFormat/>
    <w:rsid w:val="00EB687C"/>
    <w:pPr>
      <w:keepNext/>
      <w:spacing w:before="240" w:after="60"/>
      <w:outlineLvl w:val="0"/>
    </w:pPr>
    <w:rPr>
      <w:rFonts w:ascii="Cambria" w:eastAsia="Times New Roman" w:hAnsi="Cambria"/>
      <w:b/>
      <w:bCs/>
      <w:kern w:val="32"/>
      <w:sz w:val="32"/>
      <w:szCs w:val="32"/>
    </w:rPr>
  </w:style>
  <w:style w:type="paragraph" w:styleId="Heading2">
    <w:name w:val="heading 2"/>
    <w:basedOn w:val="Standard"/>
    <w:next w:val="Standard"/>
    <w:link w:val="Heading2Char"/>
    <w:rsid w:val="00B8042B"/>
    <w:pPr>
      <w:outlineLvl w:val="1"/>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E191A"/>
    <w:rPr>
      <w:rFonts w:ascii="Symbol" w:hAnsi="Symbol"/>
    </w:rPr>
  </w:style>
  <w:style w:type="character" w:customStyle="1" w:styleId="WW8Num2z0">
    <w:name w:val="WW8Num2z0"/>
    <w:rsid w:val="008E191A"/>
    <w:rPr>
      <w:rFonts w:ascii="Symbol" w:hAnsi="Symbol"/>
    </w:rPr>
  </w:style>
  <w:style w:type="character" w:customStyle="1" w:styleId="WW8Num3z0">
    <w:name w:val="WW8Num3z0"/>
    <w:rsid w:val="008E191A"/>
    <w:rPr>
      <w:rFonts w:ascii="Symbol" w:hAnsi="Symbol"/>
    </w:rPr>
  </w:style>
  <w:style w:type="character" w:customStyle="1" w:styleId="WW8Num6z0">
    <w:name w:val="WW8Num6z0"/>
    <w:rsid w:val="008E191A"/>
    <w:rPr>
      <w:rFonts w:ascii="Symbol" w:hAnsi="Symbol"/>
    </w:rPr>
  </w:style>
  <w:style w:type="character" w:customStyle="1" w:styleId="WW8Num7z0">
    <w:name w:val="WW8Num7z0"/>
    <w:rsid w:val="008E191A"/>
    <w:rPr>
      <w:rFonts w:ascii="Symbol" w:hAnsi="Symbol"/>
    </w:rPr>
  </w:style>
  <w:style w:type="character" w:customStyle="1" w:styleId="WW8Num7z1">
    <w:name w:val="WW8Num7z1"/>
    <w:rsid w:val="008E191A"/>
    <w:rPr>
      <w:rFonts w:ascii="Courier New" w:hAnsi="Courier New"/>
    </w:rPr>
  </w:style>
  <w:style w:type="character" w:customStyle="1" w:styleId="WW8Num7z2">
    <w:name w:val="WW8Num7z2"/>
    <w:rsid w:val="008E191A"/>
    <w:rPr>
      <w:rFonts w:ascii="Wingdings" w:hAnsi="Wingdings"/>
    </w:rPr>
  </w:style>
  <w:style w:type="character" w:customStyle="1" w:styleId="WW8Num4z0">
    <w:name w:val="WW8Num4z0"/>
    <w:rsid w:val="008E191A"/>
    <w:rPr>
      <w:rFonts w:ascii="Symbol" w:hAnsi="Symbol"/>
    </w:rPr>
  </w:style>
  <w:style w:type="character" w:customStyle="1" w:styleId="WW8Num5z0">
    <w:name w:val="WW8Num5z0"/>
    <w:rsid w:val="008E191A"/>
    <w:rPr>
      <w:rFonts w:ascii="Symbol" w:hAnsi="Symbol"/>
    </w:rPr>
  </w:style>
  <w:style w:type="character" w:customStyle="1" w:styleId="grame">
    <w:name w:val="grame"/>
    <w:basedOn w:val="DefaultParagraphFont"/>
    <w:rsid w:val="008E191A"/>
  </w:style>
  <w:style w:type="character" w:customStyle="1" w:styleId="apple-converted-space">
    <w:name w:val="apple-converted-space"/>
    <w:basedOn w:val="DefaultParagraphFont"/>
    <w:rsid w:val="008E191A"/>
  </w:style>
  <w:style w:type="character" w:customStyle="1" w:styleId="spelle">
    <w:name w:val="spelle"/>
    <w:basedOn w:val="DefaultParagraphFont"/>
    <w:rsid w:val="008E191A"/>
  </w:style>
  <w:style w:type="character" w:customStyle="1" w:styleId="apple-style-span">
    <w:name w:val="apple-style-span"/>
    <w:basedOn w:val="DefaultParagraphFont"/>
    <w:rsid w:val="008E191A"/>
  </w:style>
  <w:style w:type="character" w:styleId="Hyperlink">
    <w:name w:val="Hyperlink"/>
    <w:rsid w:val="008E191A"/>
    <w:rPr>
      <w:color w:val="0000FF"/>
      <w:u w:val="single"/>
    </w:rPr>
  </w:style>
  <w:style w:type="character" w:styleId="Emphasis">
    <w:name w:val="Emphasis"/>
    <w:uiPriority w:val="20"/>
    <w:qFormat/>
    <w:rsid w:val="008E191A"/>
    <w:rPr>
      <w:i/>
      <w:iCs/>
    </w:rPr>
  </w:style>
  <w:style w:type="character" w:customStyle="1" w:styleId="NumberingSymbols">
    <w:name w:val="Numbering Symbols"/>
    <w:rsid w:val="008E191A"/>
  </w:style>
  <w:style w:type="paragraph" w:customStyle="1" w:styleId="Heading">
    <w:name w:val="Heading"/>
    <w:basedOn w:val="Normal"/>
    <w:next w:val="BodyText"/>
    <w:rsid w:val="008E191A"/>
    <w:pPr>
      <w:keepNext/>
      <w:spacing w:before="240" w:after="120"/>
    </w:pPr>
    <w:rPr>
      <w:rFonts w:ascii="Liberation Sans" w:hAnsi="Liberation Sans" w:cs="DejaVu Sans"/>
      <w:sz w:val="28"/>
      <w:szCs w:val="28"/>
    </w:rPr>
  </w:style>
  <w:style w:type="paragraph" w:styleId="BodyText">
    <w:name w:val="Body Text"/>
    <w:basedOn w:val="Normal"/>
    <w:rsid w:val="008E191A"/>
    <w:pPr>
      <w:spacing w:after="120"/>
    </w:pPr>
  </w:style>
  <w:style w:type="paragraph" w:styleId="List">
    <w:name w:val="List"/>
    <w:basedOn w:val="BodyText"/>
    <w:rsid w:val="008E191A"/>
  </w:style>
  <w:style w:type="paragraph" w:styleId="Caption">
    <w:name w:val="caption"/>
    <w:basedOn w:val="Normal"/>
    <w:qFormat/>
    <w:rsid w:val="008E191A"/>
    <w:pPr>
      <w:suppressLineNumbers/>
      <w:spacing w:before="120" w:after="120"/>
    </w:pPr>
    <w:rPr>
      <w:i/>
      <w:iCs/>
    </w:rPr>
  </w:style>
  <w:style w:type="paragraph" w:customStyle="1" w:styleId="Index">
    <w:name w:val="Index"/>
    <w:basedOn w:val="Normal"/>
    <w:rsid w:val="008E191A"/>
    <w:pPr>
      <w:suppressLineNumbers/>
    </w:pPr>
  </w:style>
  <w:style w:type="paragraph" w:styleId="NormalWeb">
    <w:name w:val="Normal (Web)"/>
    <w:basedOn w:val="Normal"/>
    <w:rsid w:val="008E191A"/>
    <w:pPr>
      <w:widowControl/>
      <w:suppressAutoHyphens w:val="0"/>
      <w:spacing w:before="100" w:after="100"/>
    </w:pPr>
    <w:rPr>
      <w:rFonts w:ascii="Times New Roman" w:eastAsia="Times New Roman" w:hAnsi="Times New Roman"/>
    </w:rPr>
  </w:style>
  <w:style w:type="paragraph" w:customStyle="1" w:styleId="Standard">
    <w:name w:val="Standard"/>
    <w:rsid w:val="009727D7"/>
    <w:pPr>
      <w:widowControl w:val="0"/>
      <w:suppressAutoHyphens/>
      <w:autoSpaceDE w:val="0"/>
      <w:autoSpaceDN w:val="0"/>
      <w:textAlignment w:val="baseline"/>
    </w:pPr>
    <w:rPr>
      <w:rFonts w:ascii="Calibri" w:eastAsia="Calibri" w:hAnsi="Calibri" w:cs="Calibri"/>
      <w:kern w:val="3"/>
      <w:sz w:val="24"/>
      <w:szCs w:val="24"/>
    </w:rPr>
  </w:style>
  <w:style w:type="character" w:customStyle="1" w:styleId="Heading2Char">
    <w:name w:val="Heading 2 Char"/>
    <w:link w:val="Heading2"/>
    <w:rsid w:val="00B8042B"/>
    <w:rPr>
      <w:rFonts w:ascii="Calibri" w:eastAsia="Calibri" w:hAnsi="Calibri" w:cs="Calibri"/>
      <w:kern w:val="3"/>
      <w:sz w:val="24"/>
      <w:szCs w:val="24"/>
    </w:rPr>
  </w:style>
  <w:style w:type="paragraph" w:styleId="BalloonText">
    <w:name w:val="Balloon Text"/>
    <w:basedOn w:val="Normal"/>
    <w:link w:val="BalloonTextChar"/>
    <w:rsid w:val="00015992"/>
    <w:rPr>
      <w:rFonts w:ascii="Tahoma" w:hAnsi="Tahoma"/>
      <w:sz w:val="16"/>
      <w:szCs w:val="16"/>
    </w:rPr>
  </w:style>
  <w:style w:type="character" w:customStyle="1" w:styleId="BalloonTextChar">
    <w:name w:val="Balloon Text Char"/>
    <w:link w:val="BalloonText"/>
    <w:rsid w:val="00015992"/>
    <w:rPr>
      <w:rFonts w:ascii="Tahoma" w:eastAsia="DejaVu Sans" w:hAnsi="Tahoma" w:cs="Tahoma"/>
      <w:kern w:val="1"/>
      <w:sz w:val="16"/>
      <w:szCs w:val="16"/>
      <w:lang w:eastAsia="ar-SA"/>
    </w:rPr>
  </w:style>
  <w:style w:type="character" w:customStyle="1" w:styleId="Heading1Char">
    <w:name w:val="Heading 1 Char"/>
    <w:link w:val="Heading1"/>
    <w:rsid w:val="00EB687C"/>
    <w:rPr>
      <w:rFonts w:ascii="Cambria" w:eastAsia="Times New Roman" w:hAnsi="Cambria" w:cs="Times New Roman"/>
      <w:b/>
      <w:bCs/>
      <w:kern w:val="32"/>
      <w:sz w:val="32"/>
      <w:szCs w:val="32"/>
      <w:lang w:eastAsia="ar-SA"/>
    </w:rPr>
  </w:style>
  <w:style w:type="paragraph" w:styleId="Header">
    <w:name w:val="header"/>
    <w:basedOn w:val="Normal"/>
    <w:link w:val="HeaderChar"/>
    <w:rsid w:val="00825285"/>
    <w:pPr>
      <w:tabs>
        <w:tab w:val="center" w:pos="4680"/>
        <w:tab w:val="right" w:pos="9360"/>
      </w:tabs>
    </w:pPr>
  </w:style>
  <w:style w:type="character" w:customStyle="1" w:styleId="HeaderChar">
    <w:name w:val="Header Char"/>
    <w:link w:val="Header"/>
    <w:rsid w:val="00825285"/>
    <w:rPr>
      <w:rFonts w:ascii="Liberation Serif" w:eastAsia="DejaVu Sans" w:hAnsi="Liberation Serif"/>
      <w:kern w:val="1"/>
      <w:sz w:val="24"/>
      <w:szCs w:val="24"/>
      <w:lang w:eastAsia="ar-SA"/>
    </w:rPr>
  </w:style>
  <w:style w:type="paragraph" w:styleId="Footer">
    <w:name w:val="footer"/>
    <w:basedOn w:val="Normal"/>
    <w:link w:val="FooterChar"/>
    <w:rsid w:val="00825285"/>
    <w:pPr>
      <w:tabs>
        <w:tab w:val="center" w:pos="4680"/>
        <w:tab w:val="right" w:pos="9360"/>
      </w:tabs>
    </w:pPr>
  </w:style>
  <w:style w:type="character" w:customStyle="1" w:styleId="FooterChar">
    <w:name w:val="Footer Char"/>
    <w:link w:val="Footer"/>
    <w:rsid w:val="00825285"/>
    <w:rPr>
      <w:rFonts w:ascii="Liberation Serif" w:eastAsia="DejaVu Sans" w:hAnsi="Liberation Serif"/>
      <w:kern w:val="1"/>
      <w:sz w:val="24"/>
      <w:szCs w:val="24"/>
      <w:lang w:eastAsia="ar-SA"/>
    </w:rPr>
  </w:style>
  <w:style w:type="character" w:customStyle="1" w:styleId="st">
    <w:name w:val="st"/>
    <w:basedOn w:val="DefaultParagraphFont"/>
    <w:rsid w:val="003C148A"/>
  </w:style>
  <w:style w:type="character" w:customStyle="1" w:styleId="background-details">
    <w:name w:val="background-details"/>
    <w:basedOn w:val="DefaultParagraphFont"/>
    <w:rsid w:val="00CE2331"/>
  </w:style>
</w:styles>
</file>

<file path=word/webSettings.xml><?xml version="1.0" encoding="utf-8"?>
<w:webSettings xmlns:r="http://schemas.openxmlformats.org/officeDocument/2006/relationships" xmlns:w="http://schemas.openxmlformats.org/wordprocessingml/2006/main">
  <w:divs>
    <w:div w:id="510802995">
      <w:bodyDiv w:val="1"/>
      <w:marLeft w:val="0"/>
      <w:marRight w:val="0"/>
      <w:marTop w:val="0"/>
      <w:marBottom w:val="0"/>
      <w:divBdr>
        <w:top w:val="none" w:sz="0" w:space="0" w:color="auto"/>
        <w:left w:val="none" w:sz="0" w:space="0" w:color="auto"/>
        <w:bottom w:val="none" w:sz="0" w:space="0" w:color="auto"/>
        <w:right w:val="none" w:sz="0" w:space="0" w:color="auto"/>
      </w:divBdr>
    </w:div>
    <w:div w:id="920138026">
      <w:bodyDiv w:val="1"/>
      <w:marLeft w:val="0"/>
      <w:marRight w:val="0"/>
      <w:marTop w:val="0"/>
      <w:marBottom w:val="0"/>
      <w:divBdr>
        <w:top w:val="none" w:sz="0" w:space="0" w:color="auto"/>
        <w:left w:val="none" w:sz="0" w:space="0" w:color="auto"/>
        <w:bottom w:val="none" w:sz="0" w:space="0" w:color="auto"/>
        <w:right w:val="none" w:sz="0" w:space="0" w:color="auto"/>
      </w:divBdr>
    </w:div>
    <w:div w:id="1408721024">
      <w:bodyDiv w:val="1"/>
      <w:marLeft w:val="0"/>
      <w:marRight w:val="0"/>
      <w:marTop w:val="0"/>
      <w:marBottom w:val="0"/>
      <w:divBdr>
        <w:top w:val="none" w:sz="0" w:space="0" w:color="auto"/>
        <w:left w:val="none" w:sz="0" w:space="0" w:color="auto"/>
        <w:bottom w:val="none" w:sz="0" w:space="0" w:color="auto"/>
        <w:right w:val="none" w:sz="0" w:space="0" w:color="auto"/>
      </w:divBdr>
    </w:div>
    <w:div w:id="1546216336">
      <w:bodyDiv w:val="1"/>
      <w:marLeft w:val="0"/>
      <w:marRight w:val="0"/>
      <w:marTop w:val="0"/>
      <w:marBottom w:val="0"/>
      <w:divBdr>
        <w:top w:val="none" w:sz="0" w:space="0" w:color="auto"/>
        <w:left w:val="none" w:sz="0" w:space="0" w:color="auto"/>
        <w:bottom w:val="none" w:sz="0" w:space="0" w:color="auto"/>
        <w:right w:val="none" w:sz="0" w:space="0" w:color="auto"/>
      </w:divBdr>
    </w:div>
    <w:div w:id="1591430661">
      <w:bodyDiv w:val="1"/>
      <w:marLeft w:val="0"/>
      <w:marRight w:val="0"/>
      <w:marTop w:val="0"/>
      <w:marBottom w:val="0"/>
      <w:divBdr>
        <w:top w:val="none" w:sz="0" w:space="0" w:color="auto"/>
        <w:left w:val="none" w:sz="0" w:space="0" w:color="auto"/>
        <w:bottom w:val="none" w:sz="0" w:space="0" w:color="auto"/>
        <w:right w:val="none" w:sz="0" w:space="0" w:color="auto"/>
      </w:divBdr>
    </w:div>
    <w:div w:id="177583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1somer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ike1somers@gmail.com" TargetMode="External"/><Relationship Id="rId4" Type="http://schemas.openxmlformats.org/officeDocument/2006/relationships/settings" Target="settings.xml"/><Relationship Id="rId9" Type="http://schemas.openxmlformats.org/officeDocument/2006/relationships/hyperlink" Target="mailto:mike1somer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A022E6-936A-4399-9A36-F8A5D1265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13226</CharactersWithSpaces>
  <SharedDoc>false</SharedDoc>
  <HLinks>
    <vt:vector size="18" baseType="variant">
      <vt:variant>
        <vt:i4>4718639</vt:i4>
      </vt:variant>
      <vt:variant>
        <vt:i4>6</vt:i4>
      </vt:variant>
      <vt:variant>
        <vt:i4>0</vt:i4>
      </vt:variant>
      <vt:variant>
        <vt:i4>5</vt:i4>
      </vt:variant>
      <vt:variant>
        <vt:lpwstr>mailto:mike1somers@gmail.com</vt:lpwstr>
      </vt:variant>
      <vt:variant>
        <vt:lpwstr/>
      </vt:variant>
      <vt:variant>
        <vt:i4>4718639</vt:i4>
      </vt:variant>
      <vt:variant>
        <vt:i4>3</vt:i4>
      </vt:variant>
      <vt:variant>
        <vt:i4>0</vt:i4>
      </vt:variant>
      <vt:variant>
        <vt:i4>5</vt:i4>
      </vt:variant>
      <vt:variant>
        <vt:lpwstr>mailto:mike1somers@gmail.com</vt:lpwstr>
      </vt:variant>
      <vt:variant>
        <vt:lpwstr/>
      </vt:variant>
      <vt:variant>
        <vt:i4>4718639</vt:i4>
      </vt:variant>
      <vt:variant>
        <vt:i4>0</vt:i4>
      </vt:variant>
      <vt:variant>
        <vt:i4>0</vt:i4>
      </vt:variant>
      <vt:variant>
        <vt:i4>5</vt:i4>
      </vt:variant>
      <vt:variant>
        <vt:lpwstr>mailto:mike1somers@gmail.com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Somers</dc:creator>
  <cp:lastModifiedBy>Windows User</cp:lastModifiedBy>
  <cp:revision>2</cp:revision>
  <cp:lastPrinted>2017-04-12T20:07:00Z</cp:lastPrinted>
  <dcterms:created xsi:type="dcterms:W3CDTF">2019-08-08T12:45:00Z</dcterms:created>
  <dcterms:modified xsi:type="dcterms:W3CDTF">2019-08-08T12:45:00Z</dcterms:modified>
</cp:coreProperties>
</file>